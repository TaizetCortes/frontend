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C2396" w:rsidP="00081538" w:rsidRDefault="008C2396" w14:paraId="672A6659" wp14:textId="77777777">
      <w:pPr>
        <w:jc w:val="center"/>
        <w:rPr>
          <w:rFonts w:ascii="Arial" w:hAnsi="Arial" w:cs="Arial"/>
          <w:b/>
          <w:sz w:val="28"/>
          <w:szCs w:val="28"/>
        </w:rPr>
      </w:pPr>
    </w:p>
    <w:p xmlns:wp14="http://schemas.microsoft.com/office/word/2010/wordml" w:rsidR="005455BD" w:rsidP="00081538" w:rsidRDefault="00A461FC" w14:paraId="4A9A91F0" wp14:textId="77777777">
      <w:pPr>
        <w:jc w:val="center"/>
        <w:rPr>
          <w:rFonts w:ascii="Arial" w:hAnsi="Arial" w:cs="Arial"/>
          <w:b/>
          <w:sz w:val="28"/>
          <w:szCs w:val="28"/>
        </w:rPr>
      </w:pPr>
      <w:r w:rsidRPr="008C2396">
        <w:rPr>
          <w:rFonts w:ascii="Arial" w:hAnsi="Arial" w:cs="Arial"/>
          <w:b/>
          <w:sz w:val="28"/>
          <w:szCs w:val="28"/>
        </w:rPr>
        <w:t>FASES REQUERIMIENTO DE SOFTWARE</w:t>
      </w:r>
    </w:p>
    <w:p xmlns:wp14="http://schemas.microsoft.com/office/word/2010/wordml" w:rsidRPr="008C2396" w:rsidR="008C2396" w:rsidP="00081538" w:rsidRDefault="008C2396" w14:paraId="0A37501D" wp14:textId="77777777">
      <w:pPr>
        <w:jc w:val="center"/>
        <w:rPr>
          <w:rFonts w:ascii="Arial" w:hAnsi="Arial" w:cs="Arial"/>
          <w:b/>
          <w:sz w:val="28"/>
          <w:szCs w:val="28"/>
        </w:rPr>
      </w:pPr>
    </w:p>
    <w:p xmlns:wp14="http://schemas.microsoft.com/office/word/2010/wordml" w:rsidRPr="008C2396" w:rsidR="00A461FC" w:rsidP="00B7008A" w:rsidRDefault="00A461FC" w14:paraId="5DAB6C7B" wp14:textId="77777777">
      <w:pPr>
        <w:jc w:val="center"/>
        <w:rPr>
          <w:rFonts w:ascii="Arial" w:hAnsi="Arial" w:cs="Arial"/>
          <w:b/>
          <w:sz w:val="28"/>
          <w:szCs w:val="28"/>
        </w:rPr>
      </w:pPr>
    </w:p>
    <w:p xmlns:wp14="http://schemas.microsoft.com/office/word/2010/wordml" w:rsidRPr="00617FBD" w:rsidR="00081538" w:rsidRDefault="002048DB" w14:paraId="27022D80" wp14:textId="77777777">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history="1" w:anchor="_Toc532221774">
        <w:r w:rsidRPr="00617FBD" w:rsidR="00081538">
          <w:rPr>
            <w:rStyle w:val="Hipervnculo"/>
            <w:rFonts w:ascii="Arial" w:hAnsi="Arial" w:cs="Arial"/>
            <w:b w:val="0"/>
            <w:noProof/>
          </w:rPr>
          <w:t>1.</w:t>
        </w:r>
        <w:r w:rsidRPr="00617FBD" w:rsidR="00081538">
          <w:rPr>
            <w:rFonts w:ascii="Arial" w:hAnsi="Arial" w:cs="Arial"/>
            <w:b w:val="0"/>
            <w:noProof/>
            <w:sz w:val="22"/>
            <w:szCs w:val="22"/>
            <w:lang w:val="es-CO" w:eastAsia="es-CO"/>
          </w:rPr>
          <w:tab/>
        </w:r>
        <w:r w:rsidRPr="00617FBD" w:rsidR="00081538">
          <w:rPr>
            <w:rStyle w:val="Hipervnculo"/>
            <w:rFonts w:ascii="Arial" w:hAnsi="Arial" w:cs="Arial"/>
            <w:b w:val="0"/>
            <w:noProof/>
          </w:rPr>
          <w:t>DESCRIPCION GENERAL DEL REQUERIMIENTO</w:t>
        </w:r>
        <w:r w:rsidRPr="00617FBD" w:rsidR="00081538">
          <w:rPr>
            <w:rFonts w:ascii="Arial" w:hAnsi="Arial" w:cs="Arial"/>
            <w:b w:val="0"/>
            <w:noProof/>
            <w:webHidden/>
          </w:rPr>
          <w:tab/>
        </w:r>
        <w:r w:rsidRPr="00617FBD" w:rsidR="00081538">
          <w:rPr>
            <w:rFonts w:ascii="Arial" w:hAnsi="Arial" w:cs="Arial"/>
            <w:b w:val="0"/>
            <w:noProof/>
            <w:webHidden/>
          </w:rPr>
          <w:fldChar w:fldCharType="begin"/>
        </w:r>
        <w:r w:rsidRPr="00617FBD" w:rsidR="00081538">
          <w:rPr>
            <w:rFonts w:ascii="Arial" w:hAnsi="Arial" w:cs="Arial"/>
            <w:b w:val="0"/>
            <w:noProof/>
            <w:webHidden/>
          </w:rPr>
          <w:instrText xml:space="preserve"> PAGEREF _Toc532221774 \h </w:instrText>
        </w:r>
        <w:r w:rsidRPr="00617FBD" w:rsidR="00081538">
          <w:rPr>
            <w:rFonts w:ascii="Arial" w:hAnsi="Arial" w:cs="Arial"/>
            <w:b w:val="0"/>
            <w:noProof/>
            <w:webHidden/>
          </w:rPr>
        </w:r>
        <w:r w:rsidRPr="00617FBD" w:rsidR="00081538">
          <w:rPr>
            <w:rFonts w:ascii="Arial" w:hAnsi="Arial" w:cs="Arial"/>
            <w:b w:val="0"/>
            <w:noProof/>
            <w:webHidden/>
          </w:rPr>
          <w:fldChar w:fldCharType="separate"/>
        </w:r>
        <w:r w:rsidRPr="00617FBD" w:rsidR="00081538">
          <w:rPr>
            <w:rFonts w:ascii="Arial" w:hAnsi="Arial" w:cs="Arial"/>
            <w:b w:val="0"/>
            <w:noProof/>
            <w:webHidden/>
          </w:rPr>
          <w:t>2</w:t>
        </w:r>
        <w:r w:rsidRPr="00617FBD" w:rsidR="00081538">
          <w:rPr>
            <w:rFonts w:ascii="Arial" w:hAnsi="Arial" w:cs="Arial"/>
            <w:b w:val="0"/>
            <w:noProof/>
            <w:webHidden/>
          </w:rPr>
          <w:fldChar w:fldCharType="end"/>
        </w:r>
      </w:hyperlink>
    </w:p>
    <w:p xmlns:wp14="http://schemas.microsoft.com/office/word/2010/wordml" w:rsidRPr="00617FBD" w:rsidR="00081538" w:rsidRDefault="00081538" w14:paraId="126EEFC0" wp14:textId="77777777">
      <w:pPr>
        <w:pStyle w:val="TDC1"/>
        <w:tabs>
          <w:tab w:val="left" w:pos="864"/>
        </w:tabs>
        <w:rPr>
          <w:rFonts w:ascii="Arial" w:hAnsi="Arial" w:cs="Arial"/>
          <w:b w:val="0"/>
          <w:noProof/>
          <w:sz w:val="22"/>
          <w:szCs w:val="22"/>
          <w:lang w:val="es-CO" w:eastAsia="es-CO"/>
        </w:rPr>
      </w:pPr>
      <w:hyperlink w:history="1" w:anchor="_Toc532221775">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xmlns:wp14="http://schemas.microsoft.com/office/word/2010/wordml" w:rsidRPr="00617FBD" w:rsidR="00081538" w:rsidRDefault="00081538" w14:paraId="1752AAEF" wp14:textId="77777777">
      <w:pPr>
        <w:pStyle w:val="TDC1"/>
        <w:tabs>
          <w:tab w:val="left" w:pos="864"/>
        </w:tabs>
        <w:rPr>
          <w:rFonts w:ascii="Arial" w:hAnsi="Arial" w:cs="Arial"/>
          <w:b w:val="0"/>
          <w:noProof/>
          <w:sz w:val="22"/>
          <w:szCs w:val="22"/>
          <w:lang w:val="es-CO" w:eastAsia="es-CO"/>
        </w:rPr>
      </w:pPr>
      <w:hyperlink w:history="1" w:anchor="_Toc532221776">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xmlns:wp14="http://schemas.microsoft.com/office/word/2010/wordml" w:rsidRPr="00617FBD" w:rsidR="00081538" w:rsidRDefault="00081538" w14:paraId="79355839" wp14:textId="77777777">
      <w:pPr>
        <w:pStyle w:val="TDC1"/>
        <w:tabs>
          <w:tab w:val="left" w:pos="864"/>
        </w:tabs>
        <w:rPr>
          <w:rFonts w:ascii="Arial" w:hAnsi="Arial" w:cs="Arial"/>
          <w:b w:val="0"/>
          <w:noProof/>
          <w:sz w:val="22"/>
          <w:szCs w:val="22"/>
          <w:lang w:val="es-CO" w:eastAsia="es-CO"/>
        </w:rPr>
      </w:pPr>
      <w:hyperlink w:history="1" w:anchor="_Toc532221777">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xmlns:wp14="http://schemas.microsoft.com/office/word/2010/wordml" w:rsidRPr="00617FBD" w:rsidR="00081538" w:rsidRDefault="00081538" w14:paraId="40072939" wp14:textId="77777777">
      <w:pPr>
        <w:pStyle w:val="TDC1"/>
        <w:tabs>
          <w:tab w:val="left" w:pos="864"/>
        </w:tabs>
        <w:rPr>
          <w:rFonts w:ascii="Arial" w:hAnsi="Arial" w:cs="Arial"/>
          <w:b w:val="0"/>
          <w:noProof/>
          <w:sz w:val="22"/>
          <w:szCs w:val="22"/>
          <w:lang w:val="es-CO" w:eastAsia="es-CO"/>
        </w:rPr>
      </w:pPr>
      <w:hyperlink w:history="1" w:anchor="_Toc532221778">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xmlns:wp14="http://schemas.microsoft.com/office/word/2010/wordml" w:rsidRPr="008C2396" w:rsidR="00D2312D" w:rsidP="00D2312D" w:rsidRDefault="002048DB" w14:paraId="02EB378F" wp14:textId="77777777">
      <w:pPr>
        <w:pStyle w:val="Prrafodelista"/>
        <w:rPr>
          <w:rFonts w:ascii="Arial" w:hAnsi="Arial" w:cs="Arial"/>
          <w:b/>
          <w:sz w:val="28"/>
          <w:szCs w:val="28"/>
        </w:rPr>
      </w:pPr>
      <w:r w:rsidRPr="008C2396">
        <w:rPr>
          <w:rFonts w:ascii="Arial" w:hAnsi="Arial" w:cs="Arial"/>
          <w:b/>
          <w:sz w:val="28"/>
          <w:szCs w:val="28"/>
        </w:rPr>
        <w:fldChar w:fldCharType="end"/>
      </w:r>
    </w:p>
    <w:p xmlns:wp14="http://schemas.microsoft.com/office/word/2010/wordml" w:rsidRPr="008C2396" w:rsidR="00D2312D" w:rsidP="00D2312D" w:rsidRDefault="00D2312D" w14:paraId="6A05A809" wp14:textId="77777777">
      <w:pPr>
        <w:ind w:left="720"/>
        <w:rPr>
          <w:rFonts w:ascii="Arial" w:hAnsi="Arial" w:cs="Arial"/>
          <w:b/>
          <w:sz w:val="28"/>
          <w:szCs w:val="28"/>
        </w:rPr>
      </w:pPr>
    </w:p>
    <w:p xmlns:wp14="http://schemas.microsoft.com/office/word/2010/wordml" w:rsidRPr="008C2396" w:rsidR="0074642D" w:rsidP="0074642D" w:rsidRDefault="0074642D" w14:paraId="5A39BBE3" wp14:textId="77777777">
      <w:pPr>
        <w:ind w:left="720"/>
        <w:rPr>
          <w:rFonts w:ascii="Arial" w:hAnsi="Arial" w:cs="Arial"/>
          <w:b/>
          <w:sz w:val="28"/>
          <w:szCs w:val="28"/>
        </w:rPr>
      </w:pPr>
    </w:p>
    <w:p xmlns:wp14="http://schemas.microsoft.com/office/word/2010/wordml" w:rsidRPr="008C2396" w:rsidR="005455BD" w:rsidP="00B7008A" w:rsidRDefault="005455BD" w14:paraId="41C8F396" wp14:textId="77777777">
      <w:pPr>
        <w:jc w:val="center"/>
        <w:rPr>
          <w:rFonts w:ascii="Arial" w:hAnsi="Arial" w:cs="Arial"/>
          <w:b/>
          <w:sz w:val="28"/>
          <w:szCs w:val="28"/>
        </w:rPr>
      </w:pPr>
    </w:p>
    <w:p xmlns:wp14="http://schemas.microsoft.com/office/word/2010/wordml" w:rsidRPr="008C2396" w:rsidR="005455BD" w:rsidP="00B7008A" w:rsidRDefault="005455BD" w14:paraId="72A3D3EC" wp14:textId="77777777">
      <w:pPr>
        <w:jc w:val="center"/>
        <w:rPr>
          <w:rFonts w:ascii="Arial" w:hAnsi="Arial" w:cs="Arial"/>
          <w:b/>
          <w:sz w:val="28"/>
          <w:szCs w:val="28"/>
        </w:rPr>
      </w:pPr>
    </w:p>
    <w:p xmlns:wp14="http://schemas.microsoft.com/office/word/2010/wordml" w:rsidRPr="008C2396" w:rsidR="005455BD" w:rsidP="00B7008A" w:rsidRDefault="005455BD" w14:paraId="0D0B940D" wp14:textId="77777777">
      <w:pPr>
        <w:jc w:val="center"/>
        <w:rPr>
          <w:rFonts w:ascii="Arial" w:hAnsi="Arial" w:cs="Arial"/>
          <w:b/>
          <w:sz w:val="28"/>
          <w:szCs w:val="28"/>
        </w:rPr>
      </w:pPr>
    </w:p>
    <w:p xmlns:wp14="http://schemas.microsoft.com/office/word/2010/wordml" w:rsidRPr="008C2396" w:rsidR="005455BD" w:rsidP="00B7008A" w:rsidRDefault="005455BD" w14:paraId="0E27B00A" wp14:textId="77777777">
      <w:pPr>
        <w:jc w:val="center"/>
        <w:rPr>
          <w:rFonts w:ascii="Arial" w:hAnsi="Arial" w:cs="Arial"/>
          <w:b/>
          <w:sz w:val="28"/>
          <w:szCs w:val="28"/>
        </w:rPr>
      </w:pPr>
    </w:p>
    <w:p xmlns:wp14="http://schemas.microsoft.com/office/word/2010/wordml" w:rsidRPr="008C2396" w:rsidR="005455BD" w:rsidP="00B7008A" w:rsidRDefault="005455BD" w14:paraId="60061E4C" wp14:textId="77777777">
      <w:pPr>
        <w:jc w:val="center"/>
        <w:rPr>
          <w:rFonts w:ascii="Arial" w:hAnsi="Arial" w:cs="Arial"/>
          <w:b/>
          <w:sz w:val="28"/>
          <w:szCs w:val="28"/>
        </w:rPr>
      </w:pPr>
    </w:p>
    <w:p xmlns:wp14="http://schemas.microsoft.com/office/word/2010/wordml" w:rsidRPr="008C2396" w:rsidR="005455BD" w:rsidP="00B7008A" w:rsidRDefault="005455BD" w14:paraId="44EAFD9C" wp14:textId="77777777">
      <w:pPr>
        <w:jc w:val="center"/>
        <w:rPr>
          <w:rFonts w:ascii="Arial" w:hAnsi="Arial" w:cs="Arial"/>
          <w:b/>
          <w:sz w:val="28"/>
          <w:szCs w:val="28"/>
        </w:rPr>
      </w:pPr>
    </w:p>
    <w:p xmlns:wp14="http://schemas.microsoft.com/office/word/2010/wordml" w:rsidRPr="008C2396" w:rsidR="005455BD" w:rsidP="00B7008A" w:rsidRDefault="005455BD" w14:paraId="4B94D5A5" wp14:textId="77777777">
      <w:pPr>
        <w:jc w:val="center"/>
        <w:rPr>
          <w:rFonts w:ascii="Arial" w:hAnsi="Arial" w:cs="Arial"/>
          <w:b/>
          <w:sz w:val="28"/>
          <w:szCs w:val="28"/>
        </w:rPr>
      </w:pPr>
    </w:p>
    <w:p xmlns:wp14="http://schemas.microsoft.com/office/word/2010/wordml" w:rsidRPr="008C2396" w:rsidR="005455BD" w:rsidP="00B7008A" w:rsidRDefault="005455BD" w14:paraId="3DEEC669" wp14:textId="77777777">
      <w:pPr>
        <w:jc w:val="center"/>
        <w:rPr>
          <w:rFonts w:ascii="Arial" w:hAnsi="Arial" w:cs="Arial"/>
          <w:b/>
          <w:sz w:val="28"/>
          <w:szCs w:val="28"/>
        </w:rPr>
      </w:pPr>
    </w:p>
    <w:p xmlns:wp14="http://schemas.microsoft.com/office/word/2010/wordml" w:rsidRPr="008C2396" w:rsidR="005455BD" w:rsidP="00B7008A" w:rsidRDefault="005455BD" w14:paraId="3656B9AB" wp14:textId="77777777">
      <w:pPr>
        <w:jc w:val="center"/>
        <w:rPr>
          <w:rFonts w:ascii="Arial" w:hAnsi="Arial" w:cs="Arial"/>
          <w:b/>
          <w:sz w:val="28"/>
          <w:szCs w:val="28"/>
        </w:rPr>
      </w:pPr>
    </w:p>
    <w:p xmlns:wp14="http://schemas.microsoft.com/office/word/2010/wordml" w:rsidRPr="008C2396" w:rsidR="002048DB" w:rsidP="00B7008A" w:rsidRDefault="002048DB" w14:paraId="45FB0818" wp14:textId="77777777">
      <w:pPr>
        <w:jc w:val="center"/>
        <w:rPr>
          <w:rFonts w:ascii="Arial" w:hAnsi="Arial" w:cs="Arial"/>
          <w:b/>
          <w:sz w:val="28"/>
          <w:szCs w:val="28"/>
        </w:rPr>
      </w:pPr>
    </w:p>
    <w:p xmlns:wp14="http://schemas.microsoft.com/office/word/2010/wordml" w:rsidRPr="008C2396" w:rsidR="002048DB" w:rsidP="00B7008A" w:rsidRDefault="002048DB" w14:paraId="049F31CB" wp14:textId="77777777">
      <w:pPr>
        <w:jc w:val="center"/>
        <w:rPr>
          <w:rFonts w:ascii="Arial" w:hAnsi="Arial" w:cs="Arial"/>
          <w:b/>
          <w:sz w:val="28"/>
          <w:szCs w:val="28"/>
        </w:rPr>
      </w:pPr>
    </w:p>
    <w:p xmlns:wp14="http://schemas.microsoft.com/office/word/2010/wordml" w:rsidRPr="008C2396" w:rsidR="002048DB" w:rsidP="00B7008A" w:rsidRDefault="002048DB" w14:paraId="53128261" wp14:textId="77777777">
      <w:pPr>
        <w:jc w:val="center"/>
        <w:rPr>
          <w:rFonts w:ascii="Arial" w:hAnsi="Arial" w:cs="Arial"/>
          <w:b/>
          <w:sz w:val="28"/>
          <w:szCs w:val="28"/>
        </w:rPr>
      </w:pPr>
    </w:p>
    <w:p xmlns:wp14="http://schemas.microsoft.com/office/word/2010/wordml" w:rsidRPr="008C2396" w:rsidR="00685EC6" w:rsidP="00B7008A" w:rsidRDefault="00685EC6" w14:paraId="62486C05" wp14:textId="77777777">
      <w:pPr>
        <w:jc w:val="center"/>
        <w:rPr>
          <w:rFonts w:ascii="Arial" w:hAnsi="Arial" w:cs="Arial"/>
          <w:b/>
          <w:sz w:val="28"/>
          <w:szCs w:val="28"/>
        </w:rPr>
      </w:pPr>
    </w:p>
    <w:p xmlns:wp14="http://schemas.microsoft.com/office/word/2010/wordml" w:rsidRPr="008C2396" w:rsidR="00685EC6" w:rsidP="00B7008A" w:rsidRDefault="00685EC6" w14:paraId="4101652C" wp14:textId="77777777">
      <w:pPr>
        <w:jc w:val="center"/>
        <w:rPr>
          <w:rFonts w:ascii="Arial" w:hAnsi="Arial" w:cs="Arial"/>
          <w:b/>
          <w:sz w:val="28"/>
          <w:szCs w:val="28"/>
        </w:rPr>
      </w:pPr>
    </w:p>
    <w:p xmlns:wp14="http://schemas.microsoft.com/office/word/2010/wordml" w:rsidRPr="008C2396" w:rsidR="005455BD" w:rsidP="00B7008A" w:rsidRDefault="005455BD" w14:paraId="4B99056E" wp14:textId="77777777">
      <w:pPr>
        <w:jc w:val="center"/>
        <w:rPr>
          <w:rFonts w:ascii="Arial" w:hAnsi="Arial" w:cs="Arial"/>
          <w:b/>
          <w:sz w:val="28"/>
          <w:szCs w:val="28"/>
        </w:rPr>
      </w:pPr>
    </w:p>
    <w:p xmlns:wp14="http://schemas.microsoft.com/office/word/2010/wordml" w:rsidRPr="008C2396" w:rsidR="005455BD" w:rsidP="00B7008A" w:rsidRDefault="005455BD" w14:paraId="1299C43A" wp14:textId="77777777">
      <w:pPr>
        <w:jc w:val="center"/>
        <w:rPr>
          <w:rFonts w:ascii="Arial" w:hAnsi="Arial" w:cs="Arial"/>
          <w:b/>
          <w:sz w:val="28"/>
          <w:szCs w:val="28"/>
        </w:rPr>
      </w:pPr>
    </w:p>
    <w:p xmlns:wp14="http://schemas.microsoft.com/office/word/2010/wordml" w:rsidRPr="008C2396" w:rsidR="00DD1328" w:rsidP="00B7008A" w:rsidRDefault="00DD1328" w14:paraId="4DDBEF00" wp14:textId="77777777">
      <w:pPr>
        <w:jc w:val="center"/>
        <w:rPr>
          <w:rFonts w:ascii="Arial" w:hAnsi="Arial" w:cs="Arial"/>
          <w:b/>
          <w:sz w:val="28"/>
          <w:szCs w:val="28"/>
        </w:rPr>
      </w:pPr>
    </w:p>
    <w:p xmlns:wp14="http://schemas.microsoft.com/office/word/2010/wordml" w:rsidRPr="008C2396" w:rsidR="00DD1328" w:rsidP="00B7008A" w:rsidRDefault="00DD1328" w14:paraId="3461D779" wp14:textId="77777777">
      <w:pPr>
        <w:jc w:val="center"/>
        <w:rPr>
          <w:rFonts w:ascii="Arial" w:hAnsi="Arial" w:cs="Arial"/>
          <w:b/>
          <w:sz w:val="28"/>
          <w:szCs w:val="28"/>
        </w:rPr>
      </w:pPr>
    </w:p>
    <w:p xmlns:wp14="http://schemas.microsoft.com/office/word/2010/wordml" w:rsidRPr="008C2396" w:rsidR="005455BD" w:rsidP="00B7008A" w:rsidRDefault="005455BD" w14:paraId="3CF2D8B6" wp14:textId="77777777">
      <w:pPr>
        <w:jc w:val="center"/>
        <w:rPr>
          <w:rFonts w:ascii="Arial" w:hAnsi="Arial" w:cs="Arial"/>
          <w:b/>
          <w:sz w:val="28"/>
          <w:szCs w:val="28"/>
        </w:rPr>
      </w:pPr>
    </w:p>
    <w:p xmlns:wp14="http://schemas.microsoft.com/office/word/2010/wordml" w:rsidRPr="008C2396" w:rsidR="00D2312D" w:rsidP="00B7008A" w:rsidRDefault="00D2312D" w14:paraId="0FB78278" wp14:textId="77777777">
      <w:pPr>
        <w:jc w:val="center"/>
        <w:rPr>
          <w:rFonts w:ascii="Arial" w:hAnsi="Arial" w:cs="Arial"/>
          <w:b/>
          <w:sz w:val="28"/>
          <w:szCs w:val="28"/>
        </w:rPr>
      </w:pPr>
    </w:p>
    <w:p xmlns:wp14="http://schemas.microsoft.com/office/word/2010/wordml" w:rsidRPr="008C2396" w:rsidR="006E33C2" w:rsidP="0050044E" w:rsidRDefault="006E33C2" w14:paraId="407F9A70" wp14:textId="77777777">
      <w:pPr>
        <w:pStyle w:val="Ttulo1"/>
        <w:rPr>
          <w:rFonts w:cs="Arial"/>
        </w:rPr>
      </w:pPr>
      <w:bookmarkStart w:name="_Toc532221774" w:id="0"/>
      <w:r w:rsidRPr="008C2396">
        <w:rPr>
          <w:rFonts w:cs="Arial"/>
        </w:rPr>
        <w:t xml:space="preserve">DESCRIPCION GENERAL DEL </w:t>
      </w:r>
      <w:r w:rsidRPr="008C2396" w:rsidR="0070100F">
        <w:rPr>
          <w:rFonts w:cs="Arial"/>
        </w:rPr>
        <w:t>REQUERIMIENTO</w:t>
      </w:r>
      <w:bookmarkEnd w:id="0"/>
    </w:p>
    <w:p xmlns:wp14="http://schemas.microsoft.com/office/word/2010/wordml" w:rsidRPr="008C2396" w:rsidR="006E33C2" w:rsidP="006E33C2" w:rsidRDefault="006E33C2" w14:paraId="1FC39945" wp14:textId="77777777">
      <w:pPr>
        <w:ind w:left="720"/>
        <w:rPr>
          <w:rFonts w:ascii="Arial" w:hAnsi="Arial" w:cs="Arial"/>
          <w:b/>
          <w:sz w:val="28"/>
          <w:szCs w:val="28"/>
        </w:rPr>
      </w:pPr>
    </w:p>
    <w:tbl>
      <w:tblPr>
        <w:tblW w:w="1035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06"/>
        <w:gridCol w:w="6951"/>
      </w:tblGrid>
      <w:tr xmlns:wp14="http://schemas.microsoft.com/office/word/2010/wordml" w:rsidRPr="008C2396" w:rsidR="003F51CC" w:rsidTr="157F2EAA" w14:paraId="3F886A45" wp14:textId="77777777">
        <w:trPr>
          <w:trHeight w:val="522"/>
        </w:trPr>
        <w:tc>
          <w:tcPr>
            <w:tcW w:w="3406" w:type="dxa"/>
            <w:shd w:val="clear" w:color="auto" w:fill="A50021"/>
            <w:tcMar/>
            <w:vAlign w:val="center"/>
          </w:tcPr>
          <w:p w:rsidRPr="008C2396" w:rsidR="003F51CC" w:rsidP="157F2EAA" w:rsidRDefault="003F51CC" w14:paraId="021669D7" wp14:textId="77777777" wp14:noSpellErr="1">
            <w:pPr>
              <w:pStyle w:val="Prrafodelista"/>
              <w:ind w:left="0"/>
              <w:rPr>
                <w:rFonts w:ascii="Arial" w:hAnsi="Arial" w:eastAsia="Cambria" w:cs="Arial"/>
                <w:b w:val="1"/>
                <w:bCs w:val="1"/>
                <w:color w:val="FFFFFF"/>
                <w:sz w:val="20"/>
                <w:szCs w:val="20"/>
                <w:lang w:val="es-ES" w:eastAsia="en-US"/>
              </w:rPr>
            </w:pPr>
            <w:r w:rsidRPr="157F2EAA" w:rsidR="157F2EAA">
              <w:rPr>
                <w:rFonts w:ascii="Arial" w:hAnsi="Arial" w:eastAsia="Cambria" w:cs="Arial"/>
                <w:b w:val="1"/>
                <w:bCs w:val="1"/>
                <w:color w:val="FFFFFF" w:themeColor="background1" w:themeTint="FF" w:themeShade="FF"/>
                <w:sz w:val="20"/>
                <w:szCs w:val="20"/>
                <w:lang w:val="es-ES" w:eastAsia="en-US"/>
              </w:rPr>
              <w:t>PROYECTO</w:t>
            </w:r>
          </w:p>
        </w:tc>
        <w:tc>
          <w:tcPr>
            <w:tcW w:w="6951" w:type="dxa"/>
            <w:shd w:val="clear" w:color="auto" w:fill="FFFFFF" w:themeFill="background1"/>
            <w:tcMar/>
            <w:vAlign w:val="center"/>
          </w:tcPr>
          <w:p w:rsidRPr="008C2396" w:rsidR="003F51CC" w:rsidP="157F2EAA" w:rsidRDefault="00914DD2" w14:paraId="089C4A12" wp14:textId="03B3A617">
            <w:pPr>
              <w:rPr>
                <w:rFonts w:ascii="Arial" w:hAnsi="Arial" w:cs="Arial"/>
                <w:color w:val="A6A6A6"/>
                <w:sz w:val="20"/>
                <w:szCs w:val="20"/>
              </w:rPr>
            </w:pPr>
            <w:r w:rsidRPr="157F2EAA" w:rsidR="157F2EAA">
              <w:rPr>
                <w:rFonts w:ascii="Arial" w:hAnsi="Arial" w:cs="Arial"/>
                <w:color w:val="A6A6A6" w:themeColor="background1" w:themeTint="FF" w:themeShade="A6"/>
                <w:sz w:val="20"/>
                <w:szCs w:val="20"/>
              </w:rPr>
              <w:t xml:space="preserve">Sitio web en la empresa </w:t>
            </w:r>
            <w:proofErr w:type="spellStart"/>
            <w:r w:rsidRPr="157F2EAA" w:rsidR="157F2EAA">
              <w:rPr>
                <w:rFonts w:ascii="Arial" w:hAnsi="Arial" w:cs="Arial"/>
                <w:color w:val="A6A6A6" w:themeColor="background1" w:themeTint="FF" w:themeShade="A6"/>
                <w:sz w:val="20"/>
                <w:szCs w:val="20"/>
              </w:rPr>
              <w:t>Abogabot</w:t>
            </w:r>
            <w:proofErr w:type="spellEnd"/>
          </w:p>
        </w:tc>
      </w:tr>
      <w:tr xmlns:wp14="http://schemas.microsoft.com/office/word/2010/wordml" w:rsidRPr="008C2396" w:rsidR="00DB73D5" w:rsidTr="157F2EAA" w14:paraId="37E39251" wp14:textId="77777777">
        <w:trPr>
          <w:trHeight w:val="522"/>
        </w:trPr>
        <w:tc>
          <w:tcPr>
            <w:tcW w:w="3406" w:type="dxa"/>
            <w:shd w:val="clear" w:color="auto" w:fill="A50021"/>
            <w:tcMar/>
            <w:vAlign w:val="center"/>
          </w:tcPr>
          <w:p w:rsidRPr="008C2396" w:rsidR="006E33C2" w:rsidP="157F2EAA" w:rsidRDefault="006E33C2" w14:paraId="65DA8B1A" wp14:textId="77777777" wp14:noSpellErr="1">
            <w:pPr>
              <w:pStyle w:val="Prrafodelista"/>
              <w:ind w:left="0"/>
              <w:rPr>
                <w:rFonts w:ascii="Arial" w:hAnsi="Arial" w:eastAsia="Cambria" w:cs="Arial"/>
                <w:b w:val="1"/>
                <w:bCs w:val="1"/>
                <w:color w:val="FFFFFF"/>
                <w:sz w:val="20"/>
                <w:szCs w:val="20"/>
                <w:lang w:val="es-ES" w:eastAsia="en-US"/>
              </w:rPr>
            </w:pPr>
            <w:r w:rsidRPr="157F2EAA" w:rsidR="157F2EAA">
              <w:rPr>
                <w:rFonts w:ascii="Arial" w:hAnsi="Arial" w:eastAsia="Cambria" w:cs="Arial"/>
                <w:b w:val="1"/>
                <w:bCs w:val="1"/>
                <w:color w:val="FFFFFF" w:themeColor="background1" w:themeTint="FF" w:themeShade="FF"/>
                <w:sz w:val="20"/>
                <w:szCs w:val="20"/>
                <w:lang w:val="es-ES" w:eastAsia="en-US"/>
              </w:rPr>
              <w:t xml:space="preserve">Nombre </w:t>
            </w:r>
            <w:r w:rsidRPr="157F2EAA" w:rsidR="157F2EAA">
              <w:rPr>
                <w:rFonts w:ascii="Arial" w:hAnsi="Arial" w:eastAsia="Cambria" w:cs="Arial"/>
                <w:b w:val="1"/>
                <w:bCs w:val="1"/>
                <w:color w:val="FFFFFF" w:themeColor="background1" w:themeTint="FF" w:themeShade="FF"/>
                <w:sz w:val="20"/>
                <w:szCs w:val="20"/>
                <w:lang w:val="es-ES" w:eastAsia="en-US"/>
              </w:rPr>
              <w:t>Requerimiento</w:t>
            </w:r>
            <w:r w:rsidRPr="157F2EAA" w:rsidR="157F2EAA">
              <w:rPr>
                <w:rFonts w:ascii="Arial" w:hAnsi="Arial" w:eastAsia="Cambria" w:cs="Arial"/>
                <w:b w:val="1"/>
                <w:bCs w:val="1"/>
                <w:color w:val="FFFFFF" w:themeColor="background1" w:themeTint="FF" w:themeShade="FF"/>
                <w:sz w:val="20"/>
                <w:szCs w:val="20"/>
                <w:lang w:val="es-ES" w:eastAsia="en-US"/>
              </w:rPr>
              <w:t>:</w:t>
            </w:r>
          </w:p>
        </w:tc>
        <w:tc>
          <w:tcPr>
            <w:tcW w:w="6951" w:type="dxa"/>
            <w:shd w:val="clear" w:color="auto" w:fill="FFFFFF" w:themeFill="background1"/>
            <w:tcMar/>
            <w:vAlign w:val="center"/>
          </w:tcPr>
          <w:p w:rsidRPr="008C2396" w:rsidR="006E33C2" w:rsidP="157F2EAA" w:rsidRDefault="006E33C2" w14:paraId="3B6D4A2B" wp14:textId="1B083EF8">
            <w:pPr>
              <w:rPr>
                <w:rFonts w:ascii="Arial" w:hAnsi="Arial" w:cs="Arial"/>
                <w:color w:val="A6A6A6"/>
                <w:sz w:val="20"/>
                <w:szCs w:val="20"/>
              </w:rPr>
            </w:pPr>
            <w:r w:rsidRPr="157F2EAA" w:rsidR="157F2EAA">
              <w:rPr>
                <w:rFonts w:ascii="Arial" w:hAnsi="Arial" w:cs="Arial"/>
                <w:color w:val="A6A6A6" w:themeColor="background1" w:themeTint="FF" w:themeShade="A6"/>
                <w:sz w:val="20"/>
                <w:szCs w:val="20"/>
              </w:rPr>
              <w:t>Levantamiento de sitio web “</w:t>
            </w:r>
            <w:proofErr w:type="spellStart"/>
            <w:r w:rsidRPr="157F2EAA" w:rsidR="157F2EAA">
              <w:rPr>
                <w:rFonts w:ascii="Arial" w:hAnsi="Arial" w:cs="Arial"/>
                <w:color w:val="A6A6A6" w:themeColor="background1" w:themeTint="FF" w:themeShade="A6"/>
                <w:sz w:val="20"/>
                <w:szCs w:val="20"/>
              </w:rPr>
              <w:t>Abogabot</w:t>
            </w:r>
            <w:proofErr w:type="spellEnd"/>
            <w:r w:rsidRPr="157F2EAA" w:rsidR="157F2EAA">
              <w:rPr>
                <w:rFonts w:ascii="Arial" w:hAnsi="Arial" w:cs="Arial"/>
                <w:color w:val="A6A6A6" w:themeColor="background1" w:themeTint="FF" w:themeShade="A6"/>
                <w:sz w:val="20"/>
                <w:szCs w:val="20"/>
              </w:rPr>
              <w:t>”</w:t>
            </w:r>
          </w:p>
        </w:tc>
      </w:tr>
      <w:tr xmlns:wp14="http://schemas.microsoft.com/office/word/2010/wordml" w:rsidRPr="008C2396" w:rsidR="006E33C2" w:rsidTr="157F2EAA" w14:paraId="32535AD5" wp14:textId="77777777">
        <w:trPr>
          <w:trHeight w:val="343"/>
        </w:trPr>
        <w:tc>
          <w:tcPr>
            <w:tcW w:w="3406" w:type="dxa"/>
            <w:shd w:val="clear" w:color="auto" w:fill="A50021"/>
            <w:tcMar/>
            <w:vAlign w:val="center"/>
          </w:tcPr>
          <w:p w:rsidRPr="008C2396" w:rsidR="006E33C2" w:rsidP="157F2EAA" w:rsidRDefault="006E33C2" w14:paraId="7A635274" wp14:textId="77777777" wp14:noSpellErr="1">
            <w:pPr>
              <w:pStyle w:val="Prrafodelista"/>
              <w:ind w:left="0"/>
              <w:rPr>
                <w:rFonts w:ascii="Arial" w:hAnsi="Arial" w:eastAsia="Cambria" w:cs="Arial"/>
                <w:b w:val="1"/>
                <w:bCs w:val="1"/>
                <w:color w:val="FFFFFF"/>
                <w:sz w:val="20"/>
                <w:szCs w:val="20"/>
                <w:lang w:val="es-ES" w:eastAsia="en-US"/>
              </w:rPr>
            </w:pPr>
            <w:r w:rsidRPr="157F2EAA" w:rsidR="157F2EAA">
              <w:rPr>
                <w:rFonts w:ascii="Arial" w:hAnsi="Arial" w:eastAsia="Cambria" w:cs="Arial"/>
                <w:b w:val="1"/>
                <w:bCs w:val="1"/>
                <w:color w:val="FFFFFF" w:themeColor="background1" w:themeTint="FF" w:themeShade="FF"/>
                <w:sz w:val="20"/>
                <w:szCs w:val="20"/>
                <w:lang w:val="es-ES" w:eastAsia="en-US"/>
              </w:rPr>
              <w:t>Fecha Solicitud:</w:t>
            </w:r>
          </w:p>
        </w:tc>
        <w:tc>
          <w:tcPr>
            <w:tcW w:w="6951" w:type="dxa"/>
            <w:shd w:val="clear" w:color="auto" w:fill="auto"/>
            <w:tcMar/>
            <w:vAlign w:val="center"/>
          </w:tcPr>
          <w:p w:rsidRPr="008C2396" w:rsidR="006E33C2" w:rsidP="157F2EAA" w:rsidRDefault="006E33C2" w14:paraId="394E985E" wp14:textId="15BAA41E">
            <w:pPr>
              <w:rPr>
                <w:rFonts w:ascii="Arial" w:hAnsi="Arial" w:cs="Arial"/>
                <w:color w:val="A6A6A6"/>
                <w:sz w:val="20"/>
                <w:szCs w:val="20"/>
              </w:rPr>
            </w:pPr>
            <w:r w:rsidRPr="157F2EAA" w:rsidR="157F2EAA">
              <w:rPr>
                <w:rFonts w:ascii="Arial" w:hAnsi="Arial" w:cs="Arial"/>
                <w:color w:val="A6A6A6" w:themeColor="background1" w:themeTint="FF" w:themeShade="A6"/>
                <w:sz w:val="20"/>
                <w:szCs w:val="20"/>
              </w:rPr>
              <w:t>04/03/2022</w:t>
            </w:r>
          </w:p>
        </w:tc>
      </w:tr>
      <w:tr xmlns:wp14="http://schemas.microsoft.com/office/word/2010/wordml" w:rsidRPr="008C2396" w:rsidR="00DB73D5" w:rsidTr="157F2EAA" w14:paraId="38CE6D7D" wp14:textId="77777777">
        <w:trPr>
          <w:trHeight w:val="437"/>
        </w:trPr>
        <w:tc>
          <w:tcPr>
            <w:tcW w:w="3406" w:type="dxa"/>
            <w:shd w:val="clear" w:color="auto" w:fill="A50021"/>
            <w:tcMar/>
            <w:vAlign w:val="center"/>
          </w:tcPr>
          <w:p w:rsidRPr="008C2396" w:rsidR="006E33C2" w:rsidP="157F2EAA" w:rsidRDefault="006E33C2" w14:paraId="300FBD31" wp14:textId="77777777" wp14:noSpellErr="1">
            <w:pPr>
              <w:rPr>
                <w:rFonts w:ascii="Arial" w:hAnsi="Arial" w:cs="Arial"/>
                <w:b w:val="1"/>
                <w:bCs w:val="1"/>
                <w:sz w:val="20"/>
                <w:szCs w:val="20"/>
              </w:rPr>
            </w:pPr>
            <w:r w:rsidRPr="157F2EAA" w:rsidR="157F2EAA">
              <w:rPr>
                <w:rFonts w:ascii="Arial" w:hAnsi="Arial" w:cs="Arial"/>
                <w:b w:val="1"/>
                <w:bCs w:val="1"/>
                <w:sz w:val="20"/>
                <w:szCs w:val="20"/>
              </w:rPr>
              <w:t>Responsable</w:t>
            </w:r>
            <w:r w:rsidRPr="157F2EAA" w:rsidR="157F2EAA">
              <w:rPr>
                <w:rFonts w:ascii="Arial" w:hAnsi="Arial" w:cs="Arial"/>
                <w:b w:val="1"/>
                <w:bCs w:val="1"/>
                <w:sz w:val="20"/>
                <w:szCs w:val="20"/>
              </w:rPr>
              <w:t xml:space="preserve">(s) </w:t>
            </w:r>
            <w:r w:rsidRPr="157F2EAA" w:rsidR="157F2EAA">
              <w:rPr>
                <w:rFonts w:ascii="Arial" w:hAnsi="Arial" w:cs="Arial"/>
                <w:b w:val="1"/>
                <w:bCs w:val="1"/>
                <w:sz w:val="20"/>
                <w:szCs w:val="20"/>
              </w:rPr>
              <w:t>Solicitud:</w:t>
            </w:r>
          </w:p>
        </w:tc>
        <w:tc>
          <w:tcPr>
            <w:tcW w:w="6951" w:type="dxa"/>
            <w:shd w:val="clear" w:color="auto" w:fill="auto"/>
            <w:tcMar/>
            <w:vAlign w:val="center"/>
          </w:tcPr>
          <w:p w:rsidRPr="008C2396" w:rsidR="006E33C2" w:rsidP="157F2EAA" w:rsidRDefault="006E33C2" w14:paraId="3E8B1E45" wp14:textId="4E748720">
            <w:pPr>
              <w:rPr>
                <w:rFonts w:ascii="Arial" w:hAnsi="Arial" w:cs="Arial"/>
                <w:color w:val="A6A6A6"/>
                <w:sz w:val="20"/>
                <w:szCs w:val="20"/>
              </w:rPr>
            </w:pPr>
            <w:r w:rsidRPr="157F2EAA" w:rsidR="157F2EAA">
              <w:rPr>
                <w:rFonts w:ascii="Arial" w:hAnsi="Arial" w:cs="Arial"/>
                <w:color w:val="A6A6A6" w:themeColor="background1" w:themeTint="FF" w:themeShade="A6"/>
                <w:sz w:val="20"/>
                <w:szCs w:val="20"/>
              </w:rPr>
              <w:t>Juan Pérez (dueño del negocio)</w:t>
            </w:r>
          </w:p>
        </w:tc>
      </w:tr>
      <w:tr xmlns:wp14="http://schemas.microsoft.com/office/word/2010/wordml" w:rsidRPr="008C2396" w:rsidR="00DB73D5" w:rsidTr="157F2EAA" w14:paraId="2A9A0110" wp14:textId="77777777">
        <w:trPr>
          <w:trHeight w:val="699"/>
        </w:trPr>
        <w:tc>
          <w:tcPr>
            <w:tcW w:w="3406" w:type="dxa"/>
            <w:shd w:val="clear" w:color="auto" w:fill="A50021"/>
            <w:tcMar/>
            <w:vAlign w:val="center"/>
          </w:tcPr>
          <w:p w:rsidRPr="008C2396" w:rsidR="006E33C2" w:rsidP="157F2EAA" w:rsidRDefault="006E33C2" w14:paraId="225EBF70" wp14:textId="77777777" wp14:noSpellErr="1">
            <w:pPr>
              <w:rPr>
                <w:rFonts w:ascii="Arial" w:hAnsi="Arial" w:cs="Arial"/>
                <w:b w:val="1"/>
                <w:bCs w:val="1"/>
                <w:sz w:val="20"/>
                <w:szCs w:val="20"/>
              </w:rPr>
            </w:pPr>
            <w:r w:rsidRPr="157F2EAA" w:rsidR="157F2EAA">
              <w:rPr>
                <w:rFonts w:ascii="Arial" w:hAnsi="Arial" w:cs="Arial"/>
                <w:b w:val="1"/>
                <w:bCs w:val="1"/>
                <w:sz w:val="20"/>
                <w:szCs w:val="20"/>
              </w:rPr>
              <w:t>Dependencia</w:t>
            </w:r>
            <w:r w:rsidRPr="157F2EAA" w:rsidR="157F2EAA">
              <w:rPr>
                <w:rFonts w:ascii="Arial" w:hAnsi="Arial" w:cs="Arial"/>
                <w:b w:val="1"/>
                <w:bCs w:val="1"/>
                <w:sz w:val="20"/>
                <w:szCs w:val="20"/>
              </w:rPr>
              <w:t>(s)</w:t>
            </w:r>
            <w:r w:rsidRPr="157F2EAA" w:rsidR="157F2EAA">
              <w:rPr>
                <w:rFonts w:ascii="Arial" w:hAnsi="Arial" w:cs="Arial"/>
                <w:b w:val="1"/>
                <w:bCs w:val="1"/>
                <w:sz w:val="20"/>
                <w:szCs w:val="20"/>
              </w:rPr>
              <w:t xml:space="preserve"> Solicitante:</w:t>
            </w:r>
          </w:p>
        </w:tc>
        <w:tc>
          <w:tcPr>
            <w:tcW w:w="6951" w:type="dxa"/>
            <w:shd w:val="clear" w:color="auto" w:fill="auto"/>
            <w:tcMar/>
            <w:vAlign w:val="center"/>
          </w:tcPr>
          <w:p w:rsidRPr="008C2396" w:rsidR="006E33C2" w:rsidP="157F2EAA" w:rsidRDefault="006E33C2" w14:paraId="31A4561E" wp14:textId="58DCCE1D">
            <w:pPr>
              <w:rPr>
                <w:rFonts w:ascii="Arial" w:hAnsi="Arial" w:cs="Arial"/>
                <w:color w:val="A6A6A6"/>
                <w:sz w:val="20"/>
                <w:szCs w:val="20"/>
              </w:rPr>
            </w:pPr>
            <w:r w:rsidRPr="157F2EAA" w:rsidR="157F2EAA">
              <w:rPr>
                <w:rFonts w:ascii="Arial" w:hAnsi="Arial" w:cs="Arial"/>
                <w:color w:val="A6A6A6" w:themeColor="background1" w:themeTint="FF" w:themeShade="A6"/>
                <w:sz w:val="20"/>
                <w:szCs w:val="20"/>
              </w:rPr>
              <w:t xml:space="preserve">Despacho de abogados </w:t>
            </w:r>
            <w:proofErr w:type="spellStart"/>
            <w:r w:rsidRPr="157F2EAA" w:rsidR="157F2EAA">
              <w:rPr>
                <w:rFonts w:ascii="Arial" w:hAnsi="Arial" w:cs="Arial"/>
                <w:color w:val="A6A6A6" w:themeColor="background1" w:themeTint="FF" w:themeShade="A6"/>
                <w:sz w:val="20"/>
                <w:szCs w:val="20"/>
              </w:rPr>
              <w:t>Abogabot</w:t>
            </w:r>
            <w:proofErr w:type="spellEnd"/>
          </w:p>
        </w:tc>
      </w:tr>
      <w:tr xmlns:wp14="http://schemas.microsoft.com/office/word/2010/wordml" w:rsidRPr="008C2396" w:rsidR="006E33C2" w:rsidTr="157F2EAA" w14:paraId="319C830F" wp14:textId="77777777">
        <w:trPr>
          <w:trHeight w:val="837"/>
        </w:trPr>
        <w:tc>
          <w:tcPr>
            <w:tcW w:w="3406" w:type="dxa"/>
            <w:shd w:val="clear" w:color="auto" w:fill="A50021"/>
            <w:tcMar/>
            <w:vAlign w:val="center"/>
          </w:tcPr>
          <w:p w:rsidRPr="008C2396" w:rsidR="006E33C2" w:rsidP="157F2EAA" w:rsidRDefault="006E33C2" w14:paraId="5CC83E13" wp14:textId="77777777" wp14:noSpellErr="1">
            <w:pPr>
              <w:rPr>
                <w:rFonts w:ascii="Arial" w:hAnsi="Arial" w:cs="Arial"/>
                <w:b w:val="1"/>
                <w:bCs w:val="1"/>
                <w:sz w:val="20"/>
                <w:szCs w:val="20"/>
                <w:lang w:val="es-CO"/>
              </w:rPr>
            </w:pPr>
            <w:r w:rsidRPr="157F2EAA" w:rsidR="157F2EAA">
              <w:rPr>
                <w:rFonts w:ascii="Arial" w:hAnsi="Arial" w:cs="Arial"/>
                <w:b w:val="1"/>
                <w:bCs w:val="1"/>
                <w:sz w:val="20"/>
                <w:szCs w:val="20"/>
              </w:rPr>
              <w:t xml:space="preserve">Responsable </w:t>
            </w:r>
            <w:r w:rsidRPr="157F2EAA" w:rsidR="157F2EAA">
              <w:rPr>
                <w:rFonts w:ascii="Arial" w:hAnsi="Arial" w:cs="Arial"/>
                <w:b w:val="1"/>
                <w:bCs w:val="1"/>
                <w:sz w:val="20"/>
                <w:szCs w:val="20"/>
                <w:lang w:val="es-CO"/>
              </w:rPr>
              <w:t xml:space="preserve">Funcional </w:t>
            </w:r>
            <w:r w:rsidRPr="157F2EAA" w:rsidR="157F2EAA">
              <w:rPr>
                <w:rFonts w:ascii="Arial" w:hAnsi="Arial" w:cs="Arial"/>
                <w:b w:val="1"/>
                <w:bCs w:val="1"/>
                <w:sz w:val="20"/>
                <w:szCs w:val="20"/>
                <w:lang w:val="es-CO"/>
              </w:rPr>
              <w:t>designado por el equipo de desarrollo de software</w:t>
            </w:r>
            <w:r w:rsidRPr="157F2EAA" w:rsidR="157F2EAA">
              <w:rPr>
                <w:rFonts w:ascii="Arial" w:hAnsi="Arial" w:cs="Arial"/>
                <w:b w:val="1"/>
                <w:bCs w:val="1"/>
                <w:sz w:val="20"/>
                <w:szCs w:val="20"/>
                <w:lang w:val="es-CO"/>
              </w:rPr>
              <w:t>:</w:t>
            </w:r>
          </w:p>
        </w:tc>
        <w:tc>
          <w:tcPr>
            <w:tcW w:w="6951" w:type="dxa"/>
            <w:shd w:val="clear" w:color="auto" w:fill="auto"/>
            <w:tcMar/>
            <w:vAlign w:val="center"/>
          </w:tcPr>
          <w:p w:rsidRPr="008C2396" w:rsidR="006E33C2" w:rsidP="157F2EAA" w:rsidRDefault="006E33C2" w14:paraId="1841D064" wp14:textId="66282A98">
            <w:pPr>
              <w:rPr>
                <w:rFonts w:ascii="Arial" w:hAnsi="Arial" w:cs="Arial"/>
                <w:color w:val="A6A6A6"/>
                <w:sz w:val="20"/>
                <w:szCs w:val="20"/>
              </w:rPr>
            </w:pPr>
            <w:proofErr w:type="spellStart"/>
            <w:r w:rsidRPr="157F2EAA" w:rsidR="157F2EAA">
              <w:rPr>
                <w:rFonts w:ascii="Arial" w:hAnsi="Arial" w:cs="Arial"/>
                <w:color w:val="A6A6A6" w:themeColor="background1" w:themeTint="FF" w:themeShade="A6"/>
                <w:sz w:val="20"/>
                <w:szCs w:val="20"/>
              </w:rPr>
              <w:t>Taizet</w:t>
            </w:r>
            <w:proofErr w:type="spellEnd"/>
            <w:r w:rsidRPr="157F2EAA" w:rsidR="157F2EAA">
              <w:rPr>
                <w:rFonts w:ascii="Arial" w:hAnsi="Arial" w:cs="Arial"/>
                <w:color w:val="A6A6A6" w:themeColor="background1" w:themeTint="FF" w:themeShade="A6"/>
                <w:sz w:val="20"/>
                <w:szCs w:val="20"/>
              </w:rPr>
              <w:t xml:space="preserve"> Monserrat Cortés Hernández</w:t>
            </w:r>
          </w:p>
        </w:tc>
      </w:tr>
    </w:tbl>
    <w:p xmlns:wp14="http://schemas.microsoft.com/office/word/2010/wordml" w:rsidRPr="008C2396" w:rsidR="00CD780B" w:rsidP="157F2EAA" w:rsidRDefault="00CD780B" w14:paraId="0562CB0E" wp14:textId="77777777" wp14:noSpellErr="1">
      <w:pPr>
        <w:rPr>
          <w:rFonts w:ascii="Arial" w:hAnsi="Arial" w:cs="Arial"/>
          <w:lang w:val="es-ES" w:eastAsia="en-US"/>
        </w:rPr>
      </w:pPr>
    </w:p>
    <w:p w:rsidR="157F2EAA" w:rsidP="157F2EAA" w:rsidRDefault="157F2EAA" w14:paraId="387273CB" w14:textId="191AE775">
      <w:pPr>
        <w:pStyle w:val="Normal"/>
        <w:rPr>
          <w:rFonts w:ascii="Arial" w:hAnsi="Arial" w:cs="Arial"/>
          <w:sz w:val="24"/>
          <w:szCs w:val="24"/>
          <w:lang w:val="es-ES" w:eastAsia="en-US"/>
        </w:rPr>
      </w:pPr>
    </w:p>
    <w:p w:rsidR="157F2EAA" w:rsidP="157F2EAA" w:rsidRDefault="157F2EAA" w14:paraId="4C8E6CFF" w14:textId="55629407">
      <w:pPr>
        <w:pStyle w:val="Normal"/>
        <w:rPr>
          <w:rFonts w:ascii="Arial" w:hAnsi="Arial" w:cs="Arial"/>
          <w:sz w:val="24"/>
          <w:szCs w:val="24"/>
          <w:lang w:val="es-ES" w:eastAsia="en-US"/>
        </w:rPr>
      </w:pPr>
    </w:p>
    <w:p w:rsidR="157F2EAA" w:rsidP="157F2EAA" w:rsidRDefault="157F2EAA" w14:paraId="6C6024DB" w14:textId="35C6F452">
      <w:pPr>
        <w:pStyle w:val="Normal"/>
        <w:rPr>
          <w:rFonts w:ascii="Arial" w:hAnsi="Arial" w:cs="Arial"/>
          <w:sz w:val="24"/>
          <w:szCs w:val="24"/>
          <w:lang w:val="es-ES" w:eastAsia="en-US"/>
        </w:rPr>
      </w:pPr>
    </w:p>
    <w:p w:rsidR="157F2EAA" w:rsidP="157F2EAA" w:rsidRDefault="157F2EAA" w14:paraId="0DF93D03" w14:textId="528C2F8D">
      <w:pPr>
        <w:pStyle w:val="Normal"/>
        <w:rPr>
          <w:rFonts w:ascii="Arial" w:hAnsi="Arial" w:cs="Arial"/>
          <w:sz w:val="24"/>
          <w:szCs w:val="24"/>
          <w:lang w:val="es-ES" w:eastAsia="en-US"/>
        </w:rPr>
      </w:pPr>
    </w:p>
    <w:p w:rsidR="157F2EAA" w:rsidP="157F2EAA" w:rsidRDefault="157F2EAA" w14:paraId="1EE0C78E" w14:textId="13732B3B">
      <w:pPr>
        <w:pStyle w:val="Normal"/>
        <w:rPr>
          <w:rFonts w:ascii="Arial" w:hAnsi="Arial" w:cs="Arial"/>
          <w:sz w:val="24"/>
          <w:szCs w:val="24"/>
          <w:lang w:val="es-ES" w:eastAsia="en-US"/>
        </w:rPr>
      </w:pPr>
    </w:p>
    <w:p w:rsidR="157F2EAA" w:rsidP="157F2EAA" w:rsidRDefault="157F2EAA" w14:paraId="534868B3" w14:textId="3B9B22F8">
      <w:pPr>
        <w:pStyle w:val="Normal"/>
        <w:rPr>
          <w:rFonts w:ascii="Arial" w:hAnsi="Arial" w:cs="Arial"/>
          <w:sz w:val="24"/>
          <w:szCs w:val="24"/>
          <w:lang w:val="es-ES" w:eastAsia="en-US"/>
        </w:rPr>
      </w:pPr>
    </w:p>
    <w:p w:rsidR="157F2EAA" w:rsidP="157F2EAA" w:rsidRDefault="157F2EAA" w14:paraId="0D8E630F" w14:textId="7B304B3D">
      <w:pPr>
        <w:pStyle w:val="Normal"/>
        <w:rPr>
          <w:rFonts w:ascii="Arial" w:hAnsi="Arial" w:cs="Arial"/>
          <w:sz w:val="24"/>
          <w:szCs w:val="24"/>
          <w:lang w:val="es-ES" w:eastAsia="en-US"/>
        </w:rPr>
      </w:pPr>
    </w:p>
    <w:p w:rsidR="157F2EAA" w:rsidP="157F2EAA" w:rsidRDefault="157F2EAA" w14:paraId="714216AE" w14:textId="15240E20">
      <w:pPr>
        <w:pStyle w:val="Normal"/>
        <w:rPr>
          <w:rFonts w:ascii="Arial" w:hAnsi="Arial" w:cs="Arial"/>
          <w:sz w:val="24"/>
          <w:szCs w:val="24"/>
          <w:lang w:val="es-ES" w:eastAsia="en-US"/>
        </w:rPr>
      </w:pPr>
    </w:p>
    <w:p w:rsidR="157F2EAA" w:rsidP="157F2EAA" w:rsidRDefault="157F2EAA" w14:paraId="5D3593BE" w14:textId="4EF79145">
      <w:pPr>
        <w:pStyle w:val="Normal"/>
        <w:rPr>
          <w:rFonts w:ascii="Arial" w:hAnsi="Arial" w:cs="Arial"/>
          <w:sz w:val="24"/>
          <w:szCs w:val="24"/>
          <w:lang w:val="es-ES" w:eastAsia="en-US"/>
        </w:rPr>
      </w:pPr>
    </w:p>
    <w:p w:rsidR="157F2EAA" w:rsidP="157F2EAA" w:rsidRDefault="157F2EAA" w14:paraId="5B4CFA7D" w14:textId="1B471A2E">
      <w:pPr>
        <w:pStyle w:val="Normal"/>
        <w:rPr>
          <w:rFonts w:ascii="Arial" w:hAnsi="Arial" w:cs="Arial"/>
          <w:sz w:val="24"/>
          <w:szCs w:val="24"/>
          <w:lang w:val="es-ES" w:eastAsia="en-US"/>
        </w:rPr>
      </w:pPr>
    </w:p>
    <w:p w:rsidR="157F2EAA" w:rsidP="157F2EAA" w:rsidRDefault="157F2EAA" w14:paraId="59A0A25A" w14:textId="542168C6">
      <w:pPr>
        <w:pStyle w:val="Normal"/>
        <w:rPr>
          <w:rFonts w:ascii="Arial" w:hAnsi="Arial" w:cs="Arial"/>
          <w:sz w:val="24"/>
          <w:szCs w:val="24"/>
          <w:lang w:val="es-ES" w:eastAsia="en-US"/>
        </w:rPr>
      </w:pPr>
    </w:p>
    <w:p w:rsidR="157F2EAA" w:rsidP="157F2EAA" w:rsidRDefault="157F2EAA" w14:paraId="77029A8B" w14:textId="228E27DD">
      <w:pPr>
        <w:pStyle w:val="Normal"/>
        <w:rPr>
          <w:rFonts w:ascii="Arial" w:hAnsi="Arial" w:cs="Arial"/>
          <w:sz w:val="24"/>
          <w:szCs w:val="24"/>
          <w:lang w:val="es-ES" w:eastAsia="en-US"/>
        </w:rPr>
      </w:pPr>
    </w:p>
    <w:p w:rsidR="157F2EAA" w:rsidP="157F2EAA" w:rsidRDefault="157F2EAA" w14:paraId="1DBB9E6D" w14:textId="5F6516EA">
      <w:pPr>
        <w:pStyle w:val="Normal"/>
        <w:rPr>
          <w:rFonts w:ascii="Arial" w:hAnsi="Arial" w:cs="Arial"/>
          <w:sz w:val="24"/>
          <w:szCs w:val="24"/>
          <w:lang w:val="es-ES" w:eastAsia="en-US"/>
        </w:rPr>
      </w:pPr>
    </w:p>
    <w:p w:rsidR="157F2EAA" w:rsidP="157F2EAA" w:rsidRDefault="157F2EAA" w14:paraId="368451BF" w14:textId="04406F90">
      <w:pPr>
        <w:pStyle w:val="Normal"/>
        <w:rPr>
          <w:rFonts w:ascii="Arial" w:hAnsi="Arial" w:cs="Arial"/>
          <w:sz w:val="24"/>
          <w:szCs w:val="24"/>
          <w:lang w:val="es-ES" w:eastAsia="en-US"/>
        </w:rPr>
      </w:pPr>
    </w:p>
    <w:p w:rsidR="157F2EAA" w:rsidP="157F2EAA" w:rsidRDefault="157F2EAA" w14:paraId="31F974FD" w14:textId="02BCF0EC">
      <w:pPr>
        <w:pStyle w:val="Normal"/>
        <w:rPr>
          <w:rFonts w:ascii="Arial" w:hAnsi="Arial" w:cs="Arial"/>
          <w:sz w:val="24"/>
          <w:szCs w:val="24"/>
          <w:lang w:val="es-ES" w:eastAsia="en-US"/>
        </w:rPr>
      </w:pPr>
    </w:p>
    <w:p w:rsidR="157F2EAA" w:rsidP="157F2EAA" w:rsidRDefault="157F2EAA" w14:paraId="633AB81F" w14:textId="1FD97940">
      <w:pPr>
        <w:pStyle w:val="Normal"/>
        <w:rPr>
          <w:rFonts w:ascii="Arial" w:hAnsi="Arial" w:cs="Arial"/>
          <w:sz w:val="24"/>
          <w:szCs w:val="24"/>
          <w:lang w:val="es-ES" w:eastAsia="en-US"/>
        </w:rPr>
      </w:pPr>
      <w:bookmarkStart w:name="_Toc532221775" w:id="1"/>
    </w:p>
    <w:p w:rsidR="157F2EAA" w:rsidP="157F2EAA" w:rsidRDefault="157F2EAA" w14:paraId="7894F2FA" w14:textId="2ED1DFD3">
      <w:pPr>
        <w:pStyle w:val="Ttulo1"/>
        <w:rPr>
          <w:rFonts w:cs="Arial"/>
        </w:rPr>
      </w:pPr>
      <w:r w:rsidRPr="157F2EAA" w:rsidR="157F2EAA">
        <w:rPr>
          <w:rFonts w:cs="Arial"/>
        </w:rPr>
        <w:t>FASE DE FORMALIZACIÓN</w:t>
      </w:r>
      <w:bookmarkEnd w:id="1"/>
    </w:p>
    <w:p w:rsidR="157F2EAA" w:rsidP="157F2EAA" w:rsidRDefault="157F2EAA" w14:paraId="1F3C4057" w14:textId="36BCF2BF">
      <w:pPr>
        <w:pStyle w:val="Normal"/>
        <w:rPr>
          <w:sz w:val="24"/>
          <w:szCs w:val="24"/>
        </w:rPr>
      </w:pPr>
    </w:p>
    <w:tbl>
      <w:tblPr>
        <w:tblW w:w="1034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348"/>
      </w:tblGrid>
      <w:tr xmlns:wp14="http://schemas.microsoft.com/office/word/2010/wordml" w:rsidRPr="008C2396" w:rsidR="00554294" w:rsidTr="157F2EAA" w14:paraId="41150FFC" wp14:textId="77777777">
        <w:trPr>
          <w:trHeight w:val="294"/>
        </w:trPr>
        <w:tc>
          <w:tcPr>
            <w:tcW w:w="10348" w:type="dxa"/>
            <w:shd w:val="clear" w:color="auto" w:fill="A50021"/>
            <w:tcMar/>
          </w:tcPr>
          <w:p w:rsidRPr="008C2396" w:rsidR="00554294" w:rsidP="157F2EAA" w:rsidRDefault="00554294" w14:paraId="6357A678" wp14:textId="77777777" wp14:noSpellErr="1">
            <w:pPr>
              <w:jc w:val="center"/>
              <w:rPr>
                <w:rFonts w:ascii="Arial" w:hAnsi="Arial" w:cs="Arial"/>
                <w:b w:val="1"/>
                <w:bCs w:val="1"/>
                <w:sz w:val="20"/>
                <w:szCs w:val="20"/>
              </w:rPr>
            </w:pPr>
            <w:r w:rsidRPr="157F2EAA" w:rsidR="157F2EAA">
              <w:rPr>
                <w:rFonts w:ascii="Arial" w:hAnsi="Arial" w:cs="Arial"/>
                <w:b w:val="1"/>
                <w:bCs w:val="1"/>
                <w:sz w:val="20"/>
                <w:szCs w:val="20"/>
              </w:rPr>
              <w:t xml:space="preserve">Descripción </w:t>
            </w:r>
            <w:r w:rsidRPr="157F2EAA" w:rsidR="157F2EAA">
              <w:rPr>
                <w:rFonts w:ascii="Arial" w:hAnsi="Arial" w:cs="Arial"/>
                <w:b w:val="1"/>
                <w:bCs w:val="1"/>
                <w:sz w:val="20"/>
                <w:szCs w:val="20"/>
              </w:rPr>
              <w:t xml:space="preserve">de la </w:t>
            </w:r>
            <w:r w:rsidRPr="157F2EAA" w:rsidR="157F2EAA">
              <w:rPr>
                <w:rFonts w:ascii="Arial" w:hAnsi="Arial" w:cs="Arial"/>
                <w:b w:val="1"/>
                <w:bCs w:val="1"/>
                <w:sz w:val="20"/>
                <w:szCs w:val="20"/>
              </w:rPr>
              <w:t>Solicitud</w:t>
            </w:r>
          </w:p>
        </w:tc>
      </w:tr>
      <w:tr xmlns:wp14="http://schemas.microsoft.com/office/word/2010/wordml" w:rsidRPr="008C2396" w:rsidR="00554294" w:rsidTr="157F2EAA" w14:paraId="05E74C2B" wp14:textId="77777777">
        <w:trPr>
          <w:trHeight w:val="284"/>
        </w:trPr>
        <w:tc>
          <w:tcPr>
            <w:tcW w:w="10348" w:type="dxa"/>
            <w:shd w:val="clear" w:color="auto" w:fill="808080" w:themeFill="background1" w:themeFillShade="80"/>
            <w:tcMar/>
          </w:tcPr>
          <w:p w:rsidRPr="008C2396" w:rsidR="00554294" w:rsidP="157F2EAA" w:rsidRDefault="00554294" w14:paraId="7AD8A23C" wp14:textId="77777777" wp14:noSpellErr="1">
            <w:pPr>
              <w:rPr>
                <w:rFonts w:ascii="Arial" w:hAnsi="Arial" w:cs="Arial"/>
                <w:b w:val="1"/>
                <w:bCs w:val="1"/>
                <w:color w:val="A6A6A6"/>
                <w:sz w:val="20"/>
                <w:szCs w:val="20"/>
              </w:rPr>
            </w:pPr>
            <w:r w:rsidRPr="157F2EAA" w:rsidR="157F2EAA">
              <w:rPr>
                <w:rFonts w:ascii="Arial" w:hAnsi="Arial" w:cs="Arial"/>
                <w:b w:val="1"/>
                <w:bCs w:val="1"/>
                <w:sz w:val="20"/>
                <w:szCs w:val="20"/>
              </w:rPr>
              <w:t>Usuario Solicitante</w:t>
            </w:r>
          </w:p>
        </w:tc>
      </w:tr>
      <w:tr xmlns:wp14="http://schemas.microsoft.com/office/word/2010/wordml" w:rsidRPr="008C2396" w:rsidR="00554294" w:rsidTr="157F2EAA" w14:paraId="124046FD" wp14:textId="77777777">
        <w:trPr>
          <w:trHeight w:val="933"/>
        </w:trPr>
        <w:tc>
          <w:tcPr>
            <w:tcW w:w="10348" w:type="dxa"/>
            <w:shd w:val="clear" w:color="auto" w:fill="auto"/>
            <w:tcMar/>
          </w:tcPr>
          <w:p w:rsidRPr="008C2396" w:rsidR="000D458D" w:rsidP="157F2EAA" w:rsidRDefault="00554294" w14:paraId="1D9F1F47" wp14:textId="33327134">
            <w:pPr>
              <w:rPr>
                <w:rFonts w:ascii="Arial" w:hAnsi="Arial" w:cs="Arial"/>
                <w:color w:val="A6A6A6" w:themeColor="background1" w:themeTint="FF" w:themeShade="A6"/>
                <w:sz w:val="20"/>
                <w:szCs w:val="20"/>
              </w:rPr>
            </w:pPr>
            <w:r w:rsidRPr="157F2EAA" w:rsidR="157F2EAA">
              <w:rPr>
                <w:rFonts w:ascii="Arial" w:hAnsi="Arial" w:cs="Arial"/>
                <w:color w:val="A6A6A6" w:themeColor="background1" w:themeTint="FF" w:themeShade="A6"/>
                <w:sz w:val="20"/>
                <w:szCs w:val="20"/>
              </w:rPr>
              <w:t xml:space="preserve">En la necesidad de automatizar los procesos jurídicos del despacho. Se quiere los clientes del despacho realicen un registro electrónico de los casos para poder llevar un seguimiento del proceso legal en el que se </w:t>
            </w:r>
            <w:r w:rsidRPr="157F2EAA" w:rsidR="157F2EAA">
              <w:rPr>
                <w:rFonts w:ascii="Arial" w:hAnsi="Arial" w:cs="Arial"/>
                <w:color w:val="A6A6A6" w:themeColor="background1" w:themeTint="FF" w:themeShade="A6"/>
                <w:sz w:val="20"/>
                <w:szCs w:val="20"/>
              </w:rPr>
              <w:t>encuentran,</w:t>
            </w:r>
            <w:r w:rsidRPr="157F2EAA" w:rsidR="157F2EAA">
              <w:rPr>
                <w:rFonts w:ascii="Arial" w:hAnsi="Arial" w:cs="Arial"/>
                <w:color w:val="A6A6A6" w:themeColor="background1" w:themeTint="FF" w:themeShade="A6"/>
                <w:sz w:val="20"/>
                <w:szCs w:val="20"/>
              </w:rPr>
              <w:t xml:space="preserve"> así como crear un formato electrónico al mismo tiempo</w:t>
            </w:r>
          </w:p>
          <w:p w:rsidRPr="008C2396" w:rsidR="000D458D" w:rsidP="157F2EAA" w:rsidRDefault="00554294" w14:paraId="4681C4C0" wp14:textId="3773E679">
            <w:pPr>
              <w:rPr>
                <w:rFonts w:ascii="Arial" w:hAnsi="Arial" w:cs="Arial"/>
                <w:color w:val="A6A6A6"/>
                <w:sz w:val="20"/>
                <w:szCs w:val="20"/>
              </w:rPr>
            </w:pPr>
            <w:r w:rsidRPr="157F2EAA" w:rsidR="157F2EAA">
              <w:rPr>
                <w:rFonts w:ascii="Arial" w:hAnsi="Arial" w:cs="Arial"/>
                <w:color w:val="A6A6A6" w:themeColor="background1" w:themeTint="FF" w:themeShade="A6"/>
                <w:sz w:val="20"/>
                <w:szCs w:val="20"/>
              </w:rPr>
              <w:t xml:space="preserve">El dueño del despacho desea tener una mejor </w:t>
            </w:r>
            <w:r w:rsidRPr="157F2EAA" w:rsidR="157F2EAA">
              <w:rPr>
                <w:rFonts w:ascii="Arial" w:hAnsi="Arial" w:cs="Arial"/>
                <w:color w:val="A6A6A6" w:themeColor="background1" w:themeTint="FF" w:themeShade="A6"/>
                <w:sz w:val="20"/>
                <w:szCs w:val="20"/>
              </w:rPr>
              <w:t>gestión</w:t>
            </w:r>
            <w:r w:rsidRPr="157F2EAA" w:rsidR="157F2EAA">
              <w:rPr>
                <w:rFonts w:ascii="Arial" w:hAnsi="Arial" w:cs="Arial"/>
                <w:color w:val="A6A6A6" w:themeColor="background1" w:themeTint="FF" w:themeShade="A6"/>
                <w:sz w:val="20"/>
                <w:szCs w:val="20"/>
              </w:rPr>
              <w:t xml:space="preserve"> de los </w:t>
            </w:r>
            <w:r w:rsidRPr="157F2EAA" w:rsidR="157F2EAA">
              <w:rPr>
                <w:rFonts w:ascii="Arial" w:hAnsi="Arial" w:cs="Arial"/>
                <w:color w:val="A6A6A6" w:themeColor="background1" w:themeTint="FF" w:themeShade="A6"/>
                <w:sz w:val="20"/>
                <w:szCs w:val="20"/>
              </w:rPr>
              <w:t>casos que</w:t>
            </w:r>
            <w:r w:rsidRPr="157F2EAA" w:rsidR="157F2EAA">
              <w:rPr>
                <w:rFonts w:ascii="Arial" w:hAnsi="Arial" w:cs="Arial"/>
                <w:color w:val="A6A6A6" w:themeColor="background1" w:themeTint="FF" w:themeShade="A6"/>
                <w:sz w:val="20"/>
                <w:szCs w:val="20"/>
              </w:rPr>
              <w:t xml:space="preserve"> le llegan a su despacho y conocer a detalle el proceso de cada uno</w:t>
            </w:r>
          </w:p>
        </w:tc>
      </w:tr>
      <w:tr xmlns:wp14="http://schemas.microsoft.com/office/word/2010/wordml" w:rsidRPr="008C2396" w:rsidR="00554294" w:rsidTr="157F2EAA" w14:paraId="04126A63" wp14:textId="77777777">
        <w:trPr>
          <w:trHeight w:val="278"/>
        </w:trPr>
        <w:tc>
          <w:tcPr>
            <w:tcW w:w="10348" w:type="dxa"/>
            <w:shd w:val="clear" w:color="auto" w:fill="808080" w:themeFill="background1" w:themeFillShade="80"/>
            <w:tcMar/>
          </w:tcPr>
          <w:p w:rsidRPr="008C2396" w:rsidR="00554294" w:rsidP="157F2EAA" w:rsidRDefault="00554294" w14:paraId="5E2D330C" wp14:textId="77777777" wp14:noSpellErr="1">
            <w:pPr>
              <w:rPr>
                <w:rFonts w:ascii="Arial" w:hAnsi="Arial" w:cs="Arial"/>
                <w:b w:val="1"/>
                <w:bCs w:val="1"/>
                <w:sz w:val="20"/>
                <w:szCs w:val="20"/>
              </w:rPr>
            </w:pPr>
            <w:r w:rsidRPr="157F2EAA" w:rsidR="157F2EAA">
              <w:rPr>
                <w:rFonts w:ascii="Arial" w:hAnsi="Arial" w:cs="Arial"/>
                <w:b w:val="1"/>
                <w:bCs w:val="1"/>
                <w:sz w:val="20"/>
                <w:szCs w:val="20"/>
              </w:rPr>
              <w:t>Líder Funcional</w:t>
            </w:r>
          </w:p>
        </w:tc>
      </w:tr>
      <w:tr xmlns:wp14="http://schemas.microsoft.com/office/word/2010/wordml" w:rsidRPr="008C2396" w:rsidR="00554294" w:rsidTr="157F2EAA" w14:paraId="14767AD4" wp14:textId="77777777">
        <w:trPr>
          <w:trHeight w:val="1189"/>
        </w:trPr>
        <w:tc>
          <w:tcPr>
            <w:tcW w:w="10348" w:type="dxa"/>
            <w:shd w:val="clear" w:color="auto" w:fill="auto"/>
            <w:tcMar/>
          </w:tcPr>
          <w:p w:rsidRPr="008C2396" w:rsidR="00554294" w:rsidP="157F2EAA" w:rsidRDefault="00554294" w14:paraId="583A7D47" wp14:textId="6A52370B">
            <w:pPr>
              <w:rPr>
                <w:rFonts w:ascii="Arial" w:hAnsi="Arial" w:cs="Arial"/>
                <w:color w:val="A6A6A6" w:themeColor="background1" w:themeTint="FF" w:themeShade="A6"/>
                <w:sz w:val="20"/>
                <w:szCs w:val="20"/>
              </w:rPr>
            </w:pPr>
            <w:r w:rsidRPr="157F2EAA" w:rsidR="157F2EAA">
              <w:rPr>
                <w:rFonts w:ascii="Arial" w:hAnsi="Arial" w:cs="Arial"/>
                <w:color w:val="A6A6A6" w:themeColor="background1" w:themeTint="FF" w:themeShade="A6"/>
                <w:sz w:val="20"/>
                <w:szCs w:val="20"/>
              </w:rPr>
              <w:t xml:space="preserve">El despacho tiene la </w:t>
            </w:r>
            <w:proofErr w:type="spellStart"/>
            <w:r w:rsidRPr="157F2EAA" w:rsidR="157F2EAA">
              <w:rPr>
                <w:rFonts w:ascii="Arial" w:hAnsi="Arial" w:cs="Arial"/>
                <w:color w:val="A6A6A6" w:themeColor="background1" w:themeTint="FF" w:themeShade="A6"/>
                <w:sz w:val="20"/>
                <w:szCs w:val="20"/>
              </w:rPr>
              <w:t>intencion</w:t>
            </w:r>
            <w:proofErr w:type="spellEnd"/>
            <w:r w:rsidRPr="157F2EAA" w:rsidR="157F2EAA">
              <w:rPr>
                <w:rFonts w:ascii="Arial" w:hAnsi="Arial" w:cs="Arial"/>
                <w:color w:val="A6A6A6" w:themeColor="background1" w:themeTint="FF" w:themeShade="A6"/>
                <w:sz w:val="20"/>
                <w:szCs w:val="20"/>
              </w:rPr>
              <w:t xml:space="preserve"> de automatizar las demandas de los clientes que al momento de llenar los formularios se manda al proceso de pago para finalizar la </w:t>
            </w:r>
            <w:proofErr w:type="spellStart"/>
            <w:r w:rsidRPr="157F2EAA" w:rsidR="157F2EAA">
              <w:rPr>
                <w:rFonts w:ascii="Arial" w:hAnsi="Arial" w:cs="Arial"/>
                <w:color w:val="A6A6A6" w:themeColor="background1" w:themeTint="FF" w:themeShade="A6"/>
                <w:sz w:val="20"/>
                <w:szCs w:val="20"/>
              </w:rPr>
              <w:t>transaccion</w:t>
            </w:r>
            <w:proofErr w:type="spellEnd"/>
            <w:r w:rsidRPr="157F2EAA" w:rsidR="157F2EAA">
              <w:rPr>
                <w:rFonts w:ascii="Arial" w:hAnsi="Arial" w:cs="Arial"/>
                <w:color w:val="A6A6A6" w:themeColor="background1" w:themeTint="FF" w:themeShade="A6"/>
                <w:sz w:val="20"/>
                <w:szCs w:val="20"/>
              </w:rPr>
              <w:t>, se solicita que los clientes creen una cuenta en la plataforma y tengan la posibilidad de dar el seguimiento de cada una de las actualizaciones del proceso legar.</w:t>
            </w:r>
          </w:p>
          <w:p w:rsidRPr="008C2396" w:rsidR="00554294" w:rsidP="157F2EAA" w:rsidRDefault="00554294" w14:paraId="55852C84" wp14:textId="7221BC6E">
            <w:pPr>
              <w:pStyle w:val="Normal"/>
              <w:rPr>
                <w:rFonts w:ascii="Arial" w:hAnsi="Arial" w:cs="Arial"/>
                <w:color w:val="A6A6A6"/>
                <w:sz w:val="20"/>
                <w:szCs w:val="20"/>
              </w:rPr>
            </w:pPr>
            <w:r w:rsidRPr="157F2EAA" w:rsidR="157F2EAA">
              <w:rPr>
                <w:rFonts w:ascii="Arial" w:hAnsi="Arial" w:cs="Arial"/>
                <w:color w:val="A6A6A6" w:themeColor="background1" w:themeTint="FF" w:themeShade="A6"/>
                <w:sz w:val="20"/>
                <w:szCs w:val="20"/>
              </w:rPr>
              <w:t xml:space="preserve">Se pide que para el administrador del sitio reciba una </w:t>
            </w:r>
            <w:proofErr w:type="spellStart"/>
            <w:r w:rsidRPr="157F2EAA" w:rsidR="157F2EAA">
              <w:rPr>
                <w:rFonts w:ascii="Arial" w:hAnsi="Arial" w:cs="Arial"/>
                <w:color w:val="A6A6A6" w:themeColor="background1" w:themeTint="FF" w:themeShade="A6"/>
                <w:sz w:val="20"/>
                <w:szCs w:val="20"/>
              </w:rPr>
              <w:t>notificacion</w:t>
            </w:r>
            <w:proofErr w:type="spellEnd"/>
            <w:r w:rsidRPr="157F2EAA" w:rsidR="157F2EAA">
              <w:rPr>
                <w:rFonts w:ascii="Arial" w:hAnsi="Arial" w:cs="Arial"/>
                <w:color w:val="A6A6A6" w:themeColor="background1" w:themeTint="FF" w:themeShade="A6"/>
                <w:sz w:val="20"/>
                <w:szCs w:val="20"/>
              </w:rPr>
              <w:t xml:space="preserve"> por cada nueva demanda con los datos del formulario se cree </w:t>
            </w:r>
            <w:proofErr w:type="spellStart"/>
            <w:r w:rsidRPr="157F2EAA" w:rsidR="157F2EAA">
              <w:rPr>
                <w:rFonts w:ascii="Arial" w:hAnsi="Arial" w:cs="Arial"/>
                <w:color w:val="A6A6A6" w:themeColor="background1" w:themeTint="FF" w:themeShade="A6"/>
                <w:sz w:val="20"/>
                <w:szCs w:val="20"/>
              </w:rPr>
              <w:t>automaticamente</w:t>
            </w:r>
            <w:proofErr w:type="spellEnd"/>
            <w:r w:rsidRPr="157F2EAA" w:rsidR="157F2EAA">
              <w:rPr>
                <w:rFonts w:ascii="Arial" w:hAnsi="Arial" w:cs="Arial"/>
                <w:color w:val="A6A6A6" w:themeColor="background1" w:themeTint="FF" w:themeShade="A6"/>
                <w:sz w:val="20"/>
                <w:szCs w:val="20"/>
              </w:rPr>
              <w:t xml:space="preserve"> el documento legal en formato </w:t>
            </w:r>
            <w:proofErr w:type="spellStart"/>
            <w:r w:rsidRPr="157F2EAA" w:rsidR="157F2EAA">
              <w:rPr>
                <w:rFonts w:ascii="Arial" w:hAnsi="Arial" w:cs="Arial"/>
                <w:color w:val="A6A6A6" w:themeColor="background1" w:themeTint="FF" w:themeShade="A6"/>
                <w:sz w:val="20"/>
                <w:szCs w:val="20"/>
              </w:rPr>
              <w:t>electronico</w:t>
            </w:r>
            <w:proofErr w:type="spellEnd"/>
            <w:r w:rsidRPr="157F2EAA" w:rsidR="157F2EAA">
              <w:rPr>
                <w:rFonts w:ascii="Arial" w:hAnsi="Arial" w:cs="Arial"/>
                <w:color w:val="A6A6A6" w:themeColor="background1" w:themeTint="FF" w:themeShade="A6"/>
                <w:sz w:val="20"/>
                <w:szCs w:val="20"/>
              </w:rPr>
              <w:t xml:space="preserve"> para empezar el proceso. El administrador recibe el pago y debe de ser capaz de verlo en un </w:t>
            </w:r>
            <w:proofErr w:type="spellStart"/>
            <w:r w:rsidRPr="157F2EAA" w:rsidR="157F2EAA">
              <w:rPr>
                <w:rFonts w:ascii="Arial" w:hAnsi="Arial" w:cs="Arial"/>
                <w:color w:val="A6A6A6" w:themeColor="background1" w:themeTint="FF" w:themeShade="A6"/>
                <w:sz w:val="20"/>
                <w:szCs w:val="20"/>
              </w:rPr>
              <w:t>dashbord</w:t>
            </w:r>
            <w:proofErr w:type="spellEnd"/>
            <w:r w:rsidRPr="157F2EAA" w:rsidR="157F2EAA">
              <w:rPr>
                <w:rFonts w:ascii="Arial" w:hAnsi="Arial" w:cs="Arial"/>
                <w:color w:val="A6A6A6" w:themeColor="background1" w:themeTint="FF" w:themeShade="A6"/>
                <w:sz w:val="20"/>
                <w:szCs w:val="20"/>
              </w:rPr>
              <w:t xml:space="preserve"> para ver la cantidad de ingresos recibidos</w:t>
            </w:r>
          </w:p>
        </w:tc>
      </w:tr>
    </w:tbl>
    <w:p xmlns:wp14="http://schemas.microsoft.com/office/word/2010/wordml" w:rsidRPr="008C2396" w:rsidR="00A461FC" w:rsidP="00A461FC" w:rsidRDefault="00A461FC" w14:paraId="62EBF3C5" wp14:textId="77777777">
      <w:pPr>
        <w:rPr>
          <w:rFonts w:ascii="Arial" w:hAnsi="Arial" w:cs="Arial"/>
          <w:b/>
          <w:sz w:val="28"/>
          <w:szCs w:val="28"/>
        </w:rPr>
      </w:pPr>
    </w:p>
    <w:p xmlns:wp14="http://schemas.microsoft.com/office/word/2010/wordml" w:rsidR="008C2396" w:rsidP="007650F9" w:rsidRDefault="008C2396" w14:paraId="6D98A12B" wp14:textId="77777777">
      <w:pPr>
        <w:pStyle w:val="Piedepgina"/>
        <w:tabs>
          <w:tab w:val="clear" w:pos="4252"/>
          <w:tab w:val="clear" w:pos="8504"/>
        </w:tabs>
        <w:spacing w:line="360" w:lineRule="auto"/>
        <w:jc w:val="both"/>
        <w:rPr>
          <w:rFonts w:ascii="Arial" w:hAnsi="Arial" w:cs="Arial"/>
          <w:b/>
          <w:sz w:val="28"/>
          <w:szCs w:val="28"/>
        </w:rPr>
      </w:pPr>
    </w:p>
    <w:p xmlns:wp14="http://schemas.microsoft.com/office/word/2010/wordml" w:rsidRPr="008C2396" w:rsidR="007650F9" w:rsidP="007650F9" w:rsidRDefault="007650F9" w14:paraId="5B150928"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Pr="008C2396" w:rsidR="00EC5492">
        <w:rPr>
          <w:rFonts w:ascii="Arial" w:hAnsi="Arial" w:cs="Arial"/>
          <w:b/>
          <w:bCs/>
          <w:sz w:val="22"/>
          <w:szCs w:val="22"/>
        </w:rPr>
        <w:t>Ó</w:t>
      </w:r>
      <w:r w:rsidRPr="008C2396">
        <w:rPr>
          <w:rFonts w:ascii="Arial" w:hAnsi="Arial" w:cs="Arial"/>
          <w:b/>
          <w:bCs/>
          <w:sz w:val="22"/>
          <w:szCs w:val="22"/>
        </w:rPr>
        <w:t>N:</w:t>
      </w:r>
    </w:p>
    <w:p xmlns:wp14="http://schemas.microsoft.com/office/word/2010/wordml" w:rsidRPr="008C2396" w:rsidR="007650F9" w:rsidP="007650F9" w:rsidRDefault="007650F9" w14:paraId="2946DB82"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5997CC1D"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42138E8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Pr="008C2396" w:rsidR="00E45C7F">
        <w:rPr>
          <w:rFonts w:ascii="Arial" w:hAnsi="Arial" w:cs="Arial"/>
          <w:b/>
          <w:bCs/>
          <w:sz w:val="22"/>
          <w:szCs w:val="22"/>
        </w:rPr>
        <w:t>_</w:t>
      </w:r>
      <w:r w:rsidRPr="008C2396" w:rsidR="00E45C7F">
        <w:rPr>
          <w:rFonts w:ascii="Arial" w:hAnsi="Arial" w:cs="Arial"/>
          <w:b/>
          <w:bCs/>
          <w:sz w:val="22"/>
          <w:szCs w:val="22"/>
        </w:rPr>
        <w:tab/>
      </w:r>
      <w:r w:rsidRPr="008C2396" w:rsidR="00E45C7F">
        <w:rPr>
          <w:rFonts w:ascii="Arial" w:hAnsi="Arial" w:cs="Arial"/>
          <w:b/>
          <w:bCs/>
          <w:sz w:val="22"/>
          <w:szCs w:val="22"/>
        </w:rPr>
        <w:t xml:space="preserve">         </w:t>
      </w:r>
      <w:r w:rsidRPr="008C2396">
        <w:rPr>
          <w:rFonts w:ascii="Arial" w:hAnsi="Arial" w:cs="Arial"/>
          <w:b/>
          <w:bCs/>
          <w:sz w:val="22"/>
          <w:szCs w:val="22"/>
        </w:rPr>
        <w:t>_____________________________</w:t>
      </w:r>
      <w:r w:rsidRPr="008C2396" w:rsidR="00E45C7F">
        <w:rPr>
          <w:rFonts w:ascii="Arial" w:hAnsi="Arial" w:cs="Arial"/>
          <w:b/>
          <w:bCs/>
          <w:sz w:val="22"/>
          <w:szCs w:val="22"/>
        </w:rPr>
        <w:t>__</w:t>
      </w:r>
    </w:p>
    <w:p xmlns:wp14="http://schemas.microsoft.com/office/word/2010/wordml" w:rsidRPr="008C2396" w:rsidR="007650F9" w:rsidP="007650F9" w:rsidRDefault="00E45C7F" w14:paraId="5EA99E0B"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Pr="008C2396" w:rsidR="007650F9">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Nombre Líder OTI</w:t>
      </w:r>
    </w:p>
    <w:p xmlns:wp14="http://schemas.microsoft.com/office/word/2010/wordml" w:rsidRPr="008C2396" w:rsidR="00CF1DBE" w:rsidP="002C1CC6" w:rsidRDefault="00115130" w14:paraId="3F53119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w:t>
      </w:r>
      <w:r w:rsidRPr="008C2396" w:rsidR="00C16587">
        <w:rPr>
          <w:rFonts w:ascii="Arial" w:hAnsi="Arial" w:cs="Arial"/>
          <w:b/>
          <w:bCs/>
          <w:sz w:val="22"/>
          <w:szCs w:val="22"/>
        </w:rPr>
        <w:t xml:space="preserve">Oficina </w:t>
      </w:r>
      <w:r w:rsidRPr="008C2396" w:rsidR="0008714F">
        <w:rPr>
          <w:rFonts w:ascii="Arial" w:hAnsi="Arial" w:cs="Arial"/>
          <w:b/>
          <w:bCs/>
          <w:sz w:val="22"/>
          <w:szCs w:val="22"/>
        </w:rPr>
        <w:t>Tecnología</w:t>
      </w:r>
      <w:r w:rsidRPr="008C2396">
        <w:rPr>
          <w:rFonts w:ascii="Arial" w:hAnsi="Arial" w:cs="Arial"/>
          <w:b/>
          <w:bCs/>
          <w:sz w:val="22"/>
          <w:szCs w:val="22"/>
        </w:rPr>
        <w:t>s</w:t>
      </w:r>
      <w:r w:rsidRPr="008C2396" w:rsidR="0008714F">
        <w:rPr>
          <w:rFonts w:ascii="Arial" w:hAnsi="Arial" w:cs="Arial"/>
          <w:b/>
          <w:bCs/>
          <w:sz w:val="22"/>
          <w:szCs w:val="22"/>
        </w:rPr>
        <w:t xml:space="preserve"> de la Información</w:t>
      </w:r>
    </w:p>
    <w:p xmlns:wp14="http://schemas.microsoft.com/office/word/2010/wordml" w:rsidRPr="008C2396" w:rsidR="00775673" w:rsidP="002C1CC6" w:rsidRDefault="00775673" w14:paraId="110FFD37"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933F02" w:rsidP="0050044E" w:rsidRDefault="00C758C6" w14:paraId="1240F3FA" wp14:textId="77777777">
      <w:pPr>
        <w:pStyle w:val="Ttulo1"/>
        <w:rPr>
          <w:rFonts w:cs="Arial"/>
        </w:rPr>
      </w:pPr>
      <w:bookmarkStart w:name="_Toc532221776" w:id="2"/>
      <w:r w:rsidRPr="008C2396">
        <w:rPr>
          <w:rFonts w:cs="Arial"/>
        </w:rPr>
        <w:t>ANALISIS</w:t>
      </w:r>
      <w:r w:rsidRPr="008C2396" w:rsidR="00933F02">
        <w:rPr>
          <w:rFonts w:cs="Arial"/>
        </w:rPr>
        <w:t xml:space="preserve"> DE </w:t>
      </w:r>
      <w:r w:rsidRPr="008C2396" w:rsidR="00033CDA">
        <w:rPr>
          <w:rFonts w:cs="Arial"/>
        </w:rPr>
        <w:t>REQUISITOS</w:t>
      </w:r>
      <w:r w:rsidRPr="008C2396" w:rsidR="001E6230">
        <w:rPr>
          <w:rFonts w:cs="Arial"/>
        </w:rPr>
        <w:t xml:space="preserve"> Y REQUERIMIENTOS</w:t>
      </w:r>
      <w:bookmarkEnd w:id="2"/>
      <w:r w:rsidRPr="008C2396" w:rsidR="00950088">
        <w:rPr>
          <w:rFonts w:cs="Arial"/>
        </w:rPr>
        <w:t xml:space="preserve"> </w:t>
      </w:r>
    </w:p>
    <w:p xmlns:wp14="http://schemas.microsoft.com/office/word/2010/wordml" w:rsidRPr="008C2396" w:rsidR="0008714F" w:rsidP="0008714F" w:rsidRDefault="0008714F" w14:paraId="6B699379" wp14:textId="77777777">
      <w:pPr>
        <w:jc w:val="center"/>
        <w:rPr>
          <w:rFonts w:ascii="Arial" w:hAnsi="Arial" w:cs="Arial"/>
          <w:b/>
          <w:sz w:val="28"/>
          <w:szCs w:val="28"/>
        </w:rPr>
      </w:pPr>
    </w:p>
    <w:tbl>
      <w:tblPr>
        <w:tblW w:w="1051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6"/>
        <w:gridCol w:w="1755"/>
        <w:gridCol w:w="1402"/>
        <w:gridCol w:w="1662"/>
        <w:gridCol w:w="1717"/>
        <w:gridCol w:w="1147"/>
      </w:tblGrid>
      <w:tr xmlns:wp14="http://schemas.microsoft.com/office/word/2010/wordml" w:rsidRPr="008C2396" w:rsidR="00752596" w:rsidTr="157F2EAA" w14:paraId="3FB17D18" wp14:textId="77777777">
        <w:trPr>
          <w:trHeight w:val="182"/>
        </w:trPr>
        <w:tc>
          <w:tcPr>
            <w:tcW w:w="2836" w:type="dxa"/>
            <w:shd w:val="clear" w:color="auto" w:fill="A50021"/>
            <w:tcMar/>
            <w:vAlign w:val="center"/>
          </w:tcPr>
          <w:p w:rsidRPr="008C2396" w:rsidR="00752596" w:rsidP="00C7124A" w:rsidRDefault="00752596" w14:paraId="2670E047" wp14:textId="77777777">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hemeFill="background1"/>
            <w:tcMar/>
          </w:tcPr>
          <w:p w:rsidRPr="008C2396" w:rsidR="00752596" w:rsidP="00CF1DBE" w:rsidRDefault="00752596" w14:paraId="4B4D2DB2" wp14:textId="77777777">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Mar/>
          </w:tcPr>
          <w:p w:rsidRPr="008C2396" w:rsidR="00752596" w:rsidP="00C7124A" w:rsidRDefault="00752596" w14:paraId="4DADC208" wp14:textId="77777777">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hemeFill="background1"/>
            <w:tcMar/>
          </w:tcPr>
          <w:p w:rsidRPr="008C2396" w:rsidR="00752596" w:rsidP="00CF1DBE" w:rsidRDefault="00752596" w14:paraId="2084F0DA" wp14:textId="77777777">
            <w:pPr>
              <w:jc w:val="center"/>
              <w:rPr>
                <w:rFonts w:ascii="Arial" w:hAnsi="Arial" w:cs="Arial"/>
                <w:b/>
                <w:color w:val="D9D9D9"/>
                <w:sz w:val="22"/>
                <w:szCs w:val="22"/>
              </w:rPr>
            </w:pPr>
            <w:r w:rsidRPr="008C2396">
              <w:rPr>
                <w:rFonts w:ascii="Arial" w:hAnsi="Arial" w:cs="Arial"/>
                <w:b/>
                <w:color w:val="D9D9D9"/>
                <w:sz w:val="22"/>
                <w:szCs w:val="22"/>
              </w:rPr>
              <w:t>DD/MM//AAAA</w:t>
            </w:r>
          </w:p>
        </w:tc>
      </w:tr>
      <w:tr xmlns:wp14="http://schemas.microsoft.com/office/word/2010/wordml" w:rsidRPr="008C2396" w:rsidR="00C5127D" w:rsidTr="157F2EAA" w14:paraId="29A328EE" wp14:textId="77777777">
        <w:trPr>
          <w:trHeight w:val="230"/>
        </w:trPr>
        <w:tc>
          <w:tcPr>
            <w:tcW w:w="10519" w:type="dxa"/>
            <w:gridSpan w:val="6"/>
            <w:shd w:val="clear" w:color="auto" w:fill="A50021"/>
            <w:tcMar/>
            <w:vAlign w:val="center"/>
          </w:tcPr>
          <w:p w:rsidRPr="008C2396" w:rsidR="00C5127D" w:rsidP="0031230D" w:rsidRDefault="00C5127D" w14:paraId="7A554AB5" wp14:textId="77777777">
            <w:pPr>
              <w:jc w:val="center"/>
              <w:rPr>
                <w:rFonts w:ascii="Arial" w:hAnsi="Arial" w:cs="Arial"/>
                <w:b/>
                <w:color w:val="A6A6A6"/>
                <w:sz w:val="22"/>
                <w:szCs w:val="22"/>
              </w:rPr>
            </w:pPr>
            <w:r w:rsidRPr="008C2396">
              <w:rPr>
                <w:rFonts w:ascii="Arial" w:hAnsi="Arial" w:cs="Arial"/>
                <w:b/>
                <w:sz w:val="22"/>
                <w:szCs w:val="22"/>
              </w:rPr>
              <w:t>Modelamiento de Negocio</w:t>
            </w:r>
          </w:p>
        </w:tc>
      </w:tr>
      <w:tr xmlns:wp14="http://schemas.microsoft.com/office/word/2010/wordml" w:rsidRPr="008C2396" w:rsidR="00C5127D" w:rsidTr="157F2EAA" w14:paraId="08C54BF2" wp14:textId="77777777">
        <w:trPr>
          <w:trHeight w:val="3795"/>
        </w:trPr>
        <w:tc>
          <w:tcPr>
            <w:tcW w:w="10519" w:type="dxa"/>
            <w:gridSpan w:val="6"/>
            <w:shd w:val="clear" w:color="auto" w:fill="FFFFFF" w:themeFill="background1"/>
            <w:tcMar/>
            <w:vAlign w:val="center"/>
          </w:tcPr>
          <w:p w:rsidRPr="008C2396" w:rsidR="00E442EC" w:rsidP="157F2EAA" w:rsidRDefault="00E442EC" w14:paraId="3FE9F23F" wp14:textId="56FBD686">
            <w:pPr>
              <w:rPr>
                <w:rFonts w:ascii="Arial" w:hAnsi="Arial" w:cs="Arial"/>
                <w:color w:val="A6A6A6"/>
                <w:sz w:val="22"/>
                <w:szCs w:val="22"/>
              </w:rPr>
            </w:pPr>
          </w:p>
          <w:p w:rsidRPr="008C2396" w:rsidR="00E442EC" w:rsidP="157F2EAA" w:rsidRDefault="003A0CDE" w14:paraId="2DEFDFA7" wp14:textId="7E7EF441">
            <w:pPr>
              <w:pStyle w:val="Normal"/>
              <w:jc w:val="center"/>
            </w:pPr>
            <w:r>
              <w:drawing>
                <wp:inline xmlns:wp14="http://schemas.microsoft.com/office/word/2010/wordprocessingDrawing" wp14:editId="3D6ABE08" wp14:anchorId="28B99CA2">
                  <wp:extent cx="5610224" cy="1971675"/>
                  <wp:effectExtent l="0" t="0" r="0" b="0"/>
                  <wp:docPr id="2106281986" name="" title=""/>
                  <wp:cNvGraphicFramePr>
                    <a:graphicFrameLocks noChangeAspect="1"/>
                  </wp:cNvGraphicFramePr>
                  <a:graphic>
                    <a:graphicData uri="http://schemas.openxmlformats.org/drawingml/2006/picture">
                      <pic:pic>
                        <pic:nvPicPr>
                          <pic:cNvPr id="0" name=""/>
                          <pic:cNvPicPr/>
                        </pic:nvPicPr>
                        <pic:blipFill>
                          <a:blip r:embed="Rca66c3924e454e52">
                            <a:extLst>
                              <a:ext xmlns:a="http://schemas.openxmlformats.org/drawingml/2006/main" uri="{28A0092B-C50C-407E-A947-70E740481C1C}">
                                <a14:useLocalDpi val="0"/>
                              </a:ext>
                            </a:extLst>
                          </a:blip>
                          <a:stretch>
                            <a:fillRect/>
                          </a:stretch>
                        </pic:blipFill>
                        <pic:spPr>
                          <a:xfrm>
                            <a:off x="0" y="0"/>
                            <a:ext cx="5610224" cy="1971675"/>
                          </a:xfrm>
                          <a:prstGeom prst="rect">
                            <a:avLst/>
                          </a:prstGeom>
                        </pic:spPr>
                      </pic:pic>
                    </a:graphicData>
                  </a:graphic>
                </wp:inline>
              </w:drawing>
            </w:r>
          </w:p>
          <w:p w:rsidRPr="008C2396" w:rsidR="00E442EC" w:rsidP="157F2EAA" w:rsidRDefault="003A0CDE" w14:paraId="1F72F646" wp14:textId="6ECCB2BB">
            <w:pPr>
              <w:pStyle w:val="Normal"/>
              <w:bidi w:val="0"/>
              <w:spacing w:before="0" w:beforeAutospacing="off" w:after="0" w:afterAutospacing="off" w:line="259" w:lineRule="auto"/>
              <w:ind w:left="0" w:right="0"/>
              <w:jc w:val="center"/>
              <w:rPr>
                <w:sz w:val="24"/>
                <w:szCs w:val="24"/>
              </w:rPr>
            </w:pPr>
          </w:p>
        </w:tc>
      </w:tr>
      <w:tr xmlns:wp14="http://schemas.microsoft.com/office/word/2010/wordml" w:rsidRPr="008C2396" w:rsidR="00C5127D" w:rsidTr="157F2EAA" w14:paraId="7A7C7364" wp14:textId="77777777">
        <w:trPr>
          <w:trHeight w:val="182"/>
        </w:trPr>
        <w:tc>
          <w:tcPr>
            <w:tcW w:w="10519" w:type="dxa"/>
            <w:gridSpan w:val="6"/>
            <w:shd w:val="clear" w:color="auto" w:fill="A50021"/>
            <w:tcMar/>
            <w:vAlign w:val="center"/>
          </w:tcPr>
          <w:p w:rsidRPr="008C2396" w:rsidR="00C5127D" w:rsidP="0031230D" w:rsidRDefault="00C5127D" w14:paraId="1046D7F0" wp14:textId="77777777">
            <w:pPr>
              <w:jc w:val="center"/>
              <w:rPr>
                <w:rFonts w:ascii="Arial" w:hAnsi="Arial" w:cs="Arial"/>
                <w:b/>
                <w:sz w:val="22"/>
                <w:szCs w:val="22"/>
              </w:rPr>
            </w:pPr>
            <w:r w:rsidRPr="008C2396">
              <w:rPr>
                <w:rFonts w:ascii="Arial" w:hAnsi="Arial" w:cs="Arial"/>
                <w:b/>
                <w:sz w:val="22"/>
                <w:szCs w:val="22"/>
              </w:rPr>
              <w:t>Términos de Referencia</w:t>
            </w:r>
          </w:p>
        </w:tc>
      </w:tr>
      <w:tr xmlns:wp14="http://schemas.microsoft.com/office/word/2010/wordml" w:rsidRPr="008C2396" w:rsidR="008355CE" w:rsidTr="157F2EAA" w14:paraId="308F22BE" wp14:textId="77777777">
        <w:trPr>
          <w:trHeight w:val="1183"/>
        </w:trPr>
        <w:tc>
          <w:tcPr>
            <w:tcW w:w="2836" w:type="dxa"/>
            <w:shd w:val="clear" w:color="auto" w:fill="A50021"/>
            <w:tcMar/>
            <w:vAlign w:val="center"/>
          </w:tcPr>
          <w:p w:rsidRPr="008C2396" w:rsidR="008355CE" w:rsidP="000C0F24" w:rsidRDefault="00D6320C" w14:paraId="4F7EEA3F" wp14:textId="77777777">
            <w:pPr>
              <w:rPr>
                <w:rFonts w:ascii="Arial" w:hAnsi="Arial" w:cs="Arial"/>
                <w:b/>
                <w:sz w:val="22"/>
                <w:szCs w:val="22"/>
              </w:rPr>
            </w:pPr>
            <w:r w:rsidRPr="008C2396">
              <w:rPr>
                <w:rFonts w:ascii="Arial" w:hAnsi="Arial" w:cs="Arial"/>
                <w:b/>
                <w:sz w:val="22"/>
                <w:szCs w:val="22"/>
              </w:rPr>
              <w:t>Alcance</w:t>
            </w:r>
            <w:r w:rsidRPr="008C2396" w:rsidR="00C155CE">
              <w:rPr>
                <w:rFonts w:ascii="Arial" w:hAnsi="Arial" w:cs="Arial"/>
                <w:b/>
                <w:sz w:val="22"/>
                <w:szCs w:val="22"/>
              </w:rPr>
              <w:t xml:space="preserve"> de la solución </w:t>
            </w:r>
          </w:p>
        </w:tc>
        <w:tc>
          <w:tcPr>
            <w:tcW w:w="7683" w:type="dxa"/>
            <w:gridSpan w:val="5"/>
            <w:shd w:val="clear" w:color="auto" w:fill="auto"/>
            <w:tcMar/>
          </w:tcPr>
          <w:p w:rsidRPr="008C2396" w:rsidR="008355CE" w:rsidP="157F2EAA" w:rsidRDefault="008355CE" w14:paraId="08CE6F91" wp14:textId="11EC4220">
            <w:pPr>
              <w:pStyle w:val="Normal"/>
              <w:rPr>
                <w:rFonts w:ascii="Arial" w:hAnsi="Arial" w:eastAsia="Arial" w:cs="Arial"/>
                <w:sz w:val="22"/>
                <w:szCs w:val="22"/>
              </w:rPr>
            </w:pPr>
            <w:r w:rsidRPr="157F2EAA" w:rsidR="157F2EAA">
              <w:rPr>
                <w:rFonts w:ascii="Arial" w:hAnsi="Arial" w:eastAsia="Arial" w:cs="Arial"/>
                <w:color w:val="A6A6A6" w:themeColor="background1" w:themeTint="FF" w:themeShade="A6"/>
                <w:sz w:val="22"/>
                <w:szCs w:val="22"/>
              </w:rPr>
              <w:t xml:space="preserve">Se realiza maquetación del sitio web con los recursos que nos proporciona el cliente, se da de alta el registro de pago </w:t>
            </w:r>
            <w:r w:rsidRPr="157F2EAA" w:rsidR="157F2EAA">
              <w:rPr>
                <w:rFonts w:ascii="Arial" w:hAnsi="Arial" w:eastAsia="Arial" w:cs="Arial"/>
                <w:color w:val="A6A6A6" w:themeColor="background1" w:themeTint="FF" w:themeShade="A6"/>
                <w:sz w:val="22"/>
                <w:szCs w:val="22"/>
              </w:rPr>
              <w:t>electrónico</w:t>
            </w:r>
            <w:r w:rsidRPr="157F2EAA" w:rsidR="157F2EAA">
              <w:rPr>
                <w:rFonts w:ascii="Arial" w:hAnsi="Arial" w:eastAsia="Arial" w:cs="Arial"/>
                <w:color w:val="A6A6A6" w:themeColor="background1" w:themeTint="FF" w:themeShade="A6"/>
                <w:sz w:val="22"/>
                <w:szCs w:val="22"/>
              </w:rPr>
              <w:t xml:space="preserve"> y se cotiza el costo del sitio web el costo del dominio y las normas legales que indican que documentos deben permanecer de un servidor de la empresa y los documentos que se almacenan en la nube </w:t>
            </w:r>
          </w:p>
        </w:tc>
      </w:tr>
      <w:tr xmlns:wp14="http://schemas.microsoft.com/office/word/2010/wordml" w:rsidRPr="008C2396" w:rsidR="006962B9" w:rsidTr="157F2EAA" w14:paraId="46277BDA" wp14:textId="77777777">
        <w:trPr>
          <w:trHeight w:val="1578"/>
        </w:trPr>
        <w:tc>
          <w:tcPr>
            <w:tcW w:w="2836" w:type="dxa"/>
            <w:shd w:val="clear" w:color="auto" w:fill="A50021"/>
            <w:tcMar/>
            <w:vAlign w:val="center"/>
          </w:tcPr>
          <w:p w:rsidRPr="008C2396" w:rsidR="006962B9" w:rsidP="0031230D" w:rsidRDefault="00947941" w14:paraId="0B6E9730" wp14:textId="77777777">
            <w:pPr>
              <w:rPr>
                <w:rFonts w:ascii="Arial" w:hAnsi="Arial" w:cs="Arial"/>
                <w:b/>
                <w:sz w:val="22"/>
                <w:szCs w:val="22"/>
                <w:lang w:val="es-CO"/>
              </w:rPr>
            </w:pPr>
            <w:r w:rsidRPr="008C2396">
              <w:rPr>
                <w:rFonts w:ascii="Arial" w:hAnsi="Arial" w:cs="Arial"/>
                <w:b/>
                <w:sz w:val="22"/>
                <w:szCs w:val="22"/>
                <w:lang w:val="es-CO"/>
              </w:rPr>
              <w:t>Requerimientos Funcionales y c</w:t>
            </w:r>
            <w:r w:rsidRPr="008C2396" w:rsidR="006012E8">
              <w:rPr>
                <w:rFonts w:ascii="Arial" w:hAnsi="Arial" w:cs="Arial"/>
                <w:b/>
                <w:sz w:val="22"/>
                <w:szCs w:val="22"/>
                <w:lang w:val="es-CO"/>
              </w:rPr>
              <w:t xml:space="preserve">riterios de </w:t>
            </w:r>
            <w:r w:rsidRPr="008C2396" w:rsidR="00F15D7D">
              <w:rPr>
                <w:rFonts w:ascii="Arial" w:hAnsi="Arial" w:cs="Arial"/>
                <w:b/>
                <w:sz w:val="22"/>
                <w:szCs w:val="22"/>
                <w:lang w:val="es-CO"/>
              </w:rPr>
              <w:t>a</w:t>
            </w:r>
            <w:r w:rsidRPr="008C2396" w:rsidR="00F229BC">
              <w:rPr>
                <w:rFonts w:ascii="Arial" w:hAnsi="Arial" w:cs="Arial"/>
                <w:b/>
                <w:sz w:val="22"/>
                <w:szCs w:val="22"/>
                <w:lang w:val="es-CO"/>
              </w:rPr>
              <w:t>ceptación y</w:t>
            </w:r>
            <w:r w:rsidRPr="008C2396" w:rsidR="003E467C">
              <w:rPr>
                <w:rFonts w:ascii="Arial" w:hAnsi="Arial" w:cs="Arial"/>
                <w:b/>
                <w:sz w:val="22"/>
                <w:szCs w:val="22"/>
                <w:lang w:val="es-CO"/>
              </w:rPr>
              <w:t xml:space="preserve"> </w:t>
            </w:r>
          </w:p>
        </w:tc>
        <w:tc>
          <w:tcPr>
            <w:tcW w:w="7683" w:type="dxa"/>
            <w:gridSpan w:val="5"/>
            <w:shd w:val="clear" w:color="auto" w:fill="auto"/>
            <w:tcMar/>
          </w:tcPr>
          <w:p w:rsidRPr="008C2396" w:rsidR="006962B9" w:rsidP="157F2EAA" w:rsidRDefault="00C33F61" w14:paraId="75EF7CAA" wp14:textId="65A035B7">
            <w:pPr>
              <w:rPr>
                <w:rFonts w:ascii="Arial" w:hAnsi="Arial" w:cs="Arial"/>
                <w:color w:val="A6A6A6" w:themeColor="background1" w:themeTint="FF" w:themeShade="A6"/>
                <w:sz w:val="22"/>
                <w:szCs w:val="22"/>
              </w:rPr>
            </w:pPr>
            <w:r w:rsidRPr="157F2EAA" w:rsidR="157F2EAA">
              <w:rPr>
                <w:rFonts w:ascii="Arial" w:hAnsi="Arial" w:cs="Arial"/>
                <w:color w:val="A6A6A6" w:themeColor="background1" w:themeTint="FF" w:themeShade="A6"/>
                <w:sz w:val="22"/>
                <w:szCs w:val="22"/>
              </w:rPr>
              <w:t xml:space="preserve">En la página web se muestra el catálogo proporcionado por el cliente, permite el registro de usuarios y que validen como </w:t>
            </w:r>
            <w:r w:rsidRPr="157F2EAA" w:rsidR="157F2EAA">
              <w:rPr>
                <w:rFonts w:ascii="Arial" w:hAnsi="Arial" w:cs="Arial"/>
                <w:color w:val="A6A6A6" w:themeColor="background1" w:themeTint="FF" w:themeShade="A6"/>
                <w:sz w:val="22"/>
                <w:szCs w:val="22"/>
              </w:rPr>
              <w:t>está</w:t>
            </w:r>
            <w:r w:rsidRPr="157F2EAA" w:rsidR="157F2EAA">
              <w:rPr>
                <w:rFonts w:ascii="Arial" w:hAnsi="Arial" w:cs="Arial"/>
                <w:color w:val="A6A6A6" w:themeColor="background1" w:themeTint="FF" w:themeShade="A6"/>
                <w:sz w:val="22"/>
                <w:szCs w:val="22"/>
              </w:rPr>
              <w:t xml:space="preserve"> el caso</w:t>
            </w:r>
          </w:p>
          <w:p w:rsidRPr="008C2396" w:rsidR="006962B9" w:rsidP="157F2EAA" w:rsidRDefault="00C33F61" w14:paraId="6DCCE5BC" wp14:textId="318805E7">
            <w:pPr>
              <w:rPr>
                <w:rFonts w:ascii="Arial" w:hAnsi="Arial" w:cs="Arial"/>
                <w:color w:val="A6A6A6" w:themeColor="background1" w:themeTint="FF" w:themeShade="A6"/>
                <w:sz w:val="22"/>
                <w:szCs w:val="22"/>
              </w:rPr>
            </w:pPr>
            <w:r w:rsidRPr="157F2EAA" w:rsidR="157F2EAA">
              <w:rPr>
                <w:rFonts w:ascii="Arial" w:hAnsi="Arial" w:cs="Arial"/>
                <w:color w:val="A6A6A6" w:themeColor="background1" w:themeTint="FF" w:themeShade="A6"/>
                <w:sz w:val="22"/>
                <w:szCs w:val="22"/>
              </w:rPr>
              <w:t xml:space="preserve">El portal web permite realizar los pagos de forma </w:t>
            </w:r>
            <w:r w:rsidRPr="157F2EAA" w:rsidR="157F2EAA">
              <w:rPr>
                <w:rFonts w:ascii="Arial" w:hAnsi="Arial" w:cs="Arial"/>
                <w:color w:val="A6A6A6" w:themeColor="background1" w:themeTint="FF" w:themeShade="A6"/>
                <w:sz w:val="22"/>
                <w:szCs w:val="22"/>
              </w:rPr>
              <w:t>electrónica</w:t>
            </w:r>
          </w:p>
          <w:p w:rsidRPr="008C2396" w:rsidR="006962B9" w:rsidP="00C33F61" w:rsidRDefault="00C33F61" w14:paraId="15AE9EAA" wp14:textId="55E871AE">
            <w:pPr>
              <w:rPr>
                <w:rFonts w:ascii="Arial" w:hAnsi="Arial" w:cs="Arial"/>
                <w:color w:val="A6A6A6"/>
                <w:sz w:val="22"/>
                <w:szCs w:val="22"/>
              </w:rPr>
            </w:pPr>
            <w:r w:rsidRPr="157F2EAA" w:rsidR="157F2EAA">
              <w:rPr>
                <w:rFonts w:ascii="Arial" w:hAnsi="Arial" w:cs="Arial"/>
                <w:color w:val="A6A6A6" w:themeColor="background1" w:themeTint="FF" w:themeShade="A6"/>
                <w:sz w:val="22"/>
                <w:szCs w:val="22"/>
              </w:rPr>
              <w:t xml:space="preserve">A los administradores del portal permiten realizar un seguimiento de los casos registrados en el portal, reciben las </w:t>
            </w:r>
            <w:r w:rsidRPr="157F2EAA" w:rsidR="157F2EAA">
              <w:rPr>
                <w:rFonts w:ascii="Arial" w:hAnsi="Arial" w:cs="Arial"/>
                <w:color w:val="A6A6A6" w:themeColor="background1" w:themeTint="FF" w:themeShade="A6"/>
                <w:sz w:val="22"/>
                <w:szCs w:val="22"/>
              </w:rPr>
              <w:t>notificaciones</w:t>
            </w:r>
            <w:r w:rsidRPr="157F2EAA" w:rsidR="157F2EAA">
              <w:rPr>
                <w:rFonts w:ascii="Arial" w:hAnsi="Arial" w:cs="Arial"/>
                <w:color w:val="A6A6A6" w:themeColor="background1" w:themeTint="FF" w:themeShade="A6"/>
                <w:sz w:val="22"/>
                <w:szCs w:val="22"/>
              </w:rPr>
              <w:t xml:space="preserve"> del cambio de los </w:t>
            </w:r>
            <w:r w:rsidRPr="157F2EAA" w:rsidR="157F2EAA">
              <w:rPr>
                <w:rFonts w:ascii="Arial" w:hAnsi="Arial" w:cs="Arial"/>
                <w:color w:val="A6A6A6" w:themeColor="background1" w:themeTint="FF" w:themeShade="A6"/>
                <w:sz w:val="22"/>
                <w:szCs w:val="22"/>
              </w:rPr>
              <w:t>procedimientos</w:t>
            </w:r>
            <w:r w:rsidRPr="157F2EAA" w:rsidR="157F2EAA">
              <w:rPr>
                <w:rFonts w:ascii="Arial" w:hAnsi="Arial" w:cs="Arial"/>
                <w:color w:val="A6A6A6" w:themeColor="background1" w:themeTint="FF" w:themeShade="A6"/>
                <w:sz w:val="22"/>
                <w:szCs w:val="22"/>
              </w:rPr>
              <w:t xml:space="preserve"> legales y para los nuevos registros les entrega el formato con los requisitos de los clientes </w:t>
            </w:r>
          </w:p>
        </w:tc>
      </w:tr>
      <w:tr xmlns:wp14="http://schemas.microsoft.com/office/word/2010/wordml" w:rsidRPr="008C2396" w:rsidR="00D51922" w:rsidTr="157F2EAA" w14:paraId="7148573E" wp14:textId="77777777">
        <w:trPr>
          <w:trHeight w:val="1578"/>
        </w:trPr>
        <w:tc>
          <w:tcPr>
            <w:tcW w:w="2836" w:type="dxa"/>
            <w:shd w:val="clear" w:color="auto" w:fill="A50021"/>
            <w:tcMar/>
            <w:vAlign w:val="center"/>
          </w:tcPr>
          <w:p w:rsidRPr="008C2396" w:rsidR="00D51922" w:rsidP="0031230D" w:rsidRDefault="00E226C6" w14:paraId="428A4518" wp14:textId="77777777">
            <w:pPr>
              <w:rPr>
                <w:rFonts w:ascii="Arial" w:hAnsi="Arial" w:cs="Arial"/>
                <w:b/>
                <w:sz w:val="22"/>
                <w:szCs w:val="22"/>
                <w:lang w:val="es-CO"/>
              </w:rPr>
            </w:pPr>
            <w:r w:rsidRPr="008C2396">
              <w:rPr>
                <w:rFonts w:ascii="Arial" w:hAnsi="Arial" w:cs="Arial"/>
                <w:b/>
                <w:sz w:val="22"/>
                <w:szCs w:val="22"/>
                <w:lang w:val="es-CO"/>
              </w:rPr>
              <w:t xml:space="preserve">Requerimientos </w:t>
            </w:r>
            <w:r w:rsidRPr="008C2396" w:rsidR="0036354D">
              <w:rPr>
                <w:rFonts w:ascii="Arial" w:hAnsi="Arial" w:cs="Arial"/>
                <w:b/>
                <w:sz w:val="22"/>
                <w:szCs w:val="22"/>
                <w:lang w:val="es-CO"/>
              </w:rPr>
              <w:t>no</w:t>
            </w:r>
            <w:r w:rsidRPr="008C2396" w:rsidR="00ED5FA3">
              <w:rPr>
                <w:rFonts w:ascii="Arial" w:hAnsi="Arial" w:cs="Arial"/>
                <w:b/>
                <w:sz w:val="22"/>
                <w:szCs w:val="22"/>
                <w:lang w:val="es-CO"/>
              </w:rPr>
              <w:t xml:space="preserve"> </w:t>
            </w:r>
            <w:r w:rsidRPr="008C2396">
              <w:rPr>
                <w:rFonts w:ascii="Arial" w:hAnsi="Arial" w:cs="Arial"/>
                <w:b/>
                <w:sz w:val="22"/>
                <w:szCs w:val="22"/>
                <w:lang w:val="es-CO"/>
              </w:rPr>
              <w:t>Funcionales</w:t>
            </w:r>
            <w:r w:rsidRPr="008C2396" w:rsidR="000B196E">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Mar/>
          </w:tcPr>
          <w:p w:rsidRPr="008C2396" w:rsidR="00D51922" w:rsidP="157F2EAA" w:rsidRDefault="006217E8" w14:paraId="3CE3BDEF" wp14:textId="08D720FB">
            <w:pPr>
              <w:rPr>
                <w:rFonts w:ascii="Arial" w:hAnsi="Arial" w:cs="Arial"/>
                <w:color w:val="A6A6A6" w:themeColor="background1" w:themeTint="FF" w:themeShade="A6"/>
                <w:sz w:val="22"/>
                <w:szCs w:val="22"/>
                <w:lang w:val="es-CO"/>
              </w:rPr>
            </w:pPr>
            <w:r w:rsidRPr="157F2EAA" w:rsidR="157F2EAA">
              <w:rPr>
                <w:rFonts w:ascii="Arial" w:hAnsi="Arial" w:cs="Arial"/>
                <w:color w:val="A6A6A6" w:themeColor="background1" w:themeTint="FF" w:themeShade="A6"/>
                <w:sz w:val="22"/>
                <w:szCs w:val="22"/>
                <w:lang w:val="es-CO"/>
              </w:rPr>
              <w:t xml:space="preserve">En caso de los requerimientos no salga con los detalles legales </w:t>
            </w:r>
            <w:r w:rsidRPr="157F2EAA" w:rsidR="157F2EAA">
              <w:rPr>
                <w:rFonts w:ascii="Arial" w:hAnsi="Arial" w:cs="Arial"/>
                <w:color w:val="A6A6A6" w:themeColor="background1" w:themeTint="FF" w:themeShade="A6"/>
                <w:sz w:val="22"/>
                <w:szCs w:val="22"/>
                <w:lang w:val="es-CO"/>
              </w:rPr>
              <w:t>mínimos</w:t>
            </w:r>
            <w:r w:rsidRPr="157F2EAA" w:rsidR="157F2EAA">
              <w:rPr>
                <w:rFonts w:ascii="Arial" w:hAnsi="Arial" w:cs="Arial"/>
                <w:color w:val="A6A6A6" w:themeColor="background1" w:themeTint="FF" w:themeShade="A6"/>
                <w:sz w:val="22"/>
                <w:szCs w:val="22"/>
                <w:lang w:val="es-CO"/>
              </w:rPr>
              <w:t xml:space="preserve"> necesarios para tomarlo en cuenta como un documento funcional este </w:t>
            </w:r>
            <w:r w:rsidRPr="157F2EAA" w:rsidR="157F2EAA">
              <w:rPr>
                <w:rFonts w:ascii="Arial" w:hAnsi="Arial" w:cs="Arial"/>
                <w:color w:val="A6A6A6" w:themeColor="background1" w:themeTint="FF" w:themeShade="A6"/>
                <w:sz w:val="22"/>
                <w:szCs w:val="22"/>
                <w:lang w:val="es-CO"/>
              </w:rPr>
              <w:t>será</w:t>
            </w:r>
            <w:r w:rsidRPr="157F2EAA" w:rsidR="157F2EAA">
              <w:rPr>
                <w:rFonts w:ascii="Arial" w:hAnsi="Arial" w:cs="Arial"/>
                <w:color w:val="A6A6A6" w:themeColor="background1" w:themeTint="FF" w:themeShade="A6"/>
                <w:sz w:val="22"/>
                <w:szCs w:val="22"/>
                <w:lang w:val="es-CO"/>
              </w:rPr>
              <w:t xml:space="preserve"> generado como doble trabajo</w:t>
            </w:r>
          </w:p>
          <w:p w:rsidRPr="008C2396" w:rsidR="00D51922" w:rsidP="157F2EAA" w:rsidRDefault="006217E8" w14:paraId="58774310" wp14:textId="1405A13A">
            <w:pPr>
              <w:pStyle w:val="Normal"/>
              <w:rPr>
                <w:rFonts w:ascii="Arial" w:hAnsi="Arial" w:cs="Arial"/>
                <w:color w:val="A6A6A6"/>
                <w:sz w:val="24"/>
                <w:szCs w:val="24"/>
                <w:lang w:val="es-CO"/>
              </w:rPr>
            </w:pPr>
            <w:r w:rsidRPr="157F2EAA" w:rsidR="157F2EAA">
              <w:rPr>
                <w:rFonts w:ascii="Arial" w:hAnsi="Arial" w:cs="Arial"/>
                <w:color w:val="A6A6A6" w:themeColor="background1" w:themeTint="FF" w:themeShade="A6"/>
                <w:sz w:val="22"/>
                <w:szCs w:val="22"/>
                <w:lang w:val="es-CO"/>
              </w:rPr>
              <w:t xml:space="preserve">Para los pagos electrónicos deben tener una conexión segura para evitar un hackeo en la cuentas </w:t>
            </w:r>
          </w:p>
        </w:tc>
      </w:tr>
      <w:tr xmlns:wp14="http://schemas.microsoft.com/office/word/2010/wordml" w:rsidRPr="008C2396" w:rsidR="006962B9" w:rsidTr="157F2EAA" w14:paraId="6678A368" wp14:textId="77777777">
        <w:trPr>
          <w:trHeight w:val="1996"/>
        </w:trPr>
        <w:tc>
          <w:tcPr>
            <w:tcW w:w="2836" w:type="dxa"/>
            <w:shd w:val="clear" w:color="auto" w:fill="A50021"/>
            <w:tcMar/>
            <w:vAlign w:val="center"/>
          </w:tcPr>
          <w:p w:rsidRPr="008C2396" w:rsidR="006962B9" w:rsidP="00BA36DD" w:rsidRDefault="006962B9" w14:paraId="3EABC9AB" wp14:textId="77777777">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tcMar/>
            <w:vAlign w:val="center"/>
          </w:tcPr>
          <w:tbl>
            <w:tblPr>
              <w:tblW w:w="7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80"/>
              <w:gridCol w:w="4277"/>
            </w:tblGrid>
            <w:tr w:rsidRPr="008C2396" w:rsidR="00F0451E" w:rsidTr="157F2EAA" w14:paraId="75907AC8" wp14:textId="77777777">
              <w:tc>
                <w:tcPr>
                  <w:tcW w:w="3180" w:type="dxa"/>
                  <w:shd w:val="clear" w:color="auto" w:fill="A6A6A6" w:themeFill="background1" w:themeFillShade="A6"/>
                  <w:tcMar/>
                </w:tcPr>
                <w:p w:rsidRPr="008C2396" w:rsidR="00F0451E" w:rsidP="0031230D" w:rsidRDefault="00F0451E" w14:paraId="59963C4D" wp14:textId="77777777">
                  <w:pPr>
                    <w:jc w:val="center"/>
                    <w:rPr>
                      <w:rFonts w:ascii="Arial" w:hAnsi="Arial" w:cs="Arial"/>
                      <w:b/>
                      <w:sz w:val="20"/>
                      <w:szCs w:val="20"/>
                    </w:rPr>
                  </w:pPr>
                  <w:r w:rsidRPr="008C2396">
                    <w:rPr>
                      <w:rFonts w:ascii="Arial" w:hAnsi="Arial" w:cs="Arial"/>
                      <w:b/>
                      <w:sz w:val="20"/>
                      <w:szCs w:val="20"/>
                    </w:rPr>
                    <w:t>Nombre/Rol/Perfil</w:t>
                  </w:r>
                </w:p>
              </w:tc>
              <w:tc>
                <w:tcPr>
                  <w:tcW w:w="4277" w:type="dxa"/>
                  <w:shd w:val="clear" w:color="auto" w:fill="A6A6A6" w:themeFill="background1" w:themeFillShade="A6"/>
                  <w:tcMar/>
                </w:tcPr>
                <w:p w:rsidRPr="008C2396" w:rsidR="00F0451E" w:rsidP="0031230D" w:rsidRDefault="00F0451E" w14:paraId="7CF7CAE3" wp14:textId="77777777">
                  <w:pPr>
                    <w:jc w:val="center"/>
                    <w:rPr>
                      <w:rFonts w:ascii="Arial" w:hAnsi="Arial" w:cs="Arial"/>
                      <w:b/>
                      <w:sz w:val="20"/>
                      <w:szCs w:val="20"/>
                    </w:rPr>
                  </w:pPr>
                  <w:r w:rsidRPr="008C2396">
                    <w:rPr>
                      <w:rFonts w:ascii="Arial" w:hAnsi="Arial" w:cs="Arial"/>
                      <w:b/>
                      <w:sz w:val="20"/>
                      <w:szCs w:val="20"/>
                    </w:rPr>
                    <w:t>Descripción</w:t>
                  </w:r>
                </w:p>
              </w:tc>
            </w:tr>
            <w:tr w:rsidRPr="008C2396" w:rsidR="00F0451E" w:rsidTr="157F2EAA" w14:paraId="70B9F4C2" wp14:textId="77777777">
              <w:tc>
                <w:tcPr>
                  <w:tcW w:w="3180" w:type="dxa"/>
                  <w:shd w:val="clear" w:color="auto" w:fill="auto"/>
                  <w:tcMar/>
                </w:tcPr>
                <w:p w:rsidRPr="008C2396" w:rsidR="00F0451E" w:rsidP="157F2EAA" w:rsidRDefault="00DB2673" w14:paraId="36DA54F9" wp14:textId="4A74C78B">
                  <w:pPr>
                    <w:jc w:val="center"/>
                    <w:rPr>
                      <w:rFonts w:ascii="Arial" w:hAnsi="Arial" w:cs="Arial"/>
                      <w:color w:val="A6A6A6" w:themeColor="background1" w:themeTint="FF" w:themeShade="A6"/>
                      <w:sz w:val="22"/>
                      <w:szCs w:val="22"/>
                    </w:rPr>
                  </w:pPr>
                  <w:r w:rsidRPr="157F2EAA" w:rsidR="157F2EAA">
                    <w:rPr>
                      <w:rFonts w:ascii="Arial" w:hAnsi="Arial" w:cs="Arial"/>
                      <w:color w:val="A6A6A6" w:themeColor="background1" w:themeTint="FF" w:themeShade="A6"/>
                      <w:sz w:val="22"/>
                      <w:szCs w:val="22"/>
                    </w:rPr>
                    <w:t>Dueño</w:t>
                  </w:r>
                </w:p>
              </w:tc>
              <w:tc>
                <w:tcPr>
                  <w:tcW w:w="4277" w:type="dxa"/>
                  <w:shd w:val="clear" w:color="auto" w:fill="auto"/>
                  <w:tcMar/>
                </w:tcPr>
                <w:p w:rsidRPr="008C2396" w:rsidR="00311F0C" w:rsidP="0031230D" w:rsidRDefault="00CC4F45" w14:paraId="0EE3E398" wp14:textId="74A92B4E">
                  <w:pPr>
                    <w:jc w:val="center"/>
                    <w:rPr>
                      <w:rFonts w:ascii="Arial" w:hAnsi="Arial" w:cs="Arial"/>
                      <w:sz w:val="20"/>
                      <w:szCs w:val="20"/>
                    </w:rPr>
                  </w:pPr>
                  <w:r w:rsidRPr="157F2EAA" w:rsidR="157F2EAA">
                    <w:rPr>
                      <w:rFonts w:ascii="Arial" w:hAnsi="Arial" w:cs="Arial"/>
                      <w:color w:val="A6A6A6" w:themeColor="background1" w:themeTint="FF" w:themeShade="A6"/>
                      <w:sz w:val="22"/>
                      <w:szCs w:val="22"/>
                    </w:rPr>
                    <w:t xml:space="preserve">Muestra el </w:t>
                  </w:r>
                  <w:r w:rsidRPr="157F2EAA" w:rsidR="157F2EAA">
                    <w:rPr>
                      <w:rFonts w:ascii="Arial" w:hAnsi="Arial" w:cs="Arial"/>
                      <w:color w:val="A6A6A6" w:themeColor="background1" w:themeTint="FF" w:themeShade="A6"/>
                      <w:sz w:val="22"/>
                      <w:szCs w:val="22"/>
                    </w:rPr>
                    <w:t>catálogo</w:t>
                  </w:r>
                  <w:r w:rsidRPr="157F2EAA" w:rsidR="157F2EAA">
                    <w:rPr>
                      <w:rFonts w:ascii="Arial" w:hAnsi="Arial" w:cs="Arial"/>
                      <w:color w:val="A6A6A6" w:themeColor="background1" w:themeTint="FF" w:themeShade="A6"/>
                      <w:sz w:val="22"/>
                      <w:szCs w:val="22"/>
                    </w:rPr>
                    <w:t xml:space="preserve"> de ideas para llevar a cabo la puesta en marcha de un portal web para su negocio.</w:t>
                  </w:r>
                </w:p>
              </w:tc>
            </w:tr>
            <w:tr w:rsidRPr="008C2396" w:rsidR="00F0451E" w:rsidTr="157F2EAA" w14:paraId="61CDCEAD" wp14:textId="77777777">
              <w:tc>
                <w:tcPr>
                  <w:tcW w:w="3180" w:type="dxa"/>
                  <w:shd w:val="clear" w:color="auto" w:fill="auto"/>
                  <w:tcMar/>
                </w:tcPr>
                <w:p w:rsidRPr="008C2396" w:rsidR="00F0451E" w:rsidP="0031230D" w:rsidRDefault="00F0451E" w14:paraId="6BB9E253" wp14:textId="77777777">
                  <w:pPr>
                    <w:jc w:val="center"/>
                    <w:rPr>
                      <w:rFonts w:ascii="Arial" w:hAnsi="Arial" w:cs="Arial"/>
                      <w:sz w:val="20"/>
                      <w:szCs w:val="20"/>
                    </w:rPr>
                  </w:pPr>
                </w:p>
              </w:tc>
              <w:tc>
                <w:tcPr>
                  <w:tcW w:w="4277" w:type="dxa"/>
                  <w:shd w:val="clear" w:color="auto" w:fill="auto"/>
                  <w:tcMar/>
                </w:tcPr>
                <w:p w:rsidRPr="008C2396" w:rsidR="00F0451E" w:rsidP="0031230D" w:rsidRDefault="00F0451E" w14:paraId="23DE523C" wp14:textId="77777777">
                  <w:pPr>
                    <w:jc w:val="center"/>
                    <w:rPr>
                      <w:rFonts w:ascii="Arial" w:hAnsi="Arial" w:cs="Arial"/>
                      <w:sz w:val="20"/>
                      <w:szCs w:val="20"/>
                    </w:rPr>
                  </w:pPr>
                </w:p>
              </w:tc>
            </w:tr>
            <w:tr w:rsidRPr="008C2396" w:rsidR="00F0451E" w:rsidTr="157F2EAA" w14:paraId="52E56223" wp14:textId="77777777">
              <w:tc>
                <w:tcPr>
                  <w:tcW w:w="3180" w:type="dxa"/>
                  <w:shd w:val="clear" w:color="auto" w:fill="auto"/>
                  <w:tcMar/>
                </w:tcPr>
                <w:p w:rsidRPr="008C2396" w:rsidR="00F0451E" w:rsidP="0031230D" w:rsidRDefault="00F0451E" w14:paraId="07547A01" wp14:textId="77777777">
                  <w:pPr>
                    <w:jc w:val="center"/>
                    <w:rPr>
                      <w:rFonts w:ascii="Arial" w:hAnsi="Arial" w:cs="Arial"/>
                      <w:sz w:val="20"/>
                      <w:szCs w:val="20"/>
                    </w:rPr>
                  </w:pPr>
                </w:p>
              </w:tc>
              <w:tc>
                <w:tcPr>
                  <w:tcW w:w="4277" w:type="dxa"/>
                  <w:shd w:val="clear" w:color="auto" w:fill="auto"/>
                  <w:tcMar/>
                </w:tcPr>
                <w:p w:rsidRPr="008C2396" w:rsidR="00F0451E" w:rsidP="0031230D" w:rsidRDefault="00F0451E" w14:paraId="5043CB0F" wp14:textId="77777777">
                  <w:pPr>
                    <w:jc w:val="center"/>
                    <w:rPr>
                      <w:rFonts w:ascii="Arial" w:hAnsi="Arial" w:cs="Arial"/>
                      <w:sz w:val="20"/>
                      <w:szCs w:val="20"/>
                    </w:rPr>
                  </w:pPr>
                </w:p>
              </w:tc>
            </w:tr>
          </w:tbl>
          <w:p w:rsidRPr="008C2396" w:rsidR="006962B9" w:rsidP="00F0451E" w:rsidRDefault="006962B9" w14:paraId="07459315" wp14:textId="77777777">
            <w:pPr>
              <w:jc w:val="center"/>
              <w:rPr>
                <w:rFonts w:ascii="Arial" w:hAnsi="Arial" w:cs="Arial"/>
                <w:sz w:val="20"/>
                <w:szCs w:val="20"/>
              </w:rPr>
            </w:pPr>
          </w:p>
        </w:tc>
      </w:tr>
      <w:tr xmlns:wp14="http://schemas.microsoft.com/office/word/2010/wordml" w:rsidRPr="008C2396" w:rsidR="00CF1831" w:rsidTr="157F2EAA" w14:paraId="18FF6468" wp14:textId="77777777">
        <w:trPr>
          <w:trHeight w:val="843"/>
        </w:trPr>
        <w:tc>
          <w:tcPr>
            <w:tcW w:w="2836" w:type="dxa"/>
            <w:shd w:val="clear" w:color="auto" w:fill="A50021"/>
            <w:tcMar/>
            <w:vAlign w:val="center"/>
          </w:tcPr>
          <w:p w:rsidRPr="008C2396" w:rsidR="006962B9" w:rsidP="0031230D" w:rsidRDefault="006962B9" w14:paraId="391D1021" wp14:textId="77777777">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Mar/>
          </w:tcPr>
          <w:p w:rsidRPr="008C2396" w:rsidR="006962B9" w:rsidP="0031230D" w:rsidRDefault="006962B9" w14:paraId="6537F28F" wp14:textId="77777777">
            <w:pPr>
              <w:rPr>
                <w:rFonts w:ascii="Arial" w:hAnsi="Arial" w:cs="Arial"/>
                <w:b/>
                <w:sz w:val="22"/>
                <w:szCs w:val="22"/>
              </w:rPr>
            </w:pPr>
          </w:p>
          <w:p w:rsidRPr="008C2396" w:rsidR="006962B9" w:rsidP="157F2EAA" w:rsidRDefault="000471E8" w14:paraId="2403C609" wp14:textId="63AF3B82">
            <w:pPr>
              <w:rPr>
                <w:rFonts w:ascii="Arial" w:hAnsi="Arial" w:cs="Arial"/>
                <w:color w:val="A6A6A6" w:themeColor="background1" w:themeTint="FF" w:themeShade="A6"/>
                <w:sz w:val="22"/>
                <w:szCs w:val="22"/>
              </w:rPr>
            </w:pPr>
            <w:r w:rsidRPr="157F2EAA" w:rsidR="157F2EAA">
              <w:rPr>
                <w:rFonts w:ascii="Arial" w:hAnsi="Arial" w:cs="Arial"/>
                <w:color w:val="A6A6A6" w:themeColor="background1" w:themeTint="FF" w:themeShade="A6"/>
                <w:sz w:val="22"/>
                <w:szCs w:val="22"/>
              </w:rPr>
              <w:t>Se carga el sistema de los diferentes formatos que existen para los procesos legales que deseen automatizar</w:t>
            </w:r>
          </w:p>
          <w:p w:rsidRPr="008C2396" w:rsidR="006962B9" w:rsidP="157F2EAA" w:rsidRDefault="000471E8" w14:paraId="5770D4AD" wp14:textId="073C001E">
            <w:pPr>
              <w:pStyle w:val="Normal"/>
              <w:rPr>
                <w:rFonts w:ascii="Arial" w:hAnsi="Arial" w:cs="Arial"/>
                <w:color w:val="A6A6A6" w:themeColor="background1" w:themeTint="FF" w:themeShade="A6"/>
                <w:sz w:val="24"/>
                <w:szCs w:val="24"/>
              </w:rPr>
            </w:pPr>
            <w:r w:rsidRPr="157F2EAA" w:rsidR="157F2EAA">
              <w:rPr>
                <w:rFonts w:ascii="Arial" w:hAnsi="Arial" w:cs="Arial"/>
                <w:color w:val="A6A6A6" w:themeColor="background1" w:themeTint="FF" w:themeShade="A6"/>
                <w:sz w:val="22"/>
                <w:szCs w:val="22"/>
              </w:rPr>
              <w:t>Los clientes pueden registrarse de manera correcta</w:t>
            </w:r>
          </w:p>
          <w:p w:rsidRPr="008C2396" w:rsidR="006962B9" w:rsidP="157F2EAA" w:rsidRDefault="000471E8" w14:paraId="0FB80E3A" wp14:textId="2F1D1C6D">
            <w:pPr>
              <w:pStyle w:val="Normal"/>
              <w:rPr>
                <w:rFonts w:ascii="Arial" w:hAnsi="Arial" w:cs="Arial"/>
                <w:color w:val="A6A6A6" w:themeColor="background1" w:themeTint="FF" w:themeShade="A6"/>
                <w:sz w:val="24"/>
                <w:szCs w:val="24"/>
              </w:rPr>
            </w:pPr>
            <w:r w:rsidRPr="157F2EAA" w:rsidR="157F2EAA">
              <w:rPr>
                <w:rFonts w:ascii="Arial" w:hAnsi="Arial" w:cs="Arial"/>
                <w:color w:val="A6A6A6" w:themeColor="background1" w:themeTint="FF" w:themeShade="A6"/>
                <w:sz w:val="24"/>
                <w:szCs w:val="24"/>
              </w:rPr>
              <w:t xml:space="preserve">Los clientes pueden realizar pagos </w:t>
            </w:r>
            <w:r w:rsidRPr="157F2EAA" w:rsidR="157F2EAA">
              <w:rPr>
                <w:rFonts w:ascii="Arial" w:hAnsi="Arial" w:cs="Arial"/>
                <w:color w:val="A6A6A6" w:themeColor="background1" w:themeTint="FF" w:themeShade="A6"/>
                <w:sz w:val="24"/>
                <w:szCs w:val="24"/>
              </w:rPr>
              <w:t>electrónicos</w:t>
            </w:r>
          </w:p>
          <w:p w:rsidRPr="008C2396" w:rsidR="006962B9" w:rsidP="157F2EAA" w:rsidRDefault="000471E8" w14:paraId="6A960FD5" wp14:textId="75E2502C">
            <w:pPr>
              <w:pStyle w:val="Normal"/>
              <w:rPr>
                <w:rFonts w:ascii="Arial" w:hAnsi="Arial" w:cs="Arial"/>
                <w:color w:val="A6A6A6" w:themeColor="background1" w:themeTint="FF" w:themeShade="A6"/>
                <w:sz w:val="24"/>
                <w:szCs w:val="24"/>
              </w:rPr>
            </w:pPr>
            <w:r w:rsidRPr="157F2EAA" w:rsidR="157F2EAA">
              <w:rPr>
                <w:rFonts w:ascii="Arial" w:hAnsi="Arial" w:cs="Arial"/>
                <w:color w:val="A6A6A6" w:themeColor="background1" w:themeTint="FF" w:themeShade="A6"/>
                <w:sz w:val="24"/>
                <w:szCs w:val="24"/>
              </w:rPr>
              <w:t xml:space="preserve">Los </w:t>
            </w:r>
            <w:r w:rsidRPr="157F2EAA" w:rsidR="157F2EAA">
              <w:rPr>
                <w:rFonts w:ascii="Arial" w:hAnsi="Arial" w:cs="Arial"/>
                <w:color w:val="A6A6A6" w:themeColor="background1" w:themeTint="FF" w:themeShade="A6"/>
                <w:sz w:val="24"/>
                <w:szCs w:val="24"/>
              </w:rPr>
              <w:t>abogados</w:t>
            </w:r>
            <w:r w:rsidRPr="157F2EAA" w:rsidR="157F2EAA">
              <w:rPr>
                <w:rFonts w:ascii="Arial" w:hAnsi="Arial" w:cs="Arial"/>
                <w:color w:val="A6A6A6" w:themeColor="background1" w:themeTint="FF" w:themeShade="A6"/>
                <w:sz w:val="24"/>
                <w:szCs w:val="24"/>
              </w:rPr>
              <w:t xml:space="preserve"> tienen el conocimiento básico de </w:t>
            </w:r>
            <w:r w:rsidRPr="157F2EAA" w:rsidR="157F2EAA">
              <w:rPr>
                <w:rFonts w:ascii="Arial" w:hAnsi="Arial" w:cs="Arial"/>
                <w:color w:val="A6A6A6" w:themeColor="background1" w:themeTint="FF" w:themeShade="A6"/>
                <w:sz w:val="24"/>
                <w:szCs w:val="24"/>
              </w:rPr>
              <w:t>informática</w:t>
            </w:r>
          </w:p>
          <w:p w:rsidRPr="008C2396" w:rsidR="006962B9" w:rsidP="157F2EAA" w:rsidRDefault="000471E8" w14:paraId="556879C3" wp14:textId="4A4DBF2F">
            <w:pPr>
              <w:pStyle w:val="Normal"/>
              <w:rPr>
                <w:rFonts w:ascii="Arial" w:hAnsi="Arial" w:cs="Arial"/>
                <w:color w:val="A6A6A6" w:themeColor="background1" w:themeTint="FF" w:themeShade="A6"/>
                <w:sz w:val="24"/>
                <w:szCs w:val="24"/>
              </w:rPr>
            </w:pPr>
            <w:r w:rsidRPr="157F2EAA" w:rsidR="157F2EAA">
              <w:rPr>
                <w:rFonts w:ascii="Arial" w:hAnsi="Arial" w:cs="Arial"/>
                <w:color w:val="A6A6A6" w:themeColor="background1" w:themeTint="FF" w:themeShade="A6"/>
                <w:sz w:val="24"/>
                <w:szCs w:val="24"/>
              </w:rPr>
              <w:t>Los administradores y abogados saben utilizar una computadora</w:t>
            </w:r>
          </w:p>
        </w:tc>
      </w:tr>
      <w:tr xmlns:wp14="http://schemas.microsoft.com/office/word/2010/wordml" w:rsidRPr="008C2396" w:rsidR="00406976" w:rsidTr="157F2EAA" w14:paraId="499918BA" wp14:textId="77777777">
        <w:trPr>
          <w:trHeight w:val="1106"/>
        </w:trPr>
        <w:tc>
          <w:tcPr>
            <w:tcW w:w="2836" w:type="dxa"/>
            <w:vMerge w:val="restart"/>
            <w:shd w:val="clear" w:color="auto" w:fill="A50021"/>
            <w:tcMar/>
            <w:vAlign w:val="center"/>
          </w:tcPr>
          <w:p w:rsidRPr="008C2396" w:rsidR="00406976" w:rsidP="000C0F24" w:rsidRDefault="00406976" w14:paraId="218A9A00" wp14:textId="77777777">
            <w:pPr>
              <w:rPr>
                <w:rFonts w:ascii="Arial" w:hAnsi="Arial" w:cs="Arial"/>
                <w:b/>
                <w:sz w:val="22"/>
                <w:szCs w:val="22"/>
              </w:rPr>
            </w:pPr>
            <w:r w:rsidRPr="008C2396">
              <w:rPr>
                <w:rFonts w:ascii="Arial" w:hAnsi="Arial" w:cs="Arial"/>
                <w:b/>
                <w:sz w:val="22"/>
                <w:szCs w:val="22"/>
              </w:rPr>
              <w:t xml:space="preserve">Requisitos </w:t>
            </w:r>
            <w:r w:rsidRPr="008C2396" w:rsidR="00CB37BC">
              <w:rPr>
                <w:rFonts w:ascii="Arial" w:hAnsi="Arial" w:cs="Arial"/>
                <w:b/>
                <w:sz w:val="22"/>
                <w:szCs w:val="22"/>
              </w:rPr>
              <w:t>T</w:t>
            </w:r>
            <w:r w:rsidRPr="008C2396">
              <w:rPr>
                <w:rFonts w:ascii="Arial" w:hAnsi="Arial" w:cs="Arial"/>
                <w:b/>
                <w:sz w:val="22"/>
                <w:szCs w:val="22"/>
              </w:rPr>
              <w:t>écnicos</w:t>
            </w:r>
          </w:p>
        </w:tc>
        <w:tc>
          <w:tcPr>
            <w:tcW w:w="1755" w:type="dxa"/>
            <w:shd w:val="clear" w:color="auto" w:fill="auto"/>
            <w:tcMar/>
            <w:vAlign w:val="center"/>
          </w:tcPr>
          <w:p w:rsidRPr="008C2396" w:rsidR="00406976" w:rsidP="003F6647" w:rsidRDefault="00406976" w14:paraId="5B1D6251" wp14:textId="7777777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Mar/>
          </w:tcPr>
          <w:p w:rsidRPr="008C2396" w:rsidR="00406976" w:rsidP="00216320" w:rsidRDefault="00406976" w14:paraId="6DFB9E20" wp14:textId="77777777">
            <w:pPr>
              <w:rPr>
                <w:rFonts w:ascii="Arial" w:hAnsi="Arial" w:cs="Arial"/>
                <w:sz w:val="22"/>
                <w:szCs w:val="22"/>
              </w:rPr>
            </w:pPr>
          </w:p>
          <w:p w:rsidRPr="008C2396" w:rsidR="00F1592D" w:rsidP="00F1592D" w:rsidRDefault="00406976" w14:paraId="1B544FC8" wp14:textId="77777777">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name="Marcar1" w:id="3"/>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Pr>
                <w:rFonts w:ascii="Arial" w:hAnsi="Arial" w:cs="Arial"/>
                <w:sz w:val="22"/>
                <w:szCs w:val="22"/>
              </w:rPr>
              <w:t xml:space="preserve"> Web</w:t>
            </w:r>
            <w:r w:rsidRPr="008C2396" w:rsidR="00F1592D">
              <w:rPr>
                <w:rFonts w:ascii="Arial" w:hAnsi="Arial" w:cs="Arial"/>
                <w:sz w:val="22"/>
                <w:szCs w:val="22"/>
              </w:rPr>
              <w:t xml:space="preserve">          </w:t>
            </w:r>
            <w:r w:rsidRPr="008C2396" w:rsidR="00F1592D">
              <w:rPr>
                <w:rFonts w:ascii="Arial" w:hAnsi="Arial" w:cs="Arial"/>
                <w:sz w:val="22"/>
                <w:szCs w:val="22"/>
              </w:rPr>
              <w:fldChar w:fldCharType="begin">
                <w:ffData>
                  <w:name w:val="Marcar2"/>
                  <w:enabled/>
                  <w:calcOnExit w:val="0"/>
                  <w:checkBox>
                    <w:sizeAuto/>
                    <w:default w:val="0"/>
                  </w:checkBox>
                </w:ffData>
              </w:fldChar>
            </w:r>
            <w:bookmarkStart w:name="Marcar2" w:id="4"/>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4"/>
            <w:r w:rsidRPr="008C2396" w:rsidR="00F1592D">
              <w:rPr>
                <w:rFonts w:ascii="Arial" w:hAnsi="Arial" w:cs="Arial"/>
                <w:sz w:val="22"/>
                <w:szCs w:val="22"/>
              </w:rPr>
              <w:t xml:space="preserve"> Escritorio     </w:t>
            </w:r>
            <w:r w:rsidRPr="008C2396" w:rsidR="00F1592D">
              <w:rPr>
                <w:rFonts w:ascii="Arial" w:hAnsi="Arial" w:cs="Arial"/>
                <w:sz w:val="22"/>
                <w:szCs w:val="22"/>
              </w:rPr>
              <w:fldChar w:fldCharType="begin">
                <w:ffData>
                  <w:name w:val="Marcar3"/>
                  <w:enabled/>
                  <w:calcOnExit w:val="0"/>
                  <w:checkBox>
                    <w:sizeAuto/>
                    <w:default w:val="0"/>
                  </w:checkBox>
                </w:ffData>
              </w:fldChar>
            </w:r>
            <w:bookmarkStart w:name="Marcar3" w:id="5"/>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5"/>
            <w:r w:rsidRPr="008C2396" w:rsidR="00F1592D">
              <w:rPr>
                <w:rFonts w:ascii="Arial" w:hAnsi="Arial" w:cs="Arial"/>
                <w:sz w:val="22"/>
                <w:szCs w:val="22"/>
              </w:rPr>
              <w:t xml:space="preserve"> Móvil</w:t>
            </w:r>
            <w:r w:rsidRPr="008C2396" w:rsidR="004D5E96">
              <w:rPr>
                <w:rFonts w:ascii="Arial" w:hAnsi="Arial" w:cs="Arial"/>
                <w:sz w:val="22"/>
                <w:szCs w:val="22"/>
              </w:rPr>
              <w:t xml:space="preserve">   </w:t>
            </w:r>
            <w:r w:rsidRPr="008C2396" w:rsidR="00271B4D">
              <w:rPr>
                <w:rFonts w:ascii="Arial" w:hAnsi="Arial" w:cs="Arial"/>
                <w:sz w:val="22"/>
                <w:szCs w:val="22"/>
              </w:rPr>
              <w:t xml:space="preserve"> </w:t>
            </w:r>
            <w:r w:rsidRPr="008C2396" w:rsidR="004D5E96">
              <w:rPr>
                <w:rFonts w:ascii="Arial" w:hAnsi="Arial" w:cs="Arial"/>
                <w:sz w:val="22"/>
                <w:szCs w:val="22"/>
              </w:rPr>
              <w:t xml:space="preserve"> </w:t>
            </w:r>
            <w:r w:rsidRPr="008C2396" w:rsidR="004D5E96">
              <w:rPr>
                <w:rFonts w:ascii="Arial" w:hAnsi="Arial" w:cs="Arial"/>
                <w:sz w:val="22"/>
                <w:szCs w:val="22"/>
              </w:rPr>
              <w:fldChar w:fldCharType="begin">
                <w:ffData>
                  <w:name w:val="Marcar4"/>
                  <w:enabled/>
                  <w:calcOnExit w:val="0"/>
                  <w:checkBox>
                    <w:sizeAuto/>
                    <w:default w:val="0"/>
                  </w:checkBox>
                </w:ffData>
              </w:fldChar>
            </w:r>
            <w:bookmarkStart w:name="Marcar4" w:id="6"/>
            <w:r w:rsidRPr="008C2396" w:rsidR="004D5E96">
              <w:rPr>
                <w:rFonts w:ascii="Arial" w:hAnsi="Arial" w:cs="Arial"/>
                <w:sz w:val="22"/>
                <w:szCs w:val="22"/>
              </w:rPr>
              <w:instrText xml:space="preserve"> FORMCHECKBOX </w:instrText>
            </w:r>
            <w:r w:rsidRPr="008C2396" w:rsidR="004D5E96">
              <w:rPr>
                <w:rFonts w:ascii="Arial" w:hAnsi="Arial" w:cs="Arial"/>
                <w:sz w:val="22"/>
                <w:szCs w:val="22"/>
              </w:rPr>
            </w:r>
            <w:r w:rsidRPr="008C2396" w:rsidR="004D5E96">
              <w:rPr>
                <w:rFonts w:ascii="Arial" w:hAnsi="Arial" w:cs="Arial"/>
                <w:sz w:val="22"/>
                <w:szCs w:val="22"/>
              </w:rPr>
              <w:fldChar w:fldCharType="end"/>
            </w:r>
            <w:bookmarkEnd w:id="6"/>
            <w:r w:rsidRPr="008C2396" w:rsidR="004D5E96">
              <w:rPr>
                <w:rFonts w:ascii="Arial" w:hAnsi="Arial" w:cs="Arial"/>
                <w:sz w:val="22"/>
                <w:szCs w:val="22"/>
              </w:rPr>
              <w:t xml:space="preserve"> Servicio Web     </w:t>
            </w:r>
          </w:p>
          <w:p w:rsidRPr="008C2396" w:rsidR="00F1592D" w:rsidP="00216320" w:rsidRDefault="00F1592D" w14:paraId="70DF9E56" wp14:textId="77777777">
            <w:pPr>
              <w:rPr>
                <w:rFonts w:ascii="Arial" w:hAnsi="Arial" w:cs="Arial"/>
                <w:sz w:val="22"/>
                <w:szCs w:val="22"/>
              </w:rPr>
            </w:pPr>
          </w:p>
          <w:p w:rsidRPr="008C2396" w:rsidR="00EB3B75" w:rsidP="00EB3B75" w:rsidRDefault="00F1592D" w14:paraId="3FAD982E" wp14:textId="77777777">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name="Marcar5" w:id="7"/>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Pr="008C2396" w:rsidR="00EB3B75">
              <w:rPr>
                <w:rFonts w:ascii="Arial" w:hAnsi="Arial" w:cs="Arial"/>
                <w:sz w:val="22"/>
                <w:szCs w:val="22"/>
              </w:rPr>
              <w:t xml:space="preserve">    </w:t>
            </w:r>
            <w:r w:rsidRPr="008C2396" w:rsidR="00EB3B75">
              <w:rPr>
                <w:rFonts w:ascii="Arial" w:hAnsi="Arial" w:cs="Arial"/>
                <w:sz w:val="22"/>
                <w:szCs w:val="22"/>
              </w:rPr>
              <w:fldChar w:fldCharType="begin">
                <w:ffData>
                  <w:name w:val="Marcar6"/>
                  <w:enabled/>
                  <w:calcOnExit w:val="0"/>
                  <w:checkBox>
                    <w:sizeAuto/>
                    <w:default w:val="0"/>
                  </w:checkBox>
                </w:ffData>
              </w:fldChar>
            </w:r>
            <w:bookmarkStart w:name="Marcar6" w:id="8"/>
            <w:r w:rsidRPr="008C2396" w:rsidR="00EB3B75">
              <w:rPr>
                <w:rFonts w:ascii="Arial" w:hAnsi="Arial" w:cs="Arial"/>
                <w:sz w:val="22"/>
                <w:szCs w:val="22"/>
              </w:rPr>
              <w:instrText xml:space="preserve"> FORMCHECKBOX </w:instrText>
            </w:r>
            <w:r w:rsidRPr="008C2396" w:rsidR="00EB3B75">
              <w:rPr>
                <w:rFonts w:ascii="Arial" w:hAnsi="Arial" w:cs="Arial"/>
                <w:sz w:val="22"/>
                <w:szCs w:val="22"/>
              </w:rPr>
            </w:r>
            <w:r w:rsidRPr="008C2396" w:rsidR="00EB3B75">
              <w:rPr>
                <w:rFonts w:ascii="Arial" w:hAnsi="Arial" w:cs="Arial"/>
                <w:sz w:val="22"/>
                <w:szCs w:val="22"/>
              </w:rPr>
              <w:fldChar w:fldCharType="end"/>
            </w:r>
            <w:bookmarkEnd w:id="8"/>
            <w:r w:rsidRPr="008C2396" w:rsidR="00EB3B75">
              <w:rPr>
                <w:rFonts w:ascii="Arial" w:hAnsi="Arial" w:cs="Arial"/>
                <w:sz w:val="22"/>
                <w:szCs w:val="22"/>
              </w:rPr>
              <w:t xml:space="preserve"> Otro:__________________</w:t>
            </w:r>
          </w:p>
          <w:p w:rsidRPr="008C2396" w:rsidR="00406976" w:rsidP="00EB3B75" w:rsidRDefault="00406976" w14:paraId="44E871BC" wp14:textId="77777777">
            <w:pPr>
              <w:rPr>
                <w:rFonts w:ascii="Arial" w:hAnsi="Arial" w:cs="Arial"/>
                <w:b/>
                <w:color w:val="D9D9D9"/>
                <w:sz w:val="22"/>
                <w:szCs w:val="22"/>
              </w:rPr>
            </w:pPr>
          </w:p>
        </w:tc>
      </w:tr>
      <w:tr xmlns:wp14="http://schemas.microsoft.com/office/word/2010/wordml" w:rsidRPr="008C2396" w:rsidR="00406976" w:rsidTr="157F2EAA" w14:paraId="0687C215" wp14:textId="77777777">
        <w:trPr>
          <w:trHeight w:val="1348"/>
        </w:trPr>
        <w:tc>
          <w:tcPr>
            <w:tcW w:w="2836" w:type="dxa"/>
            <w:vMerge/>
            <w:tcMar/>
            <w:vAlign w:val="center"/>
          </w:tcPr>
          <w:p w:rsidRPr="008C2396" w:rsidR="00406976" w:rsidP="0031230D" w:rsidRDefault="00406976" w14:paraId="144A5D23"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6225044" wp14:textId="7777777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Mar/>
          </w:tcPr>
          <w:p w:rsidRPr="00D1764B" w:rsidR="00406976" w:rsidP="00DD4EC2" w:rsidRDefault="00406976" w14:paraId="738610EB" wp14:textId="77777777">
            <w:pPr>
              <w:rPr>
                <w:rFonts w:ascii="Arial" w:hAnsi="Arial" w:cs="Arial"/>
                <w:sz w:val="22"/>
                <w:szCs w:val="22"/>
                <w:lang w:val="en-US"/>
              </w:rPr>
            </w:pPr>
          </w:p>
          <w:p w:rsidRPr="00D1764B" w:rsidR="00406976" w:rsidP="00DD4EC2" w:rsidRDefault="00406976" w14:paraId="46229F92" wp14:textId="77777777">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name="Marcar7" w:id="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rsidRPr="00D1764B" w:rsidR="00406976" w:rsidP="00DD4EC2" w:rsidRDefault="00406976" w14:paraId="0E00E00F" wp14:textId="77777777">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name="Marcar8" w:id="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rsidRPr="00D1764B" w:rsidR="00406976" w:rsidP="00DD4EC2" w:rsidRDefault="00406976" w14:paraId="434F9818" wp14:textId="77777777">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name="Marcar9" w:id="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Pr="00D1764B" w:rsidR="00252489">
              <w:rPr>
                <w:rFonts w:ascii="Arial" w:hAnsi="Arial" w:cs="Arial"/>
                <w:sz w:val="22"/>
                <w:szCs w:val="22"/>
                <w:lang w:val="en-US"/>
              </w:rPr>
              <w:t>My</w:t>
            </w:r>
            <w:r w:rsidRPr="00D1764B">
              <w:rPr>
                <w:rFonts w:ascii="Arial" w:hAnsi="Arial" w:cs="Arial"/>
                <w:sz w:val="22"/>
                <w:szCs w:val="22"/>
                <w:lang w:val="en-US"/>
              </w:rPr>
              <w:t>SQL</w:t>
            </w:r>
          </w:p>
          <w:p w:rsidRPr="00D1764B" w:rsidR="00406976" w:rsidP="00DD4EC2" w:rsidRDefault="00406976" w14:paraId="16D3C8F6" wp14:textId="77777777">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name="Marcar10" w:id="12"/>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rsidRPr="00D1764B" w:rsidR="00406976" w:rsidP="00DD4EC2" w:rsidRDefault="00406976" w14:paraId="674DF61B" wp14:textId="77777777">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name="Marcar11" w:id="13"/>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rsidRPr="00D1764B" w:rsidR="00406976" w:rsidP="00DD4EC2" w:rsidRDefault="00406976" w14:paraId="637805D2" wp14:textId="77777777">
            <w:pPr>
              <w:rPr>
                <w:rFonts w:ascii="Arial" w:hAnsi="Arial" w:cs="Arial"/>
                <w:sz w:val="22"/>
                <w:szCs w:val="22"/>
                <w:lang w:val="en-US"/>
              </w:rPr>
            </w:pPr>
          </w:p>
        </w:tc>
        <w:tc>
          <w:tcPr>
            <w:tcW w:w="1147" w:type="dxa"/>
            <w:shd w:val="clear" w:color="auto" w:fill="auto"/>
            <w:tcMar/>
          </w:tcPr>
          <w:p w:rsidRPr="008C2396" w:rsidR="00406976" w:rsidP="00DD4EC2" w:rsidRDefault="00406976" w14:paraId="745F5C4E" wp14:textId="77777777">
            <w:pPr>
              <w:rPr>
                <w:rFonts w:ascii="Arial" w:hAnsi="Arial" w:cs="Arial"/>
                <w:b/>
                <w:sz w:val="22"/>
                <w:szCs w:val="22"/>
              </w:rPr>
            </w:pPr>
            <w:r w:rsidRPr="008C2396">
              <w:rPr>
                <w:rFonts w:ascii="Arial" w:hAnsi="Arial" w:cs="Arial"/>
                <w:b/>
                <w:sz w:val="22"/>
                <w:szCs w:val="22"/>
              </w:rPr>
              <w:t>Versión</w:t>
            </w:r>
          </w:p>
          <w:p w:rsidRPr="008C2396" w:rsidR="00190F2A" w:rsidP="00DD4EC2" w:rsidRDefault="00190F2A" w14:paraId="30BDDDD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2B0269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3CBF0F3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627ADDE"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52309EF6"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42A15AEA"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406976" w:rsidTr="157F2EAA" w14:paraId="39636EA4" wp14:textId="77777777">
        <w:trPr>
          <w:trHeight w:val="1348"/>
        </w:trPr>
        <w:tc>
          <w:tcPr>
            <w:tcW w:w="2836" w:type="dxa"/>
            <w:vMerge/>
            <w:tcMar/>
            <w:vAlign w:val="center"/>
          </w:tcPr>
          <w:p w:rsidRPr="008C2396" w:rsidR="00406976" w:rsidP="0031230D" w:rsidRDefault="00406976" w14:paraId="463F29E8"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A522C26" wp14:textId="7777777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Mar/>
          </w:tcPr>
          <w:p w:rsidRPr="008C2396" w:rsidR="00406976" w:rsidP="005B1D0C" w:rsidRDefault="00406976" w14:paraId="3B7B4B86" wp14:textId="77777777">
            <w:pPr>
              <w:rPr>
                <w:rFonts w:ascii="Arial" w:hAnsi="Arial" w:cs="Arial"/>
                <w:sz w:val="22"/>
                <w:szCs w:val="22"/>
              </w:rPr>
            </w:pPr>
          </w:p>
          <w:p w:rsidRPr="00D1764B" w:rsidR="00406976" w:rsidP="005B1D0C" w:rsidRDefault="00406976" w14:paraId="563CB11F" wp14:textId="77777777">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Pr="00D1764B" w:rsidR="00406976" w:rsidP="005B1D0C" w:rsidRDefault="00406976" w14:paraId="72C681AC"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Pr="00D1764B" w:rsidR="00406976" w:rsidP="005B1D0C" w:rsidRDefault="00406976" w14:paraId="5BB3BE24" wp14:textId="77777777">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Pr="00D1764B" w:rsidR="00406976" w:rsidP="005B1D0C" w:rsidRDefault="00406976" w14:paraId="5093E6E6" wp14:textId="77777777">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rsidRPr="00D1764B" w:rsidR="00406976" w:rsidP="005B1D0C" w:rsidRDefault="00406976" w14:paraId="496BFDF0" wp14:textId="77777777">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rsidRPr="00D1764B" w:rsidR="00406976" w:rsidP="005B1D0C" w:rsidRDefault="00406976" w14:paraId="029EDD9B"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rsidRPr="008C2396" w:rsidR="00406976" w:rsidP="0031230D" w:rsidRDefault="00406976" w14:paraId="3A0FF5F2" wp14:textId="77777777">
            <w:pPr>
              <w:rPr>
                <w:rFonts w:ascii="Arial" w:hAnsi="Arial" w:cs="Arial"/>
                <w:sz w:val="22"/>
                <w:szCs w:val="22"/>
              </w:rPr>
            </w:pPr>
          </w:p>
        </w:tc>
        <w:tc>
          <w:tcPr>
            <w:tcW w:w="1147" w:type="dxa"/>
            <w:shd w:val="clear" w:color="auto" w:fill="auto"/>
            <w:tcMar/>
          </w:tcPr>
          <w:p w:rsidRPr="008C2396" w:rsidR="00190F2A" w:rsidP="00190F2A" w:rsidRDefault="00190F2A" w14:paraId="0A5112CA" wp14:textId="77777777">
            <w:pPr>
              <w:rPr>
                <w:rFonts w:ascii="Arial" w:hAnsi="Arial" w:cs="Arial"/>
                <w:b/>
                <w:sz w:val="22"/>
                <w:szCs w:val="22"/>
              </w:rPr>
            </w:pPr>
            <w:r w:rsidRPr="008C2396">
              <w:rPr>
                <w:rFonts w:ascii="Arial" w:hAnsi="Arial" w:cs="Arial"/>
                <w:b/>
                <w:sz w:val="22"/>
                <w:szCs w:val="22"/>
              </w:rPr>
              <w:t>Versión</w:t>
            </w:r>
          </w:p>
          <w:p w:rsidRPr="008C2396" w:rsidR="00190F2A" w:rsidP="00190F2A" w:rsidRDefault="00190F2A" w14:paraId="52585E8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65B3AA9C"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427A1C8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5EDDC12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1D4FFA5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406976" w:rsidP="00190F2A" w:rsidRDefault="00190F2A" w14:paraId="5DA7F1CD"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38E9C08B"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CF1DBE" w:rsidTr="157F2EAA" w14:paraId="273F5F2A" wp14:textId="77777777">
        <w:trPr>
          <w:trHeight w:val="182"/>
        </w:trPr>
        <w:tc>
          <w:tcPr>
            <w:tcW w:w="2836" w:type="dxa"/>
            <w:shd w:val="clear" w:color="auto" w:fill="A50021"/>
            <w:tcMar/>
            <w:vAlign w:val="center"/>
          </w:tcPr>
          <w:p w:rsidRPr="008C2396" w:rsidR="00CF1DBE" w:rsidP="000C0F24" w:rsidRDefault="00F8500A" w14:paraId="107794FD" wp14:textId="77777777">
            <w:pPr>
              <w:rPr>
                <w:rFonts w:ascii="Arial" w:hAnsi="Arial" w:cs="Arial"/>
                <w:b/>
                <w:sz w:val="22"/>
                <w:szCs w:val="22"/>
              </w:rPr>
            </w:pPr>
            <w:r w:rsidRPr="008C2396">
              <w:rPr>
                <w:rFonts w:ascii="Arial" w:hAnsi="Arial" w:cs="Arial"/>
                <w:b/>
                <w:sz w:val="22"/>
                <w:szCs w:val="22"/>
              </w:rPr>
              <w:t xml:space="preserve">Viabilidad </w:t>
            </w:r>
            <w:r w:rsidRPr="008C2396" w:rsidR="00E351AD">
              <w:rPr>
                <w:rFonts w:ascii="Arial" w:hAnsi="Arial" w:cs="Arial"/>
                <w:b/>
                <w:sz w:val="22"/>
                <w:szCs w:val="22"/>
              </w:rPr>
              <w:t>Técnica</w:t>
            </w:r>
          </w:p>
        </w:tc>
        <w:tc>
          <w:tcPr>
            <w:tcW w:w="7683" w:type="dxa"/>
            <w:gridSpan w:val="5"/>
            <w:shd w:val="clear" w:color="auto" w:fill="auto"/>
            <w:tcMar/>
          </w:tcPr>
          <w:p w:rsidRPr="008C2396" w:rsidR="000C0F24" w:rsidP="00DD4EC2" w:rsidRDefault="006650FC" w14:paraId="66F9AA7D" wp14:textId="77777777">
            <w:pPr>
              <w:rPr>
                <w:rFonts w:ascii="Arial" w:hAnsi="Arial" w:cs="Arial"/>
                <w:sz w:val="22"/>
                <w:szCs w:val="22"/>
              </w:rPr>
            </w:pPr>
            <w:r w:rsidRPr="008C2396">
              <w:rPr>
                <w:rFonts w:ascii="Arial" w:hAnsi="Arial" w:cs="Arial"/>
                <w:sz w:val="22"/>
                <w:szCs w:val="22"/>
              </w:rPr>
              <w:t xml:space="preserve">Luego de adelantado el análisis de los requisitos </w:t>
            </w:r>
            <w:r w:rsidRPr="008C2396" w:rsidR="005E40B5">
              <w:rPr>
                <w:rFonts w:ascii="Arial" w:hAnsi="Arial" w:cs="Arial"/>
                <w:sz w:val="22"/>
                <w:szCs w:val="22"/>
              </w:rPr>
              <w:t>y</w:t>
            </w:r>
            <w:r w:rsidRPr="008C2396">
              <w:rPr>
                <w:rFonts w:ascii="Arial" w:hAnsi="Arial" w:cs="Arial"/>
                <w:sz w:val="22"/>
                <w:szCs w:val="22"/>
              </w:rPr>
              <w:t xml:space="preserve"> </w:t>
            </w:r>
            <w:r w:rsidRPr="008C2396" w:rsidR="0087786E">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Pr="008C2396" w:rsidR="005B1526">
              <w:rPr>
                <w:rFonts w:ascii="Arial" w:hAnsi="Arial" w:cs="Arial"/>
                <w:sz w:val="22"/>
                <w:szCs w:val="22"/>
              </w:rPr>
              <w:t xml:space="preserve"> </w:t>
            </w:r>
            <w:r w:rsidRPr="008C2396">
              <w:rPr>
                <w:rFonts w:ascii="Arial" w:hAnsi="Arial" w:cs="Arial"/>
                <w:sz w:val="22"/>
                <w:szCs w:val="22"/>
              </w:rPr>
              <w:t>) N</w:t>
            </w:r>
            <w:r w:rsidRPr="008C2396" w:rsidR="00C63992">
              <w:rPr>
                <w:rFonts w:ascii="Arial" w:hAnsi="Arial" w:cs="Arial"/>
                <w:sz w:val="22"/>
                <w:szCs w:val="22"/>
              </w:rPr>
              <w:t>O</w:t>
            </w:r>
            <w:r w:rsidRPr="008C2396">
              <w:rPr>
                <w:rFonts w:ascii="Arial" w:hAnsi="Arial" w:cs="Arial"/>
                <w:sz w:val="22"/>
                <w:szCs w:val="22"/>
              </w:rPr>
              <w:t xml:space="preserve"> (</w:t>
            </w:r>
            <w:r w:rsidRPr="008C2396" w:rsidR="005B1526">
              <w:rPr>
                <w:rFonts w:ascii="Arial" w:hAnsi="Arial" w:cs="Arial"/>
                <w:sz w:val="22"/>
                <w:szCs w:val="22"/>
              </w:rPr>
              <w:t xml:space="preserve"> </w:t>
            </w:r>
            <w:r w:rsidRPr="008C2396">
              <w:rPr>
                <w:rFonts w:ascii="Arial" w:hAnsi="Arial" w:cs="Arial"/>
                <w:sz w:val="22"/>
                <w:szCs w:val="22"/>
              </w:rPr>
              <w:t>)</w:t>
            </w:r>
          </w:p>
        </w:tc>
      </w:tr>
    </w:tbl>
    <w:p xmlns:wp14="http://schemas.microsoft.com/office/word/2010/wordml" w:rsidRPr="008C2396" w:rsidR="000A71D8" w:rsidP="003D4A48" w:rsidRDefault="000A71D8" w14:paraId="5630AD66" wp14:textId="77777777">
      <w:pPr>
        <w:rPr>
          <w:rFonts w:ascii="Arial" w:hAnsi="Arial" w:cs="Arial"/>
          <w:b/>
          <w:sz w:val="28"/>
          <w:szCs w:val="28"/>
          <w:lang w:val="es-CO"/>
        </w:rPr>
      </w:pPr>
    </w:p>
    <w:p xmlns:wp14="http://schemas.microsoft.com/office/word/2010/wordml" w:rsidRPr="008C2396" w:rsidR="00E45C7F" w:rsidP="00E45C7F" w:rsidRDefault="00E45C7F" w14:paraId="38BB5D3A"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530"/>
        <w:gridCol w:w="2297"/>
      </w:tblGrid>
      <w:tr xmlns:wp14="http://schemas.microsoft.com/office/word/2010/wordml" w:rsidRPr="008C2396" w:rsidR="008B73D8" w:rsidTr="157F2EAA" w14:paraId="5C129997" wp14:textId="77777777">
        <w:tc>
          <w:tcPr>
            <w:tcW w:w="4112" w:type="dxa"/>
            <w:shd w:val="clear" w:color="auto" w:fill="A6A6A6" w:themeFill="background1" w:themeFillShade="A6"/>
            <w:tcMar/>
          </w:tcPr>
          <w:p w:rsidRPr="008C2396" w:rsidR="008B73D8" w:rsidP="00517D47" w:rsidRDefault="008B73D8" w14:paraId="67D95E8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hemeFill="background1" w:themeFillShade="A6"/>
            <w:tcMar/>
          </w:tcPr>
          <w:p w:rsidRPr="008C2396" w:rsidR="008B73D8" w:rsidP="00517D47" w:rsidRDefault="008B73D8" w14:paraId="4F6FD7A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530" w:type="dxa"/>
            <w:shd w:val="clear" w:color="auto" w:fill="A6A6A6" w:themeFill="background1" w:themeFillShade="A6"/>
            <w:tcMar/>
          </w:tcPr>
          <w:p w:rsidRPr="008C2396" w:rsidR="008B73D8" w:rsidP="00517D47" w:rsidRDefault="008B73D8" w14:paraId="55DF525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297" w:type="dxa"/>
            <w:shd w:val="clear" w:color="auto" w:fill="A6A6A6" w:themeFill="background1" w:themeFillShade="A6"/>
            <w:tcMar/>
          </w:tcPr>
          <w:p w:rsidRPr="008C2396" w:rsidR="008B73D8" w:rsidP="00517D47" w:rsidRDefault="008B73D8" w14:paraId="7C15739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B73D8" w:rsidTr="157F2EAA" w14:paraId="61829076" wp14:textId="77777777">
        <w:tc>
          <w:tcPr>
            <w:tcW w:w="4112" w:type="dxa"/>
            <w:shd w:val="clear" w:color="auto" w:fill="auto"/>
            <w:tcMar/>
          </w:tcPr>
          <w:p w:rsidRPr="008C2396" w:rsidR="008B73D8" w:rsidP="0031230D" w:rsidRDefault="008B73D8" w14:paraId="2BA226A1" wp14:textId="323503A0">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Javier Rodriguez</w:t>
            </w:r>
          </w:p>
        </w:tc>
        <w:tc>
          <w:tcPr>
            <w:tcW w:w="2551" w:type="dxa"/>
            <w:shd w:val="clear" w:color="auto" w:fill="auto"/>
            <w:tcMar/>
          </w:tcPr>
          <w:p w:rsidRPr="008C2396" w:rsidR="008B73D8" w:rsidP="0031230D" w:rsidRDefault="008B73D8" w14:paraId="17AD93B2" wp14:textId="3CDF2945">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 xml:space="preserve">Abogado </w:t>
            </w:r>
          </w:p>
        </w:tc>
        <w:tc>
          <w:tcPr>
            <w:tcW w:w="1530" w:type="dxa"/>
            <w:shd w:val="clear" w:color="auto" w:fill="auto"/>
            <w:tcMar/>
          </w:tcPr>
          <w:p w:rsidRPr="008C2396" w:rsidR="008B73D8" w:rsidP="0031230D" w:rsidRDefault="008B73D8" w14:paraId="0DE4B5B7" wp14:textId="1E1B0922">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5556872145</w:t>
            </w:r>
          </w:p>
        </w:tc>
        <w:tc>
          <w:tcPr>
            <w:tcW w:w="2297" w:type="dxa"/>
            <w:shd w:val="clear" w:color="auto" w:fill="auto"/>
            <w:tcMar/>
          </w:tcPr>
          <w:p w:rsidRPr="008C2396" w:rsidR="008B73D8" w:rsidP="0031230D" w:rsidRDefault="008B73D8" w14:paraId="66204FF1"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57F2EAA" w14:paraId="2DBF0D7D" wp14:textId="77777777">
        <w:tc>
          <w:tcPr>
            <w:tcW w:w="4112" w:type="dxa"/>
            <w:shd w:val="clear" w:color="auto" w:fill="auto"/>
            <w:tcMar/>
          </w:tcPr>
          <w:p w:rsidRPr="008C2396" w:rsidR="008B73D8" w:rsidP="0031230D" w:rsidRDefault="008B73D8" w14:paraId="6B62F1B3" wp14:textId="3F4A95FC">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Gustavo Sanchez</w:t>
            </w:r>
          </w:p>
        </w:tc>
        <w:tc>
          <w:tcPr>
            <w:tcW w:w="2551" w:type="dxa"/>
            <w:shd w:val="clear" w:color="auto" w:fill="auto"/>
            <w:tcMar/>
          </w:tcPr>
          <w:p w:rsidRPr="008C2396" w:rsidR="008B73D8" w:rsidP="0031230D" w:rsidRDefault="008B73D8" w14:paraId="02F2C34E" wp14:textId="4900BEA6">
            <w:pPr>
              <w:pStyle w:val="Piedepgina"/>
              <w:tabs>
                <w:tab w:val="clear" w:pos="4252"/>
                <w:tab w:val="clear" w:pos="8504"/>
              </w:tabs>
              <w:spacing w:line="360" w:lineRule="auto"/>
              <w:jc w:val="both"/>
              <w:rPr>
                <w:rFonts w:ascii="Arial" w:hAnsi="Arial" w:cs="Arial"/>
                <w:b w:val="1"/>
                <w:bCs w:val="1"/>
                <w:sz w:val="22"/>
                <w:szCs w:val="22"/>
              </w:rPr>
            </w:pPr>
            <w:proofErr w:type="spellStart"/>
            <w:r w:rsidRPr="157F2EAA" w:rsidR="157F2EAA">
              <w:rPr>
                <w:rFonts w:ascii="Arial" w:hAnsi="Arial" w:cs="Arial"/>
                <w:b w:val="1"/>
                <w:bCs w:val="1"/>
                <w:sz w:val="22"/>
                <w:szCs w:val="22"/>
              </w:rPr>
              <w:t>Lider</w:t>
            </w:r>
            <w:proofErr w:type="spellEnd"/>
            <w:r w:rsidRPr="157F2EAA" w:rsidR="157F2EAA">
              <w:rPr>
                <w:rFonts w:ascii="Arial" w:hAnsi="Arial" w:cs="Arial"/>
                <w:b w:val="1"/>
                <w:bCs w:val="1"/>
                <w:sz w:val="22"/>
                <w:szCs w:val="22"/>
              </w:rPr>
              <w:t xml:space="preserve"> Tl</w:t>
            </w:r>
          </w:p>
        </w:tc>
        <w:tc>
          <w:tcPr>
            <w:tcW w:w="1530" w:type="dxa"/>
            <w:shd w:val="clear" w:color="auto" w:fill="auto"/>
            <w:tcMar/>
          </w:tcPr>
          <w:p w:rsidRPr="008C2396" w:rsidR="008B73D8" w:rsidP="0031230D" w:rsidRDefault="008B73D8" w14:paraId="680A4E5D" wp14:textId="182B5923">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5558963214</w:t>
            </w:r>
          </w:p>
        </w:tc>
        <w:tc>
          <w:tcPr>
            <w:tcW w:w="2297" w:type="dxa"/>
            <w:shd w:val="clear" w:color="auto" w:fill="auto"/>
            <w:tcMar/>
          </w:tcPr>
          <w:p w:rsidRPr="008C2396" w:rsidR="008B73D8" w:rsidP="0031230D" w:rsidRDefault="008B73D8" w14:paraId="1921983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57F2EAA" w14:paraId="296FEF7D" wp14:textId="77777777">
        <w:tc>
          <w:tcPr>
            <w:tcW w:w="4112" w:type="dxa"/>
            <w:shd w:val="clear" w:color="auto" w:fill="auto"/>
            <w:tcMar/>
          </w:tcPr>
          <w:p w:rsidRPr="008C2396" w:rsidR="008B73D8" w:rsidP="0031230D" w:rsidRDefault="008B73D8" w14:paraId="7194DBDC" wp14:textId="7DEA1FFD">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Tomas Ortega</w:t>
            </w:r>
          </w:p>
        </w:tc>
        <w:tc>
          <w:tcPr>
            <w:tcW w:w="2551" w:type="dxa"/>
            <w:shd w:val="clear" w:color="auto" w:fill="auto"/>
            <w:tcMar/>
          </w:tcPr>
          <w:p w:rsidRPr="008C2396" w:rsidR="008B73D8" w:rsidP="0031230D" w:rsidRDefault="008B73D8" w14:paraId="769D0D3C" wp14:textId="7B7C54D2">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Scrum Master</w:t>
            </w:r>
          </w:p>
        </w:tc>
        <w:tc>
          <w:tcPr>
            <w:tcW w:w="1530" w:type="dxa"/>
            <w:shd w:val="clear" w:color="auto" w:fill="auto"/>
            <w:tcMar/>
          </w:tcPr>
          <w:p w:rsidRPr="008C2396" w:rsidR="008B73D8" w:rsidP="0031230D" w:rsidRDefault="008B73D8" w14:paraId="54CD245A" wp14:textId="4E4090EE">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5559631478</w:t>
            </w:r>
          </w:p>
        </w:tc>
        <w:tc>
          <w:tcPr>
            <w:tcW w:w="2297" w:type="dxa"/>
            <w:shd w:val="clear" w:color="auto" w:fill="auto"/>
            <w:tcMar/>
          </w:tcPr>
          <w:p w:rsidRPr="008C2396" w:rsidR="008B73D8" w:rsidP="0031230D" w:rsidRDefault="008B73D8" w14:paraId="1231BE67"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57F2EAA" w14:paraId="36FEB5B0" wp14:textId="77777777">
        <w:tc>
          <w:tcPr>
            <w:tcW w:w="4112" w:type="dxa"/>
            <w:shd w:val="clear" w:color="auto" w:fill="auto"/>
            <w:tcMar/>
          </w:tcPr>
          <w:p w:rsidRPr="008C2396" w:rsidR="008B73D8" w:rsidP="0031230D" w:rsidRDefault="008B73D8" w14:paraId="30D7AA69" wp14:textId="688076BA">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Luis Montes</w:t>
            </w:r>
          </w:p>
        </w:tc>
        <w:tc>
          <w:tcPr>
            <w:tcW w:w="2551" w:type="dxa"/>
            <w:shd w:val="clear" w:color="auto" w:fill="auto"/>
            <w:tcMar/>
          </w:tcPr>
          <w:p w:rsidRPr="008C2396" w:rsidR="008B73D8" w:rsidP="0031230D" w:rsidRDefault="008B73D8" w14:paraId="7196D064" wp14:textId="612B086E">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Líder</w:t>
            </w:r>
            <w:r w:rsidRPr="157F2EAA" w:rsidR="157F2EAA">
              <w:rPr>
                <w:rFonts w:ascii="Arial" w:hAnsi="Arial" w:cs="Arial"/>
                <w:b w:val="1"/>
                <w:bCs w:val="1"/>
                <w:sz w:val="22"/>
                <w:szCs w:val="22"/>
              </w:rPr>
              <w:t xml:space="preserve"> abogado</w:t>
            </w:r>
          </w:p>
        </w:tc>
        <w:tc>
          <w:tcPr>
            <w:tcW w:w="1530" w:type="dxa"/>
            <w:shd w:val="clear" w:color="auto" w:fill="auto"/>
            <w:tcMar/>
          </w:tcPr>
          <w:p w:rsidRPr="008C2396" w:rsidR="008B73D8" w:rsidP="0031230D" w:rsidRDefault="008B73D8" w14:paraId="34FF1C98" wp14:textId="108BDEFA">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5552543612</w:t>
            </w:r>
          </w:p>
        </w:tc>
        <w:tc>
          <w:tcPr>
            <w:tcW w:w="2297" w:type="dxa"/>
            <w:shd w:val="clear" w:color="auto" w:fill="auto"/>
            <w:tcMar/>
          </w:tcPr>
          <w:p w:rsidRPr="008C2396" w:rsidR="008B73D8" w:rsidP="0031230D" w:rsidRDefault="008B73D8" w14:paraId="6D072C0D"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57F2EAA" w14:paraId="48A21919" wp14:textId="77777777">
        <w:tc>
          <w:tcPr>
            <w:tcW w:w="4112" w:type="dxa"/>
            <w:shd w:val="clear" w:color="auto" w:fill="auto"/>
            <w:tcMar/>
          </w:tcPr>
          <w:p w:rsidRPr="008C2396" w:rsidR="008B73D8" w:rsidP="0031230D" w:rsidRDefault="008B73D8" w14:paraId="6BD18F9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238601FE" wp14:textId="77777777">
            <w:pPr>
              <w:pStyle w:val="Piedepgina"/>
              <w:tabs>
                <w:tab w:val="clear" w:pos="4252"/>
                <w:tab w:val="clear" w:pos="8504"/>
              </w:tabs>
              <w:spacing w:line="360" w:lineRule="auto"/>
              <w:jc w:val="both"/>
              <w:rPr>
                <w:rFonts w:ascii="Arial" w:hAnsi="Arial" w:cs="Arial"/>
                <w:b/>
                <w:bCs/>
                <w:sz w:val="22"/>
                <w:szCs w:val="22"/>
              </w:rPr>
            </w:pPr>
          </w:p>
        </w:tc>
        <w:tc>
          <w:tcPr>
            <w:tcW w:w="1530" w:type="dxa"/>
            <w:shd w:val="clear" w:color="auto" w:fill="auto"/>
            <w:tcMar/>
          </w:tcPr>
          <w:p w:rsidRPr="008C2396" w:rsidR="008B73D8" w:rsidP="0031230D" w:rsidRDefault="008B73D8" w14:paraId="0F3CABC7" wp14:textId="77777777">
            <w:pPr>
              <w:pStyle w:val="Piedepgina"/>
              <w:tabs>
                <w:tab w:val="clear" w:pos="4252"/>
                <w:tab w:val="clear" w:pos="8504"/>
              </w:tabs>
              <w:spacing w:line="360" w:lineRule="auto"/>
              <w:jc w:val="both"/>
              <w:rPr>
                <w:rFonts w:ascii="Arial" w:hAnsi="Arial" w:cs="Arial"/>
                <w:b/>
                <w:bCs/>
                <w:sz w:val="22"/>
                <w:szCs w:val="22"/>
              </w:rPr>
            </w:pPr>
          </w:p>
        </w:tc>
        <w:tc>
          <w:tcPr>
            <w:tcW w:w="2297" w:type="dxa"/>
            <w:shd w:val="clear" w:color="auto" w:fill="auto"/>
            <w:tcMar/>
          </w:tcPr>
          <w:p w:rsidRPr="008C2396" w:rsidR="008B73D8" w:rsidP="0031230D" w:rsidRDefault="008B73D8" w14:paraId="5B08B5D1"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57F2EAA" w14:paraId="16DEB4AB" wp14:textId="77777777">
        <w:tc>
          <w:tcPr>
            <w:tcW w:w="4112" w:type="dxa"/>
            <w:shd w:val="clear" w:color="auto" w:fill="auto"/>
            <w:tcMar/>
          </w:tcPr>
          <w:p w:rsidRPr="008C2396" w:rsidR="008B73D8" w:rsidP="0031230D" w:rsidRDefault="008B73D8" w14:paraId="0AD9C6F4"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4B1F511A" wp14:textId="77777777">
            <w:pPr>
              <w:pStyle w:val="Piedepgina"/>
              <w:tabs>
                <w:tab w:val="clear" w:pos="4252"/>
                <w:tab w:val="clear" w:pos="8504"/>
              </w:tabs>
              <w:spacing w:line="360" w:lineRule="auto"/>
              <w:jc w:val="both"/>
              <w:rPr>
                <w:rFonts w:ascii="Arial" w:hAnsi="Arial" w:cs="Arial"/>
                <w:b/>
                <w:bCs/>
                <w:sz w:val="22"/>
                <w:szCs w:val="22"/>
              </w:rPr>
            </w:pPr>
          </w:p>
        </w:tc>
        <w:tc>
          <w:tcPr>
            <w:tcW w:w="1530" w:type="dxa"/>
            <w:shd w:val="clear" w:color="auto" w:fill="auto"/>
            <w:tcMar/>
          </w:tcPr>
          <w:p w:rsidRPr="008C2396" w:rsidR="008B73D8" w:rsidP="0031230D" w:rsidRDefault="008B73D8" w14:paraId="65F9C3DC" wp14:textId="77777777">
            <w:pPr>
              <w:pStyle w:val="Piedepgina"/>
              <w:tabs>
                <w:tab w:val="clear" w:pos="4252"/>
                <w:tab w:val="clear" w:pos="8504"/>
              </w:tabs>
              <w:spacing w:line="360" w:lineRule="auto"/>
              <w:jc w:val="both"/>
              <w:rPr>
                <w:rFonts w:ascii="Arial" w:hAnsi="Arial" w:cs="Arial"/>
                <w:b/>
                <w:bCs/>
                <w:sz w:val="22"/>
                <w:szCs w:val="22"/>
              </w:rPr>
            </w:pPr>
          </w:p>
        </w:tc>
        <w:tc>
          <w:tcPr>
            <w:tcW w:w="2297" w:type="dxa"/>
            <w:shd w:val="clear" w:color="auto" w:fill="auto"/>
            <w:tcMar/>
          </w:tcPr>
          <w:p w:rsidRPr="008C2396" w:rsidR="008B73D8" w:rsidP="0031230D" w:rsidRDefault="008B73D8" w14:paraId="5023141B"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6844B1" w:rsidP="0050044E" w:rsidRDefault="00C454AB" w14:paraId="66EEEB9C" wp14:textId="77777777">
      <w:pPr>
        <w:numPr>
          <w:ilvl w:val="0"/>
          <w:numId w:val="28"/>
        </w:numPr>
        <w:jc w:val="center"/>
        <w:rPr>
          <w:rFonts w:ascii="Arial" w:hAnsi="Arial" w:cs="Arial"/>
          <w:b/>
          <w:sz w:val="28"/>
          <w:szCs w:val="28"/>
        </w:rPr>
      </w:pPr>
      <w:r w:rsidRPr="008C2396">
        <w:rPr>
          <w:rFonts w:ascii="Arial" w:hAnsi="Arial" w:cs="Arial"/>
          <w:b/>
          <w:sz w:val="28"/>
          <w:szCs w:val="28"/>
        </w:rPr>
        <w:t>FASE DE PLANEACIÓN</w:t>
      </w:r>
      <w:r w:rsidRPr="008C2396" w:rsidR="006007F2">
        <w:rPr>
          <w:rFonts w:ascii="Arial" w:hAnsi="Arial" w:cs="Arial"/>
          <w:b/>
          <w:sz w:val="28"/>
          <w:szCs w:val="28"/>
        </w:rPr>
        <w:t xml:space="preserve"> Y GERENCIA DEL PROYECTO</w:t>
      </w:r>
    </w:p>
    <w:p xmlns:wp14="http://schemas.microsoft.com/office/word/2010/wordml" w:rsidRPr="008C2396" w:rsidR="006844B1" w:rsidP="00E15918" w:rsidRDefault="006844B1" w14:paraId="1F3B1409" wp14:textId="77777777">
      <w:pPr>
        <w:jc w:val="center"/>
        <w:rPr>
          <w:rFonts w:ascii="Arial" w:hAnsi="Arial" w:cs="Arial"/>
          <w:b/>
          <w:sz w:val="28"/>
          <w:szCs w:val="28"/>
        </w:rPr>
      </w:pPr>
    </w:p>
    <w:tbl>
      <w:tblPr>
        <w:tblW w:w="10452"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xmlns:wp14="http://schemas.microsoft.com/office/word/2010/wordml" w:rsidRPr="008C2396" w:rsidR="000E42E9" w:rsidTr="004627A3" w14:paraId="25C7D50E" wp14:textId="77777777">
        <w:trPr>
          <w:trHeight w:val="182"/>
        </w:trPr>
        <w:tc>
          <w:tcPr>
            <w:tcW w:w="2613" w:type="dxa"/>
            <w:gridSpan w:val="3"/>
            <w:shd w:val="clear" w:color="auto" w:fill="A50021"/>
            <w:vAlign w:val="center"/>
          </w:tcPr>
          <w:p w:rsidRPr="008C2396" w:rsidR="000E42E9" w:rsidP="004627A3" w:rsidRDefault="00EE57A9" w14:paraId="225F805C" wp14:textId="77777777">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rsidRPr="008C2396" w:rsidR="000E42E9" w:rsidP="004627A3" w:rsidRDefault="000E42E9" w14:paraId="562C75D1" wp14:textId="77777777">
            <w:pPr>
              <w:jc w:val="center"/>
              <w:rPr>
                <w:rFonts w:ascii="Arial" w:hAnsi="Arial" w:cs="Arial"/>
                <w:b/>
                <w:sz w:val="22"/>
                <w:szCs w:val="22"/>
              </w:rPr>
            </w:pPr>
          </w:p>
        </w:tc>
        <w:tc>
          <w:tcPr>
            <w:tcW w:w="2613" w:type="dxa"/>
            <w:gridSpan w:val="4"/>
            <w:shd w:val="clear" w:color="auto" w:fill="A50021"/>
            <w:vAlign w:val="center"/>
          </w:tcPr>
          <w:p w:rsidRPr="008C2396" w:rsidR="000E42E9" w:rsidP="004627A3" w:rsidRDefault="00EE57A9" w14:paraId="48FF8E3E" wp14:textId="77777777">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rsidRPr="008C2396" w:rsidR="000E42E9" w:rsidP="004627A3" w:rsidRDefault="000E42E9" w14:paraId="664355AD" wp14:textId="77777777">
            <w:pPr>
              <w:jc w:val="center"/>
              <w:rPr>
                <w:rFonts w:ascii="Arial" w:hAnsi="Arial" w:cs="Arial"/>
                <w:b/>
                <w:sz w:val="22"/>
                <w:szCs w:val="22"/>
              </w:rPr>
            </w:pPr>
          </w:p>
        </w:tc>
      </w:tr>
      <w:tr xmlns:wp14="http://schemas.microsoft.com/office/word/2010/wordml" w:rsidRPr="008C2396" w:rsidR="00BB0598" w:rsidTr="0031230D" w14:paraId="7FC6A030" wp14:textId="77777777">
        <w:trPr>
          <w:trHeight w:val="182"/>
        </w:trPr>
        <w:tc>
          <w:tcPr>
            <w:tcW w:w="10452" w:type="dxa"/>
            <w:gridSpan w:val="10"/>
            <w:shd w:val="clear" w:color="auto" w:fill="A50021"/>
            <w:vAlign w:val="center"/>
          </w:tcPr>
          <w:p w:rsidRPr="008C2396" w:rsidR="00BB0598" w:rsidP="000C0F24" w:rsidRDefault="00E75F93" w14:paraId="2F8EA60F" wp14:textId="77777777">
            <w:pPr>
              <w:jc w:val="center"/>
              <w:rPr>
                <w:rFonts w:ascii="Arial" w:hAnsi="Arial" w:cs="Arial"/>
                <w:b/>
                <w:sz w:val="22"/>
                <w:szCs w:val="22"/>
              </w:rPr>
            </w:pPr>
            <w:r w:rsidRPr="008C2396">
              <w:rPr>
                <w:rFonts w:ascii="Arial" w:hAnsi="Arial" w:cs="Arial"/>
                <w:b/>
                <w:sz w:val="22"/>
                <w:szCs w:val="22"/>
              </w:rPr>
              <w:t>Plan estratégico de fases del proyecto</w:t>
            </w:r>
          </w:p>
        </w:tc>
      </w:tr>
      <w:tr xmlns:wp14="http://schemas.microsoft.com/office/word/2010/wordml" w:rsidRPr="008C2396" w:rsidR="003C628D" w:rsidTr="004627A3" w14:paraId="22DCFA1A" wp14:textId="77777777">
        <w:trPr>
          <w:trHeight w:val="226"/>
        </w:trPr>
        <w:tc>
          <w:tcPr>
            <w:tcW w:w="463" w:type="dxa"/>
            <w:shd w:val="clear" w:color="auto" w:fill="A6A6A6"/>
          </w:tcPr>
          <w:p w:rsidRPr="008C2396" w:rsidR="001E1737" w:rsidP="001E1737" w:rsidRDefault="001E1737" w14:paraId="577B9AAD" wp14:textId="7777777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rsidRPr="008C2396" w:rsidR="001E1737" w:rsidP="001E1737" w:rsidRDefault="001E1737" w14:paraId="2FEFB394" wp14:textId="7777777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rsidRPr="008C2396" w:rsidR="001E1737" w:rsidP="001E1737" w:rsidRDefault="001E1737" w14:paraId="3EA412E8" wp14:textId="7777777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rsidRPr="008C2396" w:rsidR="001E1737" w:rsidP="001E1737" w:rsidRDefault="00BC1DA8" w14:paraId="46EF2BB8" wp14:textId="77777777">
            <w:pPr>
              <w:rPr>
                <w:rFonts w:ascii="Arial" w:hAnsi="Arial" w:cs="Arial"/>
                <w:b/>
                <w:sz w:val="22"/>
                <w:szCs w:val="22"/>
                <w:lang w:val="es-CO"/>
              </w:rPr>
            </w:pPr>
            <w:r w:rsidRPr="008C2396">
              <w:rPr>
                <w:rFonts w:ascii="Arial" w:hAnsi="Arial" w:cs="Arial"/>
                <w:b/>
                <w:sz w:val="22"/>
                <w:szCs w:val="22"/>
                <w:lang w:val="es-CO"/>
              </w:rPr>
              <w:t xml:space="preserve">Rol </w:t>
            </w:r>
            <w:r w:rsidRPr="008C2396" w:rsidR="001E1737">
              <w:rPr>
                <w:rFonts w:ascii="Arial" w:hAnsi="Arial" w:cs="Arial"/>
                <w:b/>
                <w:sz w:val="22"/>
                <w:szCs w:val="22"/>
                <w:lang w:val="es-CO"/>
              </w:rPr>
              <w:t>Responsable</w:t>
            </w:r>
          </w:p>
        </w:tc>
        <w:tc>
          <w:tcPr>
            <w:tcW w:w="1028" w:type="dxa"/>
            <w:shd w:val="clear" w:color="auto" w:fill="A6A6A6"/>
          </w:tcPr>
          <w:p w:rsidRPr="008C2396" w:rsidR="001E1737" w:rsidP="001E1737" w:rsidRDefault="001E1737" w14:paraId="53989DB8" wp14:textId="7777777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rsidRPr="008C2396" w:rsidR="001E1737" w:rsidP="001E1737" w:rsidRDefault="001E1737" w14:paraId="4E6E46B2" wp14:textId="7777777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rsidRPr="008C2396" w:rsidR="001E1737" w:rsidP="001E1737" w:rsidRDefault="001E1737" w14:paraId="18963129" wp14:textId="77777777">
            <w:pPr>
              <w:rPr>
                <w:rFonts w:ascii="Arial" w:hAnsi="Arial" w:cs="Arial"/>
                <w:b/>
                <w:sz w:val="22"/>
                <w:szCs w:val="22"/>
                <w:lang w:val="es-CO"/>
              </w:rPr>
            </w:pPr>
            <w:r w:rsidRPr="008C2396">
              <w:rPr>
                <w:rFonts w:ascii="Arial" w:hAnsi="Arial" w:cs="Arial"/>
                <w:b/>
                <w:sz w:val="22"/>
                <w:szCs w:val="22"/>
                <w:lang w:val="es-CO"/>
              </w:rPr>
              <w:t>Comentarios</w:t>
            </w:r>
          </w:p>
        </w:tc>
      </w:tr>
      <w:tr xmlns:wp14="http://schemas.microsoft.com/office/word/2010/wordml" w:rsidRPr="008C2396" w:rsidR="001E1737" w:rsidTr="008831B7" w14:paraId="1A965116" wp14:textId="77777777">
        <w:trPr>
          <w:trHeight w:val="567"/>
        </w:trPr>
        <w:tc>
          <w:tcPr>
            <w:tcW w:w="463" w:type="dxa"/>
            <w:shd w:val="clear" w:color="auto" w:fill="FFFFFF"/>
            <w:vAlign w:val="center"/>
          </w:tcPr>
          <w:p w:rsidRPr="008C2396" w:rsidR="001E1737" w:rsidP="00D76FAB" w:rsidRDefault="001E1737" w14:paraId="7DF4E37C" wp14:textId="77777777">
            <w:pPr>
              <w:rPr>
                <w:rFonts w:ascii="Arial" w:hAnsi="Arial" w:cs="Arial"/>
                <w:b/>
                <w:color w:val="D9D9D9"/>
                <w:sz w:val="22"/>
                <w:szCs w:val="22"/>
                <w:lang w:val="es-CO"/>
              </w:rPr>
            </w:pPr>
          </w:p>
        </w:tc>
        <w:tc>
          <w:tcPr>
            <w:tcW w:w="1763" w:type="dxa"/>
            <w:shd w:val="clear" w:color="auto" w:fill="FFFFFF"/>
            <w:vAlign w:val="center"/>
          </w:tcPr>
          <w:p w:rsidRPr="008C2396" w:rsidR="001E1737" w:rsidP="00D76FAB" w:rsidRDefault="001E1737" w14:paraId="44FB30F8" wp14:textId="77777777">
            <w:pPr>
              <w:rPr>
                <w:rFonts w:ascii="Arial" w:hAnsi="Arial" w:cs="Arial"/>
                <w:b/>
                <w:color w:val="D9D9D9"/>
                <w:sz w:val="22"/>
                <w:szCs w:val="22"/>
                <w:lang w:val="es-CO"/>
              </w:rPr>
            </w:pPr>
          </w:p>
        </w:tc>
        <w:tc>
          <w:tcPr>
            <w:tcW w:w="1540" w:type="dxa"/>
            <w:gridSpan w:val="2"/>
            <w:shd w:val="clear" w:color="auto" w:fill="FFFFFF"/>
            <w:vAlign w:val="center"/>
          </w:tcPr>
          <w:p w:rsidRPr="008C2396" w:rsidR="001E1737" w:rsidP="00D76FAB" w:rsidRDefault="001E1737" w14:paraId="1DA6542E" wp14:textId="77777777">
            <w:pPr>
              <w:rPr>
                <w:rFonts w:ascii="Arial" w:hAnsi="Arial" w:cs="Arial"/>
                <w:b/>
                <w:color w:val="D9D9D9"/>
                <w:sz w:val="22"/>
                <w:szCs w:val="22"/>
                <w:lang w:val="es-CO"/>
              </w:rPr>
            </w:pPr>
          </w:p>
        </w:tc>
        <w:tc>
          <w:tcPr>
            <w:tcW w:w="1586" w:type="dxa"/>
            <w:gridSpan w:val="2"/>
            <w:shd w:val="clear" w:color="auto" w:fill="FFFFFF"/>
            <w:vAlign w:val="center"/>
          </w:tcPr>
          <w:p w:rsidRPr="008C2396" w:rsidR="001E1737" w:rsidP="00D76FAB" w:rsidRDefault="001E1737" w14:paraId="3041E394" wp14:textId="77777777">
            <w:pPr>
              <w:rPr>
                <w:rFonts w:ascii="Arial" w:hAnsi="Arial" w:cs="Arial"/>
                <w:b/>
                <w:color w:val="D9D9D9"/>
                <w:sz w:val="22"/>
                <w:szCs w:val="22"/>
                <w:lang w:val="es-CO"/>
              </w:rPr>
            </w:pPr>
          </w:p>
        </w:tc>
        <w:tc>
          <w:tcPr>
            <w:tcW w:w="1028" w:type="dxa"/>
            <w:shd w:val="clear" w:color="auto" w:fill="FFFFFF"/>
            <w:vAlign w:val="center"/>
          </w:tcPr>
          <w:p w:rsidRPr="008C2396" w:rsidR="001E1737" w:rsidP="00D76FAB" w:rsidRDefault="001E1737" w14:paraId="722B00AE" wp14:textId="77777777">
            <w:pPr>
              <w:rPr>
                <w:rFonts w:ascii="Arial" w:hAnsi="Arial" w:cs="Arial"/>
                <w:b/>
                <w:color w:val="D9D9D9"/>
                <w:sz w:val="22"/>
                <w:szCs w:val="22"/>
                <w:lang w:val="es-CO"/>
              </w:rPr>
            </w:pPr>
          </w:p>
        </w:tc>
        <w:tc>
          <w:tcPr>
            <w:tcW w:w="992" w:type="dxa"/>
            <w:shd w:val="clear" w:color="auto" w:fill="FFFFFF"/>
            <w:vAlign w:val="center"/>
          </w:tcPr>
          <w:p w:rsidRPr="008C2396" w:rsidR="001E1737" w:rsidP="00D76FAB" w:rsidRDefault="001E1737" w14:paraId="42C6D796" wp14:textId="77777777">
            <w:pPr>
              <w:rPr>
                <w:rFonts w:ascii="Arial" w:hAnsi="Arial" w:cs="Arial"/>
                <w:b/>
                <w:color w:val="D9D9D9"/>
                <w:sz w:val="22"/>
                <w:szCs w:val="22"/>
                <w:lang w:val="es-CO"/>
              </w:rPr>
            </w:pPr>
          </w:p>
        </w:tc>
        <w:tc>
          <w:tcPr>
            <w:tcW w:w="3080" w:type="dxa"/>
            <w:gridSpan w:val="2"/>
            <w:shd w:val="clear" w:color="auto" w:fill="FFFFFF"/>
            <w:vAlign w:val="center"/>
          </w:tcPr>
          <w:p w:rsidRPr="008C2396" w:rsidR="001E1737" w:rsidP="00D76FAB" w:rsidRDefault="001E1737" w14:paraId="6E1831B3" wp14:textId="77777777">
            <w:pPr>
              <w:rPr>
                <w:rFonts w:ascii="Arial" w:hAnsi="Arial" w:cs="Arial"/>
                <w:b/>
                <w:color w:val="D9D9D9"/>
                <w:sz w:val="22"/>
                <w:szCs w:val="22"/>
                <w:lang w:val="es-CO"/>
              </w:rPr>
            </w:pPr>
          </w:p>
        </w:tc>
      </w:tr>
      <w:tr xmlns:wp14="http://schemas.microsoft.com/office/word/2010/wordml" w:rsidRPr="008C2396" w:rsidR="001E1737" w:rsidTr="008831B7" w14:paraId="54E11D2A" wp14:textId="77777777">
        <w:trPr>
          <w:trHeight w:val="567"/>
        </w:trPr>
        <w:tc>
          <w:tcPr>
            <w:tcW w:w="463" w:type="dxa"/>
            <w:shd w:val="clear" w:color="auto" w:fill="FFFFFF"/>
            <w:vAlign w:val="center"/>
          </w:tcPr>
          <w:p w:rsidRPr="008C2396" w:rsidR="001E1737" w:rsidP="00D76FAB" w:rsidRDefault="001E1737" w14:paraId="31126E5D" wp14:textId="77777777">
            <w:pPr>
              <w:rPr>
                <w:rFonts w:ascii="Arial" w:hAnsi="Arial" w:cs="Arial"/>
                <w:b/>
                <w:color w:val="D9D9D9"/>
                <w:sz w:val="22"/>
                <w:szCs w:val="22"/>
                <w:lang w:val="es-CO"/>
              </w:rPr>
            </w:pPr>
          </w:p>
        </w:tc>
        <w:tc>
          <w:tcPr>
            <w:tcW w:w="1763" w:type="dxa"/>
            <w:shd w:val="clear" w:color="auto" w:fill="FFFFFF"/>
            <w:vAlign w:val="center"/>
          </w:tcPr>
          <w:p w:rsidRPr="008C2396" w:rsidR="001E1737" w:rsidP="00D76FAB" w:rsidRDefault="001E1737" w14:paraId="2DE403A5" wp14:textId="77777777">
            <w:pPr>
              <w:rPr>
                <w:rFonts w:ascii="Arial" w:hAnsi="Arial" w:cs="Arial"/>
                <w:b/>
                <w:color w:val="D9D9D9"/>
                <w:sz w:val="22"/>
                <w:szCs w:val="22"/>
                <w:lang w:val="es-CO"/>
              </w:rPr>
            </w:pPr>
          </w:p>
        </w:tc>
        <w:tc>
          <w:tcPr>
            <w:tcW w:w="1540" w:type="dxa"/>
            <w:gridSpan w:val="2"/>
            <w:shd w:val="clear" w:color="auto" w:fill="FFFFFF"/>
            <w:vAlign w:val="center"/>
          </w:tcPr>
          <w:p w:rsidRPr="008C2396" w:rsidR="001E1737" w:rsidP="00D76FAB" w:rsidRDefault="001E1737" w14:paraId="62431CDC" wp14:textId="77777777">
            <w:pPr>
              <w:rPr>
                <w:rFonts w:ascii="Arial" w:hAnsi="Arial" w:cs="Arial"/>
                <w:b/>
                <w:color w:val="D9D9D9"/>
                <w:sz w:val="22"/>
                <w:szCs w:val="22"/>
                <w:lang w:val="es-CO"/>
              </w:rPr>
            </w:pPr>
          </w:p>
        </w:tc>
        <w:tc>
          <w:tcPr>
            <w:tcW w:w="1586" w:type="dxa"/>
            <w:gridSpan w:val="2"/>
            <w:shd w:val="clear" w:color="auto" w:fill="FFFFFF"/>
            <w:vAlign w:val="center"/>
          </w:tcPr>
          <w:p w:rsidRPr="008C2396" w:rsidR="001E1737" w:rsidP="00D76FAB" w:rsidRDefault="001E1737" w14:paraId="49E398E2" wp14:textId="77777777">
            <w:pPr>
              <w:rPr>
                <w:rFonts w:ascii="Arial" w:hAnsi="Arial" w:cs="Arial"/>
                <w:b/>
                <w:color w:val="D9D9D9"/>
                <w:sz w:val="22"/>
                <w:szCs w:val="22"/>
                <w:lang w:val="es-CO"/>
              </w:rPr>
            </w:pPr>
          </w:p>
        </w:tc>
        <w:tc>
          <w:tcPr>
            <w:tcW w:w="1028" w:type="dxa"/>
            <w:shd w:val="clear" w:color="auto" w:fill="FFFFFF"/>
            <w:vAlign w:val="center"/>
          </w:tcPr>
          <w:p w:rsidRPr="008C2396" w:rsidR="001E1737" w:rsidP="00D76FAB" w:rsidRDefault="001E1737" w14:paraId="16287F21" wp14:textId="77777777">
            <w:pPr>
              <w:rPr>
                <w:rFonts w:ascii="Arial" w:hAnsi="Arial" w:cs="Arial"/>
                <w:b/>
                <w:color w:val="D9D9D9"/>
                <w:sz w:val="22"/>
                <w:szCs w:val="22"/>
                <w:lang w:val="es-CO"/>
              </w:rPr>
            </w:pPr>
          </w:p>
        </w:tc>
        <w:tc>
          <w:tcPr>
            <w:tcW w:w="992" w:type="dxa"/>
            <w:shd w:val="clear" w:color="auto" w:fill="FFFFFF"/>
            <w:vAlign w:val="center"/>
          </w:tcPr>
          <w:p w:rsidRPr="008C2396" w:rsidR="001E1737" w:rsidP="00D76FAB" w:rsidRDefault="001E1737" w14:paraId="5BE93A62" wp14:textId="77777777">
            <w:pPr>
              <w:rPr>
                <w:rFonts w:ascii="Arial" w:hAnsi="Arial" w:cs="Arial"/>
                <w:b/>
                <w:color w:val="D9D9D9"/>
                <w:sz w:val="22"/>
                <w:szCs w:val="22"/>
                <w:lang w:val="es-CO"/>
              </w:rPr>
            </w:pPr>
          </w:p>
        </w:tc>
        <w:tc>
          <w:tcPr>
            <w:tcW w:w="3080" w:type="dxa"/>
            <w:gridSpan w:val="2"/>
            <w:shd w:val="clear" w:color="auto" w:fill="FFFFFF"/>
            <w:vAlign w:val="center"/>
          </w:tcPr>
          <w:p w:rsidRPr="008C2396" w:rsidR="001E1737" w:rsidP="00D76FAB" w:rsidRDefault="001E1737" w14:paraId="384BA73E" wp14:textId="77777777">
            <w:pPr>
              <w:rPr>
                <w:rFonts w:ascii="Arial" w:hAnsi="Arial" w:cs="Arial"/>
                <w:b/>
                <w:color w:val="D9D9D9"/>
                <w:sz w:val="22"/>
                <w:szCs w:val="22"/>
                <w:lang w:val="es-CO"/>
              </w:rPr>
            </w:pPr>
          </w:p>
        </w:tc>
      </w:tr>
      <w:tr xmlns:wp14="http://schemas.microsoft.com/office/word/2010/wordml" w:rsidRPr="008C2396" w:rsidR="001E1737" w:rsidTr="008831B7" w14:paraId="34B3F2EB" wp14:textId="77777777">
        <w:trPr>
          <w:trHeight w:val="567"/>
        </w:trPr>
        <w:tc>
          <w:tcPr>
            <w:tcW w:w="463" w:type="dxa"/>
            <w:shd w:val="clear" w:color="auto" w:fill="FFFFFF"/>
            <w:vAlign w:val="center"/>
          </w:tcPr>
          <w:p w:rsidRPr="008C2396" w:rsidR="001E1737" w:rsidP="00D76FAB" w:rsidRDefault="001E1737" w14:paraId="7D34F5C7" wp14:textId="77777777">
            <w:pPr>
              <w:rPr>
                <w:rFonts w:ascii="Arial" w:hAnsi="Arial" w:cs="Arial"/>
                <w:b/>
                <w:color w:val="D9D9D9"/>
                <w:sz w:val="22"/>
                <w:szCs w:val="22"/>
                <w:lang w:val="es-CO"/>
              </w:rPr>
            </w:pPr>
          </w:p>
        </w:tc>
        <w:tc>
          <w:tcPr>
            <w:tcW w:w="1763" w:type="dxa"/>
            <w:shd w:val="clear" w:color="auto" w:fill="FFFFFF"/>
            <w:vAlign w:val="center"/>
          </w:tcPr>
          <w:p w:rsidRPr="008C2396" w:rsidR="001E1737" w:rsidP="00D76FAB" w:rsidRDefault="001E1737" w14:paraId="0B4020A7" wp14:textId="77777777">
            <w:pPr>
              <w:rPr>
                <w:rFonts w:ascii="Arial" w:hAnsi="Arial" w:cs="Arial"/>
                <w:b/>
                <w:color w:val="D9D9D9"/>
                <w:sz w:val="22"/>
                <w:szCs w:val="22"/>
                <w:lang w:val="es-CO"/>
              </w:rPr>
            </w:pPr>
          </w:p>
        </w:tc>
        <w:tc>
          <w:tcPr>
            <w:tcW w:w="1540" w:type="dxa"/>
            <w:gridSpan w:val="2"/>
            <w:shd w:val="clear" w:color="auto" w:fill="FFFFFF"/>
            <w:vAlign w:val="center"/>
          </w:tcPr>
          <w:p w:rsidRPr="008C2396" w:rsidR="001E1737" w:rsidP="00D76FAB" w:rsidRDefault="001E1737" w14:paraId="1D7B270A" wp14:textId="77777777">
            <w:pPr>
              <w:rPr>
                <w:rFonts w:ascii="Arial" w:hAnsi="Arial" w:cs="Arial"/>
                <w:b/>
                <w:color w:val="D9D9D9"/>
                <w:sz w:val="22"/>
                <w:szCs w:val="22"/>
                <w:lang w:val="es-CO"/>
              </w:rPr>
            </w:pPr>
          </w:p>
        </w:tc>
        <w:tc>
          <w:tcPr>
            <w:tcW w:w="1586" w:type="dxa"/>
            <w:gridSpan w:val="2"/>
            <w:shd w:val="clear" w:color="auto" w:fill="FFFFFF"/>
            <w:vAlign w:val="center"/>
          </w:tcPr>
          <w:p w:rsidRPr="008C2396" w:rsidR="001E1737" w:rsidP="00D76FAB" w:rsidRDefault="001E1737" w14:paraId="4F904CB7" wp14:textId="77777777">
            <w:pPr>
              <w:rPr>
                <w:rFonts w:ascii="Arial" w:hAnsi="Arial" w:cs="Arial"/>
                <w:b/>
                <w:color w:val="D9D9D9"/>
                <w:sz w:val="22"/>
                <w:szCs w:val="22"/>
                <w:lang w:val="es-CO"/>
              </w:rPr>
            </w:pPr>
          </w:p>
        </w:tc>
        <w:tc>
          <w:tcPr>
            <w:tcW w:w="1028" w:type="dxa"/>
            <w:shd w:val="clear" w:color="auto" w:fill="FFFFFF"/>
            <w:vAlign w:val="center"/>
          </w:tcPr>
          <w:p w:rsidRPr="008C2396" w:rsidR="001E1737" w:rsidP="00D76FAB" w:rsidRDefault="001E1737" w14:paraId="06971CD3" wp14:textId="77777777">
            <w:pPr>
              <w:rPr>
                <w:rFonts w:ascii="Arial" w:hAnsi="Arial" w:cs="Arial"/>
                <w:b/>
                <w:color w:val="D9D9D9"/>
                <w:sz w:val="22"/>
                <w:szCs w:val="22"/>
                <w:lang w:val="es-CO"/>
              </w:rPr>
            </w:pPr>
          </w:p>
        </w:tc>
        <w:tc>
          <w:tcPr>
            <w:tcW w:w="992" w:type="dxa"/>
            <w:shd w:val="clear" w:color="auto" w:fill="FFFFFF"/>
            <w:vAlign w:val="center"/>
          </w:tcPr>
          <w:p w:rsidRPr="008C2396" w:rsidR="001E1737" w:rsidP="00D76FAB" w:rsidRDefault="001E1737" w14:paraId="2A1F701D" wp14:textId="77777777">
            <w:pPr>
              <w:rPr>
                <w:rFonts w:ascii="Arial" w:hAnsi="Arial" w:cs="Arial"/>
                <w:b/>
                <w:color w:val="D9D9D9"/>
                <w:sz w:val="22"/>
                <w:szCs w:val="22"/>
                <w:lang w:val="es-CO"/>
              </w:rPr>
            </w:pPr>
          </w:p>
        </w:tc>
        <w:tc>
          <w:tcPr>
            <w:tcW w:w="3080" w:type="dxa"/>
            <w:gridSpan w:val="2"/>
            <w:shd w:val="clear" w:color="auto" w:fill="FFFFFF"/>
            <w:vAlign w:val="center"/>
          </w:tcPr>
          <w:p w:rsidRPr="008C2396" w:rsidR="001E1737" w:rsidP="00D76FAB" w:rsidRDefault="001E1737" w14:paraId="03EFCA41" wp14:textId="77777777">
            <w:pPr>
              <w:rPr>
                <w:rFonts w:ascii="Arial" w:hAnsi="Arial" w:cs="Arial"/>
                <w:b/>
                <w:color w:val="D9D9D9"/>
                <w:sz w:val="22"/>
                <w:szCs w:val="22"/>
                <w:lang w:val="es-CO"/>
              </w:rPr>
            </w:pPr>
          </w:p>
        </w:tc>
      </w:tr>
      <w:tr xmlns:wp14="http://schemas.microsoft.com/office/word/2010/wordml" w:rsidRPr="008C2396" w:rsidR="001E1737" w:rsidTr="008831B7" w14:paraId="5F96A722" wp14:textId="77777777">
        <w:trPr>
          <w:trHeight w:val="567"/>
        </w:trPr>
        <w:tc>
          <w:tcPr>
            <w:tcW w:w="463" w:type="dxa"/>
            <w:shd w:val="clear" w:color="auto" w:fill="FFFFFF"/>
            <w:vAlign w:val="center"/>
          </w:tcPr>
          <w:p w:rsidRPr="008C2396" w:rsidR="001E1737" w:rsidP="00D76FAB" w:rsidRDefault="001E1737" w14:paraId="5B95CD12" wp14:textId="77777777">
            <w:pPr>
              <w:rPr>
                <w:rFonts w:ascii="Arial" w:hAnsi="Arial" w:cs="Arial"/>
                <w:b/>
                <w:color w:val="D9D9D9"/>
                <w:sz w:val="22"/>
                <w:szCs w:val="22"/>
                <w:lang w:val="es-CO"/>
              </w:rPr>
            </w:pPr>
          </w:p>
        </w:tc>
        <w:tc>
          <w:tcPr>
            <w:tcW w:w="1763" w:type="dxa"/>
            <w:shd w:val="clear" w:color="auto" w:fill="FFFFFF"/>
            <w:vAlign w:val="center"/>
          </w:tcPr>
          <w:p w:rsidRPr="008C2396" w:rsidR="001E1737" w:rsidP="00D76FAB" w:rsidRDefault="001E1737" w14:paraId="5220BBB2" wp14:textId="77777777">
            <w:pPr>
              <w:rPr>
                <w:rFonts w:ascii="Arial" w:hAnsi="Arial" w:cs="Arial"/>
                <w:b/>
                <w:color w:val="D9D9D9"/>
                <w:sz w:val="22"/>
                <w:szCs w:val="22"/>
                <w:lang w:val="es-CO"/>
              </w:rPr>
            </w:pPr>
          </w:p>
        </w:tc>
        <w:tc>
          <w:tcPr>
            <w:tcW w:w="1540" w:type="dxa"/>
            <w:gridSpan w:val="2"/>
            <w:shd w:val="clear" w:color="auto" w:fill="FFFFFF"/>
            <w:vAlign w:val="center"/>
          </w:tcPr>
          <w:p w:rsidRPr="008C2396" w:rsidR="001E1737" w:rsidP="00D76FAB" w:rsidRDefault="001E1737" w14:paraId="13CB595B" wp14:textId="77777777">
            <w:pPr>
              <w:rPr>
                <w:rFonts w:ascii="Arial" w:hAnsi="Arial" w:cs="Arial"/>
                <w:b/>
                <w:color w:val="D9D9D9"/>
                <w:sz w:val="22"/>
                <w:szCs w:val="22"/>
                <w:lang w:val="es-CO"/>
              </w:rPr>
            </w:pPr>
          </w:p>
        </w:tc>
        <w:tc>
          <w:tcPr>
            <w:tcW w:w="1586" w:type="dxa"/>
            <w:gridSpan w:val="2"/>
            <w:shd w:val="clear" w:color="auto" w:fill="FFFFFF"/>
            <w:vAlign w:val="center"/>
          </w:tcPr>
          <w:p w:rsidRPr="008C2396" w:rsidR="001E1737" w:rsidP="00D76FAB" w:rsidRDefault="001E1737" w14:paraId="6D9C8D39" wp14:textId="77777777">
            <w:pPr>
              <w:rPr>
                <w:rFonts w:ascii="Arial" w:hAnsi="Arial" w:cs="Arial"/>
                <w:b/>
                <w:color w:val="D9D9D9"/>
                <w:sz w:val="22"/>
                <w:szCs w:val="22"/>
                <w:lang w:val="es-CO"/>
              </w:rPr>
            </w:pPr>
          </w:p>
        </w:tc>
        <w:tc>
          <w:tcPr>
            <w:tcW w:w="1028" w:type="dxa"/>
            <w:shd w:val="clear" w:color="auto" w:fill="FFFFFF"/>
            <w:vAlign w:val="center"/>
          </w:tcPr>
          <w:p w:rsidRPr="008C2396" w:rsidR="001E1737" w:rsidP="00D76FAB" w:rsidRDefault="001E1737" w14:paraId="675E05EE" wp14:textId="77777777">
            <w:pPr>
              <w:rPr>
                <w:rFonts w:ascii="Arial" w:hAnsi="Arial" w:cs="Arial"/>
                <w:b/>
                <w:color w:val="D9D9D9"/>
                <w:sz w:val="22"/>
                <w:szCs w:val="22"/>
                <w:lang w:val="es-CO"/>
              </w:rPr>
            </w:pPr>
          </w:p>
        </w:tc>
        <w:tc>
          <w:tcPr>
            <w:tcW w:w="992" w:type="dxa"/>
            <w:shd w:val="clear" w:color="auto" w:fill="FFFFFF"/>
            <w:vAlign w:val="center"/>
          </w:tcPr>
          <w:p w:rsidRPr="008C2396" w:rsidR="001E1737" w:rsidP="00D76FAB" w:rsidRDefault="001E1737" w14:paraId="2FC17F8B" wp14:textId="77777777">
            <w:pPr>
              <w:rPr>
                <w:rFonts w:ascii="Arial" w:hAnsi="Arial" w:cs="Arial"/>
                <w:b/>
                <w:color w:val="D9D9D9"/>
                <w:sz w:val="22"/>
                <w:szCs w:val="22"/>
                <w:lang w:val="es-CO"/>
              </w:rPr>
            </w:pPr>
          </w:p>
        </w:tc>
        <w:tc>
          <w:tcPr>
            <w:tcW w:w="3080" w:type="dxa"/>
            <w:gridSpan w:val="2"/>
            <w:shd w:val="clear" w:color="auto" w:fill="FFFFFF"/>
            <w:vAlign w:val="center"/>
          </w:tcPr>
          <w:p w:rsidRPr="008C2396" w:rsidR="001E1737" w:rsidP="00D76FAB" w:rsidRDefault="001E1737" w14:paraId="0A4F7224" wp14:textId="77777777">
            <w:pPr>
              <w:rPr>
                <w:rFonts w:ascii="Arial" w:hAnsi="Arial" w:cs="Arial"/>
                <w:b/>
                <w:color w:val="D9D9D9"/>
                <w:sz w:val="22"/>
                <w:szCs w:val="22"/>
                <w:lang w:val="es-CO"/>
              </w:rPr>
            </w:pPr>
          </w:p>
        </w:tc>
      </w:tr>
      <w:tr xmlns:wp14="http://schemas.microsoft.com/office/word/2010/wordml" w:rsidRPr="008C2396" w:rsidR="001E1737" w:rsidTr="008831B7" w14:paraId="5AE48A43" wp14:textId="77777777">
        <w:trPr>
          <w:trHeight w:val="567"/>
        </w:trPr>
        <w:tc>
          <w:tcPr>
            <w:tcW w:w="463" w:type="dxa"/>
            <w:shd w:val="clear" w:color="auto" w:fill="FFFFFF"/>
            <w:vAlign w:val="center"/>
          </w:tcPr>
          <w:p w:rsidRPr="008C2396" w:rsidR="001E1737" w:rsidP="00D76FAB" w:rsidRDefault="001E1737" w14:paraId="50F40DEB" wp14:textId="77777777">
            <w:pPr>
              <w:rPr>
                <w:rFonts w:ascii="Arial" w:hAnsi="Arial" w:cs="Arial"/>
                <w:b/>
                <w:color w:val="D9D9D9"/>
                <w:sz w:val="22"/>
                <w:szCs w:val="22"/>
                <w:lang w:val="es-CO"/>
              </w:rPr>
            </w:pPr>
          </w:p>
        </w:tc>
        <w:tc>
          <w:tcPr>
            <w:tcW w:w="1763" w:type="dxa"/>
            <w:shd w:val="clear" w:color="auto" w:fill="FFFFFF"/>
            <w:vAlign w:val="center"/>
          </w:tcPr>
          <w:p w:rsidRPr="008C2396" w:rsidR="001E1737" w:rsidP="00D76FAB" w:rsidRDefault="001E1737" w14:paraId="77A52294" wp14:textId="77777777">
            <w:pPr>
              <w:rPr>
                <w:rFonts w:ascii="Arial" w:hAnsi="Arial" w:cs="Arial"/>
                <w:b/>
                <w:color w:val="D9D9D9"/>
                <w:sz w:val="22"/>
                <w:szCs w:val="22"/>
                <w:lang w:val="es-CO"/>
              </w:rPr>
            </w:pPr>
          </w:p>
        </w:tc>
        <w:tc>
          <w:tcPr>
            <w:tcW w:w="1540" w:type="dxa"/>
            <w:gridSpan w:val="2"/>
            <w:shd w:val="clear" w:color="auto" w:fill="FFFFFF"/>
            <w:vAlign w:val="center"/>
          </w:tcPr>
          <w:p w:rsidRPr="008C2396" w:rsidR="001E1737" w:rsidP="00D76FAB" w:rsidRDefault="001E1737" w14:paraId="007DCDA8" wp14:textId="77777777">
            <w:pPr>
              <w:rPr>
                <w:rFonts w:ascii="Arial" w:hAnsi="Arial" w:cs="Arial"/>
                <w:b/>
                <w:color w:val="D9D9D9"/>
                <w:sz w:val="22"/>
                <w:szCs w:val="22"/>
                <w:lang w:val="es-CO"/>
              </w:rPr>
            </w:pPr>
          </w:p>
        </w:tc>
        <w:tc>
          <w:tcPr>
            <w:tcW w:w="1586" w:type="dxa"/>
            <w:gridSpan w:val="2"/>
            <w:shd w:val="clear" w:color="auto" w:fill="FFFFFF"/>
            <w:vAlign w:val="center"/>
          </w:tcPr>
          <w:p w:rsidRPr="008C2396" w:rsidR="001E1737" w:rsidP="00D76FAB" w:rsidRDefault="001E1737" w14:paraId="450EA2D7" wp14:textId="77777777">
            <w:pPr>
              <w:rPr>
                <w:rFonts w:ascii="Arial" w:hAnsi="Arial" w:cs="Arial"/>
                <w:b/>
                <w:color w:val="D9D9D9"/>
                <w:sz w:val="22"/>
                <w:szCs w:val="22"/>
                <w:lang w:val="es-CO"/>
              </w:rPr>
            </w:pPr>
          </w:p>
        </w:tc>
        <w:tc>
          <w:tcPr>
            <w:tcW w:w="1028" w:type="dxa"/>
            <w:shd w:val="clear" w:color="auto" w:fill="FFFFFF"/>
            <w:vAlign w:val="center"/>
          </w:tcPr>
          <w:p w:rsidRPr="008C2396" w:rsidR="001E1737" w:rsidP="00D76FAB" w:rsidRDefault="001E1737" w14:paraId="3DD355C9" wp14:textId="77777777">
            <w:pPr>
              <w:rPr>
                <w:rFonts w:ascii="Arial" w:hAnsi="Arial" w:cs="Arial"/>
                <w:b/>
                <w:color w:val="D9D9D9"/>
                <w:sz w:val="22"/>
                <w:szCs w:val="22"/>
                <w:lang w:val="es-CO"/>
              </w:rPr>
            </w:pPr>
          </w:p>
        </w:tc>
        <w:tc>
          <w:tcPr>
            <w:tcW w:w="992" w:type="dxa"/>
            <w:shd w:val="clear" w:color="auto" w:fill="FFFFFF"/>
            <w:vAlign w:val="center"/>
          </w:tcPr>
          <w:p w:rsidRPr="008C2396" w:rsidR="001E1737" w:rsidP="00D76FAB" w:rsidRDefault="001E1737" w14:paraId="1A81F0B1" wp14:textId="77777777">
            <w:pPr>
              <w:rPr>
                <w:rFonts w:ascii="Arial" w:hAnsi="Arial" w:cs="Arial"/>
                <w:b/>
                <w:color w:val="D9D9D9"/>
                <w:sz w:val="22"/>
                <w:szCs w:val="22"/>
                <w:lang w:val="es-CO"/>
              </w:rPr>
            </w:pPr>
          </w:p>
        </w:tc>
        <w:tc>
          <w:tcPr>
            <w:tcW w:w="3080" w:type="dxa"/>
            <w:gridSpan w:val="2"/>
            <w:shd w:val="clear" w:color="auto" w:fill="FFFFFF"/>
            <w:vAlign w:val="center"/>
          </w:tcPr>
          <w:p w:rsidRPr="008C2396" w:rsidR="001E1737" w:rsidP="00D76FAB" w:rsidRDefault="001E1737" w14:paraId="717AAFBA" wp14:textId="77777777">
            <w:pPr>
              <w:rPr>
                <w:rFonts w:ascii="Arial" w:hAnsi="Arial" w:cs="Arial"/>
                <w:b/>
                <w:color w:val="D9D9D9"/>
                <w:sz w:val="22"/>
                <w:szCs w:val="22"/>
                <w:lang w:val="es-CO"/>
              </w:rPr>
            </w:pPr>
          </w:p>
        </w:tc>
      </w:tr>
      <w:tr xmlns:wp14="http://schemas.microsoft.com/office/word/2010/wordml" w:rsidRPr="008C2396" w:rsidR="001E1737" w:rsidTr="008831B7" w14:paraId="56EE48EE" wp14:textId="77777777">
        <w:trPr>
          <w:trHeight w:val="567"/>
        </w:trPr>
        <w:tc>
          <w:tcPr>
            <w:tcW w:w="463" w:type="dxa"/>
            <w:shd w:val="clear" w:color="auto" w:fill="FFFFFF"/>
            <w:vAlign w:val="center"/>
          </w:tcPr>
          <w:p w:rsidRPr="008C2396" w:rsidR="001E1737" w:rsidP="00D76FAB" w:rsidRDefault="001E1737" w14:paraId="2908EB2C" wp14:textId="77777777">
            <w:pPr>
              <w:rPr>
                <w:rFonts w:ascii="Arial" w:hAnsi="Arial" w:cs="Arial"/>
                <w:b/>
                <w:color w:val="D9D9D9"/>
                <w:sz w:val="22"/>
                <w:szCs w:val="22"/>
                <w:lang w:val="es-CO"/>
              </w:rPr>
            </w:pPr>
          </w:p>
        </w:tc>
        <w:tc>
          <w:tcPr>
            <w:tcW w:w="1763" w:type="dxa"/>
            <w:shd w:val="clear" w:color="auto" w:fill="FFFFFF"/>
            <w:vAlign w:val="center"/>
          </w:tcPr>
          <w:p w:rsidRPr="008C2396" w:rsidR="001E1737" w:rsidP="00D76FAB" w:rsidRDefault="001E1737" w14:paraId="121FD38A" wp14:textId="77777777">
            <w:pPr>
              <w:rPr>
                <w:rFonts w:ascii="Arial" w:hAnsi="Arial" w:cs="Arial"/>
                <w:b/>
                <w:color w:val="D9D9D9"/>
                <w:sz w:val="22"/>
                <w:szCs w:val="22"/>
                <w:lang w:val="es-CO"/>
              </w:rPr>
            </w:pPr>
          </w:p>
        </w:tc>
        <w:tc>
          <w:tcPr>
            <w:tcW w:w="1540" w:type="dxa"/>
            <w:gridSpan w:val="2"/>
            <w:shd w:val="clear" w:color="auto" w:fill="FFFFFF"/>
            <w:vAlign w:val="center"/>
          </w:tcPr>
          <w:p w:rsidRPr="008C2396" w:rsidR="001E1737" w:rsidP="00D76FAB" w:rsidRDefault="001E1737" w14:paraId="1FE2DD96" wp14:textId="77777777">
            <w:pPr>
              <w:rPr>
                <w:rFonts w:ascii="Arial" w:hAnsi="Arial" w:cs="Arial"/>
                <w:b/>
                <w:color w:val="D9D9D9"/>
                <w:sz w:val="22"/>
                <w:szCs w:val="22"/>
                <w:lang w:val="es-CO"/>
              </w:rPr>
            </w:pPr>
          </w:p>
        </w:tc>
        <w:tc>
          <w:tcPr>
            <w:tcW w:w="1586" w:type="dxa"/>
            <w:gridSpan w:val="2"/>
            <w:shd w:val="clear" w:color="auto" w:fill="FFFFFF"/>
            <w:vAlign w:val="center"/>
          </w:tcPr>
          <w:p w:rsidRPr="008C2396" w:rsidR="001E1737" w:rsidP="00D76FAB" w:rsidRDefault="001E1737" w14:paraId="27357532" wp14:textId="77777777">
            <w:pPr>
              <w:rPr>
                <w:rFonts w:ascii="Arial" w:hAnsi="Arial" w:cs="Arial"/>
                <w:b/>
                <w:color w:val="D9D9D9"/>
                <w:sz w:val="22"/>
                <w:szCs w:val="22"/>
                <w:lang w:val="es-CO"/>
              </w:rPr>
            </w:pPr>
          </w:p>
        </w:tc>
        <w:tc>
          <w:tcPr>
            <w:tcW w:w="1028" w:type="dxa"/>
            <w:shd w:val="clear" w:color="auto" w:fill="FFFFFF"/>
            <w:vAlign w:val="center"/>
          </w:tcPr>
          <w:p w:rsidRPr="008C2396" w:rsidR="001E1737" w:rsidP="00D76FAB" w:rsidRDefault="001E1737" w14:paraId="07F023C8" wp14:textId="77777777">
            <w:pPr>
              <w:rPr>
                <w:rFonts w:ascii="Arial" w:hAnsi="Arial" w:cs="Arial"/>
                <w:b/>
                <w:color w:val="D9D9D9"/>
                <w:sz w:val="22"/>
                <w:szCs w:val="22"/>
                <w:lang w:val="es-CO"/>
              </w:rPr>
            </w:pPr>
          </w:p>
        </w:tc>
        <w:tc>
          <w:tcPr>
            <w:tcW w:w="992" w:type="dxa"/>
            <w:shd w:val="clear" w:color="auto" w:fill="FFFFFF"/>
            <w:vAlign w:val="center"/>
          </w:tcPr>
          <w:p w:rsidRPr="008C2396" w:rsidR="001E1737" w:rsidP="00D76FAB" w:rsidRDefault="001E1737" w14:paraId="4BDB5498" wp14:textId="77777777">
            <w:pPr>
              <w:rPr>
                <w:rFonts w:ascii="Arial" w:hAnsi="Arial" w:cs="Arial"/>
                <w:b/>
                <w:color w:val="D9D9D9"/>
                <w:sz w:val="22"/>
                <w:szCs w:val="22"/>
                <w:lang w:val="es-CO"/>
              </w:rPr>
            </w:pPr>
          </w:p>
        </w:tc>
        <w:tc>
          <w:tcPr>
            <w:tcW w:w="3080" w:type="dxa"/>
            <w:gridSpan w:val="2"/>
            <w:shd w:val="clear" w:color="auto" w:fill="FFFFFF"/>
            <w:vAlign w:val="center"/>
          </w:tcPr>
          <w:p w:rsidRPr="008C2396" w:rsidR="001E1737" w:rsidP="00D76FAB" w:rsidRDefault="001E1737" w14:paraId="2916C19D" wp14:textId="77777777">
            <w:pPr>
              <w:rPr>
                <w:rFonts w:ascii="Arial" w:hAnsi="Arial" w:cs="Arial"/>
                <w:b/>
                <w:color w:val="D9D9D9"/>
                <w:sz w:val="22"/>
                <w:szCs w:val="22"/>
                <w:lang w:val="es-CO"/>
              </w:rPr>
            </w:pPr>
          </w:p>
        </w:tc>
      </w:tr>
      <w:tr xmlns:wp14="http://schemas.microsoft.com/office/word/2010/wordml" w:rsidRPr="008C2396" w:rsidR="001E1737" w:rsidTr="008831B7" w14:paraId="74869460" wp14:textId="77777777">
        <w:trPr>
          <w:trHeight w:val="567"/>
        </w:trPr>
        <w:tc>
          <w:tcPr>
            <w:tcW w:w="463" w:type="dxa"/>
            <w:shd w:val="clear" w:color="auto" w:fill="FFFFFF"/>
            <w:vAlign w:val="center"/>
          </w:tcPr>
          <w:p w:rsidRPr="008C2396" w:rsidR="001E1737" w:rsidP="00D76FAB" w:rsidRDefault="001E1737" w14:paraId="187F57B8" wp14:textId="77777777">
            <w:pPr>
              <w:rPr>
                <w:rFonts w:ascii="Arial" w:hAnsi="Arial" w:cs="Arial"/>
                <w:b/>
                <w:color w:val="D9D9D9"/>
                <w:sz w:val="22"/>
                <w:szCs w:val="22"/>
                <w:lang w:val="es-CO"/>
              </w:rPr>
            </w:pPr>
          </w:p>
        </w:tc>
        <w:tc>
          <w:tcPr>
            <w:tcW w:w="1763" w:type="dxa"/>
            <w:shd w:val="clear" w:color="auto" w:fill="FFFFFF"/>
            <w:vAlign w:val="center"/>
          </w:tcPr>
          <w:p w:rsidRPr="008C2396" w:rsidR="001E1737" w:rsidP="00D76FAB" w:rsidRDefault="001E1737" w14:paraId="54738AF4" wp14:textId="77777777">
            <w:pPr>
              <w:rPr>
                <w:rFonts w:ascii="Arial" w:hAnsi="Arial" w:cs="Arial"/>
                <w:b/>
                <w:color w:val="D9D9D9"/>
                <w:sz w:val="22"/>
                <w:szCs w:val="22"/>
                <w:lang w:val="es-CO"/>
              </w:rPr>
            </w:pPr>
          </w:p>
        </w:tc>
        <w:tc>
          <w:tcPr>
            <w:tcW w:w="1540" w:type="dxa"/>
            <w:gridSpan w:val="2"/>
            <w:shd w:val="clear" w:color="auto" w:fill="FFFFFF"/>
            <w:vAlign w:val="center"/>
          </w:tcPr>
          <w:p w:rsidRPr="008C2396" w:rsidR="001E1737" w:rsidP="00D76FAB" w:rsidRDefault="001E1737" w14:paraId="46ABBD8F" wp14:textId="77777777">
            <w:pPr>
              <w:rPr>
                <w:rFonts w:ascii="Arial" w:hAnsi="Arial" w:cs="Arial"/>
                <w:b/>
                <w:color w:val="D9D9D9"/>
                <w:sz w:val="22"/>
                <w:szCs w:val="22"/>
                <w:lang w:val="es-CO"/>
              </w:rPr>
            </w:pPr>
          </w:p>
        </w:tc>
        <w:tc>
          <w:tcPr>
            <w:tcW w:w="1586" w:type="dxa"/>
            <w:gridSpan w:val="2"/>
            <w:shd w:val="clear" w:color="auto" w:fill="FFFFFF"/>
            <w:vAlign w:val="center"/>
          </w:tcPr>
          <w:p w:rsidRPr="008C2396" w:rsidR="001E1737" w:rsidP="00D76FAB" w:rsidRDefault="001E1737" w14:paraId="06BBA33E" wp14:textId="77777777">
            <w:pPr>
              <w:rPr>
                <w:rFonts w:ascii="Arial" w:hAnsi="Arial" w:cs="Arial"/>
                <w:b/>
                <w:color w:val="D9D9D9"/>
                <w:sz w:val="22"/>
                <w:szCs w:val="22"/>
                <w:lang w:val="es-CO"/>
              </w:rPr>
            </w:pPr>
          </w:p>
        </w:tc>
        <w:tc>
          <w:tcPr>
            <w:tcW w:w="1028" w:type="dxa"/>
            <w:shd w:val="clear" w:color="auto" w:fill="FFFFFF"/>
            <w:vAlign w:val="center"/>
          </w:tcPr>
          <w:p w:rsidRPr="008C2396" w:rsidR="001E1737" w:rsidP="00D76FAB" w:rsidRDefault="001E1737" w14:paraId="464FCBC1" wp14:textId="77777777">
            <w:pPr>
              <w:rPr>
                <w:rFonts w:ascii="Arial" w:hAnsi="Arial" w:cs="Arial"/>
                <w:b/>
                <w:color w:val="D9D9D9"/>
                <w:sz w:val="22"/>
                <w:szCs w:val="22"/>
                <w:lang w:val="es-CO"/>
              </w:rPr>
            </w:pPr>
          </w:p>
        </w:tc>
        <w:tc>
          <w:tcPr>
            <w:tcW w:w="992" w:type="dxa"/>
            <w:shd w:val="clear" w:color="auto" w:fill="FFFFFF"/>
            <w:vAlign w:val="center"/>
          </w:tcPr>
          <w:p w:rsidRPr="008C2396" w:rsidR="001E1737" w:rsidP="00D76FAB" w:rsidRDefault="001E1737" w14:paraId="5C8C6B09" wp14:textId="77777777">
            <w:pPr>
              <w:rPr>
                <w:rFonts w:ascii="Arial" w:hAnsi="Arial" w:cs="Arial"/>
                <w:b/>
                <w:color w:val="D9D9D9"/>
                <w:sz w:val="22"/>
                <w:szCs w:val="22"/>
                <w:lang w:val="es-CO"/>
              </w:rPr>
            </w:pPr>
          </w:p>
        </w:tc>
        <w:tc>
          <w:tcPr>
            <w:tcW w:w="3080" w:type="dxa"/>
            <w:gridSpan w:val="2"/>
            <w:shd w:val="clear" w:color="auto" w:fill="FFFFFF"/>
            <w:vAlign w:val="center"/>
          </w:tcPr>
          <w:p w:rsidRPr="008C2396" w:rsidR="001E1737" w:rsidP="00D76FAB" w:rsidRDefault="001E1737" w14:paraId="3382A365" wp14:textId="77777777">
            <w:pPr>
              <w:rPr>
                <w:rFonts w:ascii="Arial" w:hAnsi="Arial" w:cs="Arial"/>
                <w:b/>
                <w:color w:val="D9D9D9"/>
                <w:sz w:val="22"/>
                <w:szCs w:val="22"/>
                <w:lang w:val="es-CO"/>
              </w:rPr>
            </w:pPr>
          </w:p>
        </w:tc>
      </w:tr>
      <w:tr xmlns:wp14="http://schemas.microsoft.com/office/word/2010/wordml" w:rsidRPr="008C2396" w:rsidR="00000745" w:rsidTr="0031230D" w14:paraId="30C2D283" wp14:textId="77777777">
        <w:trPr>
          <w:trHeight w:val="182"/>
        </w:trPr>
        <w:tc>
          <w:tcPr>
            <w:tcW w:w="10452" w:type="dxa"/>
            <w:gridSpan w:val="10"/>
            <w:shd w:val="clear" w:color="auto" w:fill="A50021"/>
            <w:vAlign w:val="center"/>
          </w:tcPr>
          <w:p w:rsidRPr="008C2396" w:rsidR="00000745" w:rsidP="00B66554" w:rsidRDefault="00000745" w14:paraId="7ED5EE4F" wp14:textId="77777777">
            <w:pPr>
              <w:jc w:val="center"/>
              <w:rPr>
                <w:rFonts w:ascii="Arial" w:hAnsi="Arial" w:cs="Arial"/>
                <w:b/>
                <w:sz w:val="22"/>
                <w:szCs w:val="22"/>
              </w:rPr>
            </w:pPr>
            <w:r w:rsidRPr="008C2396">
              <w:rPr>
                <w:rFonts w:ascii="Arial" w:hAnsi="Arial" w:cs="Arial"/>
                <w:b/>
                <w:sz w:val="22"/>
                <w:szCs w:val="22"/>
              </w:rPr>
              <w:t xml:space="preserve">Diagrama de </w:t>
            </w:r>
            <w:r w:rsidRPr="008C2396" w:rsidR="0081155D">
              <w:rPr>
                <w:rFonts w:ascii="Arial" w:hAnsi="Arial" w:cs="Arial"/>
                <w:b/>
                <w:sz w:val="22"/>
                <w:szCs w:val="22"/>
              </w:rPr>
              <w:t>planeación</w:t>
            </w:r>
          </w:p>
        </w:tc>
      </w:tr>
      <w:tr xmlns:wp14="http://schemas.microsoft.com/office/word/2010/wordml" w:rsidRPr="008C2396" w:rsidR="00B66554" w:rsidTr="0031230D" w14:paraId="5C71F136" wp14:textId="77777777">
        <w:trPr>
          <w:trHeight w:val="2260"/>
        </w:trPr>
        <w:tc>
          <w:tcPr>
            <w:tcW w:w="10452" w:type="dxa"/>
            <w:gridSpan w:val="10"/>
            <w:shd w:val="clear" w:color="auto" w:fill="FFFFFF"/>
            <w:vAlign w:val="center"/>
          </w:tcPr>
          <w:p w:rsidRPr="008C2396" w:rsidR="00B66554" w:rsidP="00D76FAB" w:rsidRDefault="003A0CDE" w14:paraId="62199465" wp14:textId="77777777">
            <w:pPr>
              <w:rPr>
                <w:rFonts w:ascii="Arial" w:hAnsi="Arial" w:cs="Arial"/>
                <w:noProof/>
              </w:rPr>
            </w:pPr>
            <w:r w:rsidRPr="008C2396">
              <w:rPr>
                <w:rFonts w:ascii="Arial" w:hAnsi="Arial" w:cs="Arial"/>
                <w:noProof/>
              </w:rPr>
              <w:drawing>
                <wp:inline xmlns:wp14="http://schemas.microsoft.com/office/word/2010/wordprocessingDrawing" distT="0" distB="0" distL="0" distR="0" wp14:anchorId="0FA02F0C" wp14:editId="7777777">
                  <wp:extent cx="5610225" cy="2609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rsidRPr="008C2396" w:rsidR="00C82ABF" w:rsidP="00D76FAB" w:rsidRDefault="00C82ABF" w14:paraId="0DA123B1" wp14:textId="77777777">
            <w:pPr>
              <w:rPr>
                <w:rFonts w:ascii="Arial" w:hAnsi="Arial" w:cs="Arial"/>
                <w:noProof/>
              </w:rPr>
            </w:pPr>
          </w:p>
          <w:p w:rsidRPr="008C2396" w:rsidR="00C82ABF" w:rsidP="00D76FAB" w:rsidRDefault="00C82ABF" w14:paraId="4C4CEA3D" wp14:textId="77777777">
            <w:pPr>
              <w:rPr>
                <w:rFonts w:ascii="Arial" w:hAnsi="Arial" w:cs="Arial"/>
                <w:b/>
                <w:sz w:val="22"/>
                <w:szCs w:val="22"/>
              </w:rPr>
            </w:pPr>
          </w:p>
        </w:tc>
      </w:tr>
    </w:tbl>
    <w:p xmlns:wp14="http://schemas.microsoft.com/office/word/2010/wordml" w:rsidRPr="008C2396" w:rsidR="00EE35D9" w:rsidP="00CF1DBE" w:rsidRDefault="00EE35D9" w14:paraId="50895670" wp14:textId="77777777">
      <w:pPr>
        <w:jc w:val="both"/>
        <w:rPr>
          <w:rFonts w:ascii="Arial" w:hAnsi="Arial" w:cs="Arial"/>
          <w:b/>
          <w:sz w:val="22"/>
        </w:rPr>
      </w:pPr>
    </w:p>
    <w:p xmlns:wp14="http://schemas.microsoft.com/office/word/2010/wordml" w:rsidRPr="008C2396" w:rsidR="00D234A2" w:rsidP="00CF1DBE" w:rsidRDefault="00D234A2" w14:paraId="58596259" wp14:textId="77777777">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Pr="008C2396" w:rsidR="00DE399B">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xmlns:wp14="http://schemas.microsoft.com/office/word/2010/wordml" w:rsidRPr="008C2396" w:rsidR="000C0F24" w:rsidP="00CF1DBE" w:rsidRDefault="000C0F24" w14:paraId="38C1F859" wp14:textId="77777777">
      <w:pPr>
        <w:jc w:val="both"/>
        <w:rPr>
          <w:rFonts w:ascii="Arial" w:hAnsi="Arial" w:cs="Arial"/>
        </w:rPr>
      </w:pPr>
    </w:p>
    <w:p xmlns:wp14="http://schemas.microsoft.com/office/word/2010/wordml" w:rsidRPr="008C2396" w:rsidR="00E45C7F" w:rsidP="00E45C7F" w:rsidRDefault="00E45C7F" w14:paraId="35A4D49C"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845"/>
        <w:gridCol w:w="1982"/>
      </w:tblGrid>
      <w:tr xmlns:wp14="http://schemas.microsoft.com/office/word/2010/wordml" w:rsidRPr="008C2396" w:rsidR="0017645A" w:rsidTr="157F2EAA" w14:paraId="06713255" wp14:textId="77777777">
        <w:tc>
          <w:tcPr>
            <w:tcW w:w="4112" w:type="dxa"/>
            <w:shd w:val="clear" w:color="auto" w:fill="A6A6A6" w:themeFill="background1" w:themeFillShade="A6"/>
            <w:tcMar/>
          </w:tcPr>
          <w:p w:rsidRPr="008C2396" w:rsidR="0017645A" w:rsidP="00517D47" w:rsidRDefault="0017645A" w14:paraId="68F5E72F"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hemeFill="background1" w:themeFillShade="A6"/>
            <w:tcMar/>
          </w:tcPr>
          <w:p w:rsidRPr="008C2396" w:rsidR="0017645A" w:rsidP="00517D47" w:rsidRDefault="0017645A" w14:paraId="328DE664"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845" w:type="dxa"/>
            <w:shd w:val="clear" w:color="auto" w:fill="A6A6A6" w:themeFill="background1" w:themeFillShade="A6"/>
            <w:tcMar/>
          </w:tcPr>
          <w:p w:rsidRPr="008C2396" w:rsidR="0017645A" w:rsidP="00517D47" w:rsidRDefault="0017645A" w14:paraId="4A97D4E7"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1982" w:type="dxa"/>
            <w:shd w:val="clear" w:color="auto" w:fill="A6A6A6" w:themeFill="background1" w:themeFillShade="A6"/>
            <w:tcMar/>
          </w:tcPr>
          <w:p w:rsidRPr="008C2396" w:rsidR="0017645A" w:rsidP="00517D47" w:rsidRDefault="0017645A" w14:paraId="24FE142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7645A" w:rsidTr="157F2EAA" w14:paraId="0C8FE7CE" wp14:textId="77777777">
        <w:tc>
          <w:tcPr>
            <w:tcW w:w="4112" w:type="dxa"/>
            <w:shd w:val="clear" w:color="auto" w:fill="auto"/>
            <w:tcMar/>
          </w:tcPr>
          <w:p w:rsidRPr="008C2396" w:rsidR="0017645A" w:rsidP="0031230D" w:rsidRDefault="0017645A" w14:paraId="41004F19" wp14:textId="77B5EBC7">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 xml:space="preserve">Javier </w:t>
            </w:r>
            <w:r w:rsidRPr="157F2EAA" w:rsidR="157F2EAA">
              <w:rPr>
                <w:rFonts w:ascii="Arial" w:hAnsi="Arial" w:cs="Arial"/>
                <w:b w:val="1"/>
                <w:bCs w:val="1"/>
                <w:sz w:val="22"/>
                <w:szCs w:val="22"/>
              </w:rPr>
              <w:t>Rodriguez</w:t>
            </w:r>
          </w:p>
        </w:tc>
        <w:tc>
          <w:tcPr>
            <w:tcW w:w="2551" w:type="dxa"/>
            <w:shd w:val="clear" w:color="auto" w:fill="auto"/>
            <w:tcMar/>
          </w:tcPr>
          <w:p w:rsidRPr="008C2396" w:rsidR="0017645A" w:rsidP="157F2EAA" w:rsidRDefault="0017645A" w14:paraId="67C0C651" wp14:textId="40C17F2A">
            <w:pPr>
              <w:pStyle w:val="Piedepgina"/>
              <w:tabs>
                <w:tab w:val="clear" w:pos="4252"/>
                <w:tab w:val="clear" w:pos="8504"/>
              </w:tabs>
              <w:spacing w:line="360" w:lineRule="auto"/>
              <w:jc w:val="both"/>
              <w:rPr>
                <w:rFonts w:ascii="Arial" w:hAnsi="Arial" w:cs="Arial"/>
                <w:b w:val="1"/>
                <w:bCs w:val="1"/>
                <w:sz w:val="24"/>
                <w:szCs w:val="24"/>
              </w:rPr>
            </w:pPr>
            <w:r w:rsidRPr="157F2EAA" w:rsidR="157F2EAA">
              <w:rPr>
                <w:rFonts w:ascii="Arial" w:hAnsi="Arial" w:cs="Arial"/>
                <w:b w:val="1"/>
                <w:bCs w:val="1"/>
                <w:sz w:val="22"/>
                <w:szCs w:val="22"/>
              </w:rPr>
              <w:t>Abogado</w:t>
            </w:r>
          </w:p>
        </w:tc>
        <w:tc>
          <w:tcPr>
            <w:tcW w:w="1845" w:type="dxa"/>
            <w:shd w:val="clear" w:color="auto" w:fill="auto"/>
            <w:tcMar/>
          </w:tcPr>
          <w:p w:rsidRPr="008C2396" w:rsidR="0017645A" w:rsidP="0031230D" w:rsidRDefault="0017645A" w14:paraId="308D56CC" wp14:textId="2DCA80CA">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5556872145</w:t>
            </w:r>
          </w:p>
        </w:tc>
        <w:tc>
          <w:tcPr>
            <w:tcW w:w="1982" w:type="dxa"/>
            <w:shd w:val="clear" w:color="auto" w:fill="auto"/>
            <w:tcMar/>
          </w:tcPr>
          <w:p w:rsidRPr="008C2396" w:rsidR="0017645A" w:rsidP="0031230D" w:rsidRDefault="0017645A" w14:paraId="797E50C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157F2EAA" w14:paraId="7B04FA47" wp14:textId="77777777">
        <w:tc>
          <w:tcPr>
            <w:tcW w:w="4112" w:type="dxa"/>
            <w:shd w:val="clear" w:color="auto" w:fill="auto"/>
            <w:tcMar/>
          </w:tcPr>
          <w:p w:rsidRPr="008C2396" w:rsidR="0017645A" w:rsidP="0031230D" w:rsidRDefault="0017645A" w14:paraId="568C698B" wp14:textId="3403A0F3">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 xml:space="preserve">Gustavo </w:t>
            </w:r>
            <w:r w:rsidRPr="157F2EAA" w:rsidR="157F2EAA">
              <w:rPr>
                <w:rFonts w:ascii="Arial" w:hAnsi="Arial" w:cs="Arial"/>
                <w:b w:val="1"/>
                <w:bCs w:val="1"/>
                <w:sz w:val="22"/>
                <w:szCs w:val="22"/>
              </w:rPr>
              <w:t>Sanchez</w:t>
            </w:r>
          </w:p>
        </w:tc>
        <w:tc>
          <w:tcPr>
            <w:tcW w:w="2551" w:type="dxa"/>
            <w:shd w:val="clear" w:color="auto" w:fill="auto"/>
            <w:tcMar/>
          </w:tcPr>
          <w:p w:rsidRPr="008C2396" w:rsidR="0017645A" w:rsidP="0031230D" w:rsidRDefault="0017645A" w14:paraId="1A939487" wp14:textId="45031767">
            <w:pPr>
              <w:pStyle w:val="Piedepgina"/>
              <w:tabs>
                <w:tab w:val="clear" w:pos="4252"/>
                <w:tab w:val="clear" w:pos="8504"/>
              </w:tabs>
              <w:spacing w:line="360" w:lineRule="auto"/>
              <w:jc w:val="both"/>
              <w:rPr>
                <w:rFonts w:ascii="Arial" w:hAnsi="Arial" w:cs="Arial"/>
                <w:b w:val="1"/>
                <w:bCs w:val="1"/>
                <w:sz w:val="22"/>
                <w:szCs w:val="22"/>
              </w:rPr>
            </w:pPr>
            <w:proofErr w:type="spellStart"/>
            <w:r w:rsidRPr="157F2EAA" w:rsidR="157F2EAA">
              <w:rPr>
                <w:rFonts w:ascii="Arial" w:hAnsi="Arial" w:cs="Arial"/>
                <w:b w:val="1"/>
                <w:bCs w:val="1"/>
                <w:sz w:val="22"/>
                <w:szCs w:val="22"/>
              </w:rPr>
              <w:t>Lider</w:t>
            </w:r>
            <w:proofErr w:type="spellEnd"/>
            <w:r w:rsidRPr="157F2EAA" w:rsidR="157F2EAA">
              <w:rPr>
                <w:rFonts w:ascii="Arial" w:hAnsi="Arial" w:cs="Arial"/>
                <w:b w:val="1"/>
                <w:bCs w:val="1"/>
                <w:sz w:val="22"/>
                <w:szCs w:val="22"/>
              </w:rPr>
              <w:t xml:space="preserve"> Tl</w:t>
            </w:r>
          </w:p>
        </w:tc>
        <w:tc>
          <w:tcPr>
            <w:tcW w:w="1845" w:type="dxa"/>
            <w:shd w:val="clear" w:color="auto" w:fill="auto"/>
            <w:tcMar/>
          </w:tcPr>
          <w:p w:rsidRPr="008C2396" w:rsidR="0017645A" w:rsidP="0031230D" w:rsidRDefault="0017645A" w14:paraId="6AA258D8" wp14:textId="10DB0B94">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5558963214</w:t>
            </w:r>
          </w:p>
        </w:tc>
        <w:tc>
          <w:tcPr>
            <w:tcW w:w="1982" w:type="dxa"/>
            <w:shd w:val="clear" w:color="auto" w:fill="auto"/>
            <w:tcMar/>
          </w:tcPr>
          <w:p w:rsidRPr="008C2396" w:rsidR="0017645A" w:rsidP="0031230D" w:rsidRDefault="0017645A" w14:paraId="6FFBD3EC"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157F2EAA" w14:paraId="30DCCCAD" wp14:textId="77777777">
        <w:tc>
          <w:tcPr>
            <w:tcW w:w="4112" w:type="dxa"/>
            <w:shd w:val="clear" w:color="auto" w:fill="auto"/>
            <w:tcMar/>
          </w:tcPr>
          <w:p w:rsidRPr="008C2396" w:rsidR="0017645A" w:rsidP="0031230D" w:rsidRDefault="0017645A" w14:paraId="36AF6883" wp14:textId="5C643382">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Tomas Ortega</w:t>
            </w:r>
          </w:p>
        </w:tc>
        <w:tc>
          <w:tcPr>
            <w:tcW w:w="2551" w:type="dxa"/>
            <w:shd w:val="clear" w:color="auto" w:fill="auto"/>
            <w:tcMar/>
          </w:tcPr>
          <w:p w:rsidRPr="008C2396" w:rsidR="0017645A" w:rsidP="157F2EAA" w:rsidRDefault="0017645A" w14:paraId="54C529ED" wp14:textId="59C36ED3">
            <w:pPr>
              <w:pStyle w:val="Piedepgina"/>
              <w:tabs>
                <w:tab w:val="clear" w:pos="4252"/>
                <w:tab w:val="clear" w:pos="8504"/>
              </w:tabs>
              <w:spacing w:line="360" w:lineRule="auto"/>
              <w:jc w:val="both"/>
              <w:rPr>
                <w:rFonts w:ascii="Arial" w:hAnsi="Arial" w:cs="Arial"/>
                <w:b w:val="1"/>
                <w:bCs w:val="1"/>
                <w:sz w:val="24"/>
                <w:szCs w:val="24"/>
              </w:rPr>
            </w:pPr>
            <w:r w:rsidRPr="157F2EAA" w:rsidR="157F2EAA">
              <w:rPr>
                <w:rFonts w:ascii="Arial" w:hAnsi="Arial" w:cs="Arial"/>
                <w:b w:val="1"/>
                <w:bCs w:val="1"/>
                <w:sz w:val="22"/>
                <w:szCs w:val="22"/>
              </w:rPr>
              <w:t>Scrum Master</w:t>
            </w:r>
          </w:p>
        </w:tc>
        <w:tc>
          <w:tcPr>
            <w:tcW w:w="1845" w:type="dxa"/>
            <w:shd w:val="clear" w:color="auto" w:fill="auto"/>
            <w:tcMar/>
          </w:tcPr>
          <w:p w:rsidRPr="008C2396" w:rsidR="0017645A" w:rsidP="0031230D" w:rsidRDefault="0017645A" w14:paraId="1C0157D6" wp14:textId="17A52A58">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5559631478</w:t>
            </w:r>
          </w:p>
        </w:tc>
        <w:tc>
          <w:tcPr>
            <w:tcW w:w="1982" w:type="dxa"/>
            <w:shd w:val="clear" w:color="auto" w:fill="auto"/>
            <w:tcMar/>
          </w:tcPr>
          <w:p w:rsidRPr="008C2396" w:rsidR="0017645A" w:rsidP="0031230D" w:rsidRDefault="0017645A" w14:paraId="3691E7B2"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157F2EAA" w14:paraId="526770CE" wp14:textId="77777777">
        <w:tc>
          <w:tcPr>
            <w:tcW w:w="4112" w:type="dxa"/>
            <w:shd w:val="clear" w:color="auto" w:fill="auto"/>
            <w:tcMar/>
          </w:tcPr>
          <w:p w:rsidRPr="008C2396" w:rsidR="0017645A" w:rsidP="0031230D" w:rsidRDefault="0017645A" w14:paraId="7CBEED82" wp14:textId="6D46214E">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Luis Montes</w:t>
            </w:r>
          </w:p>
        </w:tc>
        <w:tc>
          <w:tcPr>
            <w:tcW w:w="2551" w:type="dxa"/>
            <w:shd w:val="clear" w:color="auto" w:fill="auto"/>
            <w:tcMar/>
          </w:tcPr>
          <w:p w:rsidRPr="008C2396" w:rsidR="0017645A" w:rsidP="0031230D" w:rsidRDefault="0017645A" w14:paraId="6E36661F" wp14:textId="3EB97284">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Líder abogado</w:t>
            </w:r>
          </w:p>
        </w:tc>
        <w:tc>
          <w:tcPr>
            <w:tcW w:w="1845" w:type="dxa"/>
            <w:shd w:val="clear" w:color="auto" w:fill="auto"/>
            <w:tcMar/>
          </w:tcPr>
          <w:p w:rsidRPr="008C2396" w:rsidR="0017645A" w:rsidP="0031230D" w:rsidRDefault="0017645A" w14:paraId="38645DC7" wp14:textId="6265796A">
            <w:pPr>
              <w:pStyle w:val="Piedepgina"/>
              <w:tabs>
                <w:tab w:val="clear" w:pos="4252"/>
                <w:tab w:val="clear"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5552543612</w:t>
            </w:r>
          </w:p>
        </w:tc>
        <w:tc>
          <w:tcPr>
            <w:tcW w:w="1982" w:type="dxa"/>
            <w:shd w:val="clear" w:color="auto" w:fill="auto"/>
            <w:tcMar/>
          </w:tcPr>
          <w:p w:rsidRPr="008C2396" w:rsidR="0017645A" w:rsidP="0031230D" w:rsidRDefault="0017645A" w14:paraId="135E58C4"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157F2EAA" w14:paraId="62EBF9A1" wp14:textId="77777777">
        <w:tc>
          <w:tcPr>
            <w:tcW w:w="4112" w:type="dxa"/>
            <w:shd w:val="clear" w:color="auto" w:fill="auto"/>
            <w:tcMar/>
          </w:tcPr>
          <w:p w:rsidRPr="008C2396" w:rsidR="0017645A" w:rsidP="0031230D" w:rsidRDefault="0017645A" w14:paraId="0C6C2CD5"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709E88E4" wp14:textId="77777777">
            <w:pPr>
              <w:pStyle w:val="Piedepgina"/>
              <w:tabs>
                <w:tab w:val="clear" w:pos="4252"/>
                <w:tab w:val="clear" w:pos="8504"/>
              </w:tabs>
              <w:spacing w:line="360" w:lineRule="auto"/>
              <w:jc w:val="both"/>
              <w:rPr>
                <w:rFonts w:ascii="Arial" w:hAnsi="Arial" w:cs="Arial"/>
                <w:b/>
                <w:bCs/>
                <w:sz w:val="22"/>
                <w:szCs w:val="22"/>
              </w:rPr>
            </w:pPr>
          </w:p>
        </w:tc>
        <w:tc>
          <w:tcPr>
            <w:tcW w:w="1845" w:type="dxa"/>
            <w:shd w:val="clear" w:color="auto" w:fill="auto"/>
            <w:tcMar/>
          </w:tcPr>
          <w:p w:rsidRPr="008C2396" w:rsidR="0017645A" w:rsidP="0031230D" w:rsidRDefault="0017645A" w14:paraId="508C98E9" wp14:textId="77777777">
            <w:pPr>
              <w:pStyle w:val="Piedepgina"/>
              <w:tabs>
                <w:tab w:val="clear" w:pos="4252"/>
                <w:tab w:val="clear" w:pos="8504"/>
              </w:tabs>
              <w:spacing w:line="360" w:lineRule="auto"/>
              <w:jc w:val="both"/>
              <w:rPr>
                <w:rFonts w:ascii="Arial" w:hAnsi="Arial" w:cs="Arial"/>
                <w:b/>
                <w:bCs/>
                <w:sz w:val="22"/>
                <w:szCs w:val="22"/>
              </w:rPr>
            </w:pPr>
          </w:p>
        </w:tc>
        <w:tc>
          <w:tcPr>
            <w:tcW w:w="1982" w:type="dxa"/>
            <w:shd w:val="clear" w:color="auto" w:fill="auto"/>
            <w:tcMar/>
          </w:tcPr>
          <w:p w:rsidRPr="008C2396" w:rsidR="0017645A" w:rsidP="0031230D" w:rsidRDefault="0017645A" w14:paraId="779F8E7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157F2EAA" w14:paraId="7818863E" wp14:textId="77777777">
        <w:trPr>
          <w:trHeight w:val="2265"/>
        </w:trPr>
        <w:tc>
          <w:tcPr>
            <w:tcW w:w="4112" w:type="dxa"/>
            <w:shd w:val="clear" w:color="auto" w:fill="auto"/>
            <w:tcMar/>
          </w:tcPr>
          <w:p w:rsidRPr="008C2396" w:rsidR="0017645A" w:rsidP="0031230D" w:rsidRDefault="0017645A" w14:paraId="44F69B9A"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5F07D11E" wp14:textId="77777777">
            <w:pPr>
              <w:pStyle w:val="Piedepgina"/>
              <w:tabs>
                <w:tab w:val="clear" w:pos="4252"/>
                <w:tab w:val="clear" w:pos="8504"/>
              </w:tabs>
              <w:spacing w:line="360" w:lineRule="auto"/>
              <w:jc w:val="both"/>
              <w:rPr>
                <w:rFonts w:ascii="Arial" w:hAnsi="Arial" w:cs="Arial"/>
                <w:b/>
                <w:bCs/>
                <w:sz w:val="22"/>
                <w:szCs w:val="22"/>
              </w:rPr>
            </w:pPr>
          </w:p>
        </w:tc>
        <w:tc>
          <w:tcPr>
            <w:tcW w:w="1845" w:type="dxa"/>
            <w:shd w:val="clear" w:color="auto" w:fill="auto"/>
            <w:tcMar/>
          </w:tcPr>
          <w:p w:rsidRPr="008C2396" w:rsidR="0017645A" w:rsidP="0031230D" w:rsidRDefault="0017645A" w14:paraId="41508A3C" wp14:textId="77777777">
            <w:pPr>
              <w:pStyle w:val="Piedepgina"/>
              <w:tabs>
                <w:tab w:val="clear" w:pos="4252"/>
                <w:tab w:val="clear" w:pos="8504"/>
              </w:tabs>
              <w:spacing w:line="360" w:lineRule="auto"/>
              <w:jc w:val="both"/>
              <w:rPr>
                <w:rFonts w:ascii="Arial" w:hAnsi="Arial" w:cs="Arial"/>
                <w:b/>
                <w:bCs/>
                <w:sz w:val="22"/>
                <w:szCs w:val="22"/>
              </w:rPr>
            </w:pPr>
          </w:p>
        </w:tc>
        <w:tc>
          <w:tcPr>
            <w:tcW w:w="1982" w:type="dxa"/>
            <w:shd w:val="clear" w:color="auto" w:fill="auto"/>
            <w:tcMar/>
          </w:tcPr>
          <w:p w:rsidRPr="008C2396" w:rsidR="0017645A" w:rsidP="0031230D" w:rsidRDefault="0017645A" w14:paraId="43D6B1D6"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F86C39" w:rsidP="00F86C39" w:rsidRDefault="00F86C39" w14:paraId="17DBC151" wp14:textId="77777777">
      <w:pPr>
        <w:ind w:left="720"/>
        <w:rPr>
          <w:rFonts w:ascii="Arial" w:hAnsi="Arial" w:cs="Arial"/>
          <w:b/>
          <w:sz w:val="28"/>
          <w:szCs w:val="28"/>
        </w:rPr>
      </w:pPr>
    </w:p>
    <w:p xmlns:wp14="http://schemas.microsoft.com/office/word/2010/wordml" w:rsidRPr="008C2396" w:rsidR="00F86C39" w:rsidP="00F86C39" w:rsidRDefault="00F86C39" w14:paraId="6F8BD81B" wp14:textId="77777777">
      <w:pPr>
        <w:ind w:left="720"/>
        <w:rPr>
          <w:rFonts w:ascii="Arial" w:hAnsi="Arial" w:cs="Arial"/>
          <w:b/>
          <w:sz w:val="28"/>
          <w:szCs w:val="28"/>
        </w:rPr>
      </w:pPr>
    </w:p>
    <w:p xmlns:wp14="http://schemas.microsoft.com/office/word/2010/wordml" w:rsidRPr="008C2396" w:rsidR="00503D08" w:rsidP="00F86C39" w:rsidRDefault="00503D08" w14:paraId="2613E9C1" wp14:textId="77777777">
      <w:pPr>
        <w:ind w:left="720"/>
        <w:rPr>
          <w:rFonts w:ascii="Arial" w:hAnsi="Arial" w:cs="Arial"/>
          <w:b/>
          <w:sz w:val="28"/>
          <w:szCs w:val="28"/>
        </w:rPr>
      </w:pPr>
    </w:p>
    <w:p xmlns:wp14="http://schemas.microsoft.com/office/word/2010/wordml" w:rsidRPr="008C2396" w:rsidR="00503D08" w:rsidP="00F86C39" w:rsidRDefault="00503D08" w14:paraId="1037B8A3" wp14:textId="77777777">
      <w:pPr>
        <w:ind w:left="720"/>
        <w:rPr>
          <w:rFonts w:ascii="Arial" w:hAnsi="Arial" w:cs="Arial"/>
          <w:b/>
          <w:sz w:val="28"/>
          <w:szCs w:val="28"/>
        </w:rPr>
      </w:pPr>
    </w:p>
    <w:p xmlns:wp14="http://schemas.microsoft.com/office/word/2010/wordml" w:rsidRPr="008C2396" w:rsidR="00503D08" w:rsidP="00F86C39" w:rsidRDefault="00503D08" w14:paraId="687C6DE0" wp14:textId="77777777">
      <w:pPr>
        <w:ind w:left="720"/>
        <w:rPr>
          <w:rFonts w:ascii="Arial" w:hAnsi="Arial" w:cs="Arial"/>
          <w:b/>
          <w:sz w:val="28"/>
          <w:szCs w:val="28"/>
        </w:rPr>
      </w:pPr>
    </w:p>
    <w:p xmlns:wp14="http://schemas.microsoft.com/office/word/2010/wordml" w:rsidRPr="008C2396" w:rsidR="001A2265" w:rsidP="00F86C39" w:rsidRDefault="001A2265" w14:paraId="5B2F9378" wp14:textId="77777777">
      <w:pPr>
        <w:ind w:left="720"/>
        <w:rPr>
          <w:rFonts w:ascii="Arial" w:hAnsi="Arial" w:cs="Arial"/>
          <w:b/>
          <w:sz w:val="28"/>
          <w:szCs w:val="28"/>
        </w:rPr>
      </w:pPr>
    </w:p>
    <w:p xmlns:wp14="http://schemas.microsoft.com/office/word/2010/wordml" w:rsidRPr="008C2396" w:rsidR="001A2265" w:rsidP="00F86C39" w:rsidRDefault="001A2265" w14:paraId="58E6DD4E" wp14:textId="77777777">
      <w:pPr>
        <w:ind w:left="720"/>
        <w:rPr>
          <w:rFonts w:ascii="Arial" w:hAnsi="Arial" w:cs="Arial"/>
          <w:b/>
          <w:sz w:val="28"/>
          <w:szCs w:val="28"/>
        </w:rPr>
      </w:pPr>
    </w:p>
    <w:p xmlns:wp14="http://schemas.microsoft.com/office/word/2010/wordml" w:rsidRPr="008C2396" w:rsidR="001A2265" w:rsidP="00F86C39" w:rsidRDefault="001A2265" w14:paraId="7D3BEE8F" wp14:textId="77777777">
      <w:pPr>
        <w:ind w:left="720"/>
        <w:rPr>
          <w:rFonts w:ascii="Arial" w:hAnsi="Arial" w:cs="Arial"/>
          <w:b/>
          <w:sz w:val="28"/>
          <w:szCs w:val="28"/>
        </w:rPr>
      </w:pPr>
    </w:p>
    <w:p xmlns:wp14="http://schemas.microsoft.com/office/word/2010/wordml" w:rsidRPr="008C2396" w:rsidR="001A2265" w:rsidP="00F86C39" w:rsidRDefault="001A2265" w14:paraId="3B88899E" wp14:textId="77777777">
      <w:pPr>
        <w:ind w:left="720"/>
        <w:rPr>
          <w:rFonts w:ascii="Arial" w:hAnsi="Arial" w:cs="Arial"/>
          <w:b/>
          <w:sz w:val="28"/>
          <w:szCs w:val="28"/>
        </w:rPr>
      </w:pPr>
    </w:p>
    <w:p xmlns:wp14="http://schemas.microsoft.com/office/word/2010/wordml" w:rsidRPr="008C2396" w:rsidR="001A2265" w:rsidP="00F86C39" w:rsidRDefault="001A2265" w14:paraId="69E2BB2B" wp14:textId="77777777">
      <w:pPr>
        <w:ind w:left="720"/>
        <w:rPr>
          <w:rFonts w:ascii="Arial" w:hAnsi="Arial" w:cs="Arial"/>
          <w:b/>
          <w:sz w:val="28"/>
          <w:szCs w:val="28"/>
        </w:rPr>
      </w:pPr>
    </w:p>
    <w:p xmlns:wp14="http://schemas.microsoft.com/office/word/2010/wordml" w:rsidRPr="008C2396" w:rsidR="001A2265" w:rsidP="00F86C39" w:rsidRDefault="001A2265" w14:paraId="57C0D796" wp14:textId="77777777">
      <w:pPr>
        <w:ind w:left="720"/>
        <w:rPr>
          <w:rFonts w:ascii="Arial" w:hAnsi="Arial" w:cs="Arial"/>
          <w:b/>
          <w:sz w:val="28"/>
          <w:szCs w:val="28"/>
        </w:rPr>
      </w:pPr>
    </w:p>
    <w:p xmlns:wp14="http://schemas.microsoft.com/office/word/2010/wordml" w:rsidRPr="008C2396" w:rsidR="001A2265" w:rsidP="00F86C39" w:rsidRDefault="001A2265" w14:paraId="0D142F6F" wp14:textId="77777777">
      <w:pPr>
        <w:ind w:left="720"/>
        <w:rPr>
          <w:rFonts w:ascii="Arial" w:hAnsi="Arial" w:cs="Arial"/>
          <w:b/>
          <w:sz w:val="28"/>
          <w:szCs w:val="28"/>
        </w:rPr>
      </w:pPr>
    </w:p>
    <w:p xmlns:wp14="http://schemas.microsoft.com/office/word/2010/wordml" w:rsidRPr="008C2396" w:rsidR="001A2265" w:rsidP="00F86C39" w:rsidRDefault="001A2265" w14:paraId="4475AD14" wp14:textId="77777777">
      <w:pPr>
        <w:ind w:left="720"/>
        <w:rPr>
          <w:rFonts w:ascii="Arial" w:hAnsi="Arial" w:cs="Arial"/>
          <w:b/>
          <w:sz w:val="28"/>
          <w:szCs w:val="28"/>
        </w:rPr>
      </w:pPr>
    </w:p>
    <w:p xmlns:wp14="http://schemas.microsoft.com/office/word/2010/wordml" w:rsidRPr="008C2396" w:rsidR="001A2265" w:rsidP="00F86C39" w:rsidRDefault="001A2265" w14:paraId="120C4E94" wp14:textId="77777777">
      <w:pPr>
        <w:ind w:left="720"/>
        <w:rPr>
          <w:rFonts w:ascii="Arial" w:hAnsi="Arial" w:cs="Arial"/>
          <w:b/>
          <w:sz w:val="28"/>
          <w:szCs w:val="28"/>
        </w:rPr>
      </w:pPr>
    </w:p>
    <w:p xmlns:wp14="http://schemas.microsoft.com/office/word/2010/wordml" w:rsidRPr="008C2396" w:rsidR="001A2265" w:rsidP="00F86C39" w:rsidRDefault="001A2265" w14:paraId="42AFC42D" wp14:textId="77777777">
      <w:pPr>
        <w:ind w:left="720"/>
        <w:rPr>
          <w:rFonts w:ascii="Arial" w:hAnsi="Arial" w:cs="Arial"/>
          <w:b/>
          <w:sz w:val="28"/>
          <w:szCs w:val="28"/>
        </w:rPr>
      </w:pPr>
    </w:p>
    <w:p xmlns:wp14="http://schemas.microsoft.com/office/word/2010/wordml" w:rsidRPr="008C2396" w:rsidR="001A2265" w:rsidP="00F86C39" w:rsidRDefault="001A2265" w14:paraId="271CA723" wp14:textId="77777777">
      <w:pPr>
        <w:ind w:left="720"/>
        <w:rPr>
          <w:rFonts w:ascii="Arial" w:hAnsi="Arial" w:cs="Arial"/>
          <w:b/>
          <w:sz w:val="28"/>
          <w:szCs w:val="28"/>
        </w:rPr>
      </w:pPr>
    </w:p>
    <w:p xmlns:wp14="http://schemas.microsoft.com/office/word/2010/wordml" w:rsidRPr="008C2396" w:rsidR="001A2265" w:rsidP="00F86C39" w:rsidRDefault="001A2265" w14:paraId="75FBE423" wp14:textId="77777777">
      <w:pPr>
        <w:ind w:left="720"/>
        <w:rPr>
          <w:rFonts w:ascii="Arial" w:hAnsi="Arial" w:cs="Arial"/>
          <w:b/>
          <w:sz w:val="28"/>
          <w:szCs w:val="28"/>
        </w:rPr>
      </w:pPr>
    </w:p>
    <w:p xmlns:wp14="http://schemas.microsoft.com/office/word/2010/wordml" w:rsidRPr="008C2396" w:rsidR="001A2265" w:rsidP="00F86C39" w:rsidRDefault="001A2265" w14:paraId="2D3F0BEC" wp14:textId="77777777">
      <w:pPr>
        <w:ind w:left="720"/>
        <w:rPr>
          <w:rFonts w:ascii="Arial" w:hAnsi="Arial" w:cs="Arial"/>
          <w:b/>
          <w:sz w:val="28"/>
          <w:szCs w:val="28"/>
        </w:rPr>
      </w:pPr>
    </w:p>
    <w:p xmlns:wp14="http://schemas.microsoft.com/office/word/2010/wordml" w:rsidRPr="008C2396" w:rsidR="001A2265" w:rsidP="00F86C39" w:rsidRDefault="001A2265" w14:paraId="75CF4315" wp14:textId="77777777">
      <w:pPr>
        <w:ind w:left="720"/>
        <w:rPr>
          <w:rFonts w:ascii="Arial" w:hAnsi="Arial" w:cs="Arial"/>
          <w:b/>
          <w:sz w:val="28"/>
          <w:szCs w:val="28"/>
        </w:rPr>
      </w:pPr>
    </w:p>
    <w:p xmlns:wp14="http://schemas.microsoft.com/office/word/2010/wordml" w:rsidRPr="008C2396" w:rsidR="001A2265" w:rsidP="00F86C39" w:rsidRDefault="001A2265" w14:paraId="3CB648E9" wp14:textId="77777777">
      <w:pPr>
        <w:ind w:left="720"/>
        <w:rPr>
          <w:rFonts w:ascii="Arial" w:hAnsi="Arial" w:cs="Arial"/>
          <w:b/>
          <w:sz w:val="28"/>
          <w:szCs w:val="28"/>
        </w:rPr>
      </w:pPr>
    </w:p>
    <w:p xmlns:wp14="http://schemas.microsoft.com/office/word/2010/wordml" w:rsidRPr="008C2396" w:rsidR="001A2265" w:rsidP="00F86C39" w:rsidRDefault="001A2265" w14:paraId="0C178E9E" wp14:textId="77777777">
      <w:pPr>
        <w:ind w:left="720"/>
        <w:rPr>
          <w:rFonts w:ascii="Arial" w:hAnsi="Arial" w:cs="Arial"/>
          <w:b/>
          <w:sz w:val="28"/>
          <w:szCs w:val="28"/>
        </w:rPr>
      </w:pPr>
    </w:p>
    <w:p xmlns:wp14="http://schemas.microsoft.com/office/word/2010/wordml" w:rsidRPr="008C2396" w:rsidR="001A2265" w:rsidP="00F86C39" w:rsidRDefault="001A2265" w14:paraId="3C0395D3" wp14:textId="77777777">
      <w:pPr>
        <w:ind w:left="720"/>
        <w:rPr>
          <w:rFonts w:ascii="Arial" w:hAnsi="Arial" w:cs="Arial"/>
          <w:b/>
          <w:sz w:val="28"/>
          <w:szCs w:val="28"/>
        </w:rPr>
      </w:pPr>
    </w:p>
    <w:p xmlns:wp14="http://schemas.microsoft.com/office/word/2010/wordml" w:rsidRPr="008C2396" w:rsidR="001A2265" w:rsidP="00F86C39" w:rsidRDefault="001A2265" w14:paraId="3254BC2F" wp14:textId="77777777">
      <w:pPr>
        <w:ind w:left="720"/>
        <w:rPr>
          <w:rFonts w:ascii="Arial" w:hAnsi="Arial" w:cs="Arial"/>
          <w:b/>
          <w:sz w:val="28"/>
          <w:szCs w:val="28"/>
        </w:rPr>
      </w:pPr>
    </w:p>
    <w:p xmlns:wp14="http://schemas.microsoft.com/office/word/2010/wordml" w:rsidRPr="008C2396" w:rsidR="00503D08" w:rsidP="00F86C39" w:rsidRDefault="00503D08" w14:paraId="651E9592" wp14:textId="77777777">
      <w:pPr>
        <w:ind w:left="720"/>
        <w:rPr>
          <w:rFonts w:ascii="Arial" w:hAnsi="Arial" w:cs="Arial"/>
          <w:b/>
          <w:sz w:val="28"/>
          <w:szCs w:val="28"/>
        </w:rPr>
      </w:pPr>
    </w:p>
    <w:p xmlns:wp14="http://schemas.microsoft.com/office/word/2010/wordml" w:rsidRPr="008C2396" w:rsidR="00503D08" w:rsidP="00F86C39" w:rsidRDefault="00503D08" w14:paraId="269E314A" wp14:textId="77777777">
      <w:pPr>
        <w:ind w:left="720"/>
        <w:rPr>
          <w:rFonts w:ascii="Arial" w:hAnsi="Arial" w:cs="Arial"/>
          <w:b/>
          <w:sz w:val="28"/>
          <w:szCs w:val="28"/>
        </w:rPr>
      </w:pPr>
    </w:p>
    <w:p xmlns:wp14="http://schemas.microsoft.com/office/word/2010/wordml" w:rsidRPr="008C2396" w:rsidR="00D234A2" w:rsidP="00F86C39" w:rsidRDefault="00740EE6" w14:paraId="22AA31B0" wp14:textId="77777777">
      <w:pPr>
        <w:pStyle w:val="Ttulo1"/>
        <w:rPr>
          <w:rFonts w:cs="Arial"/>
        </w:rPr>
      </w:pPr>
      <w:bookmarkStart w:name="_Toc532221777" w:id="14"/>
      <w:r w:rsidRPr="008C2396">
        <w:rPr>
          <w:rFonts w:cs="Arial"/>
        </w:rPr>
        <w:t>LEVANTAMIENTO DEL REQUERIMIENTO DETALLADO</w:t>
      </w:r>
      <w:bookmarkEnd w:id="14"/>
    </w:p>
    <w:p xmlns:wp14="http://schemas.microsoft.com/office/word/2010/wordml" w:rsidRPr="008C2396" w:rsidR="00137683" w:rsidP="00137683" w:rsidRDefault="00137683" w14:paraId="47341341" wp14:textId="77777777">
      <w:pPr>
        <w:rPr>
          <w:rFonts w:ascii="Arial" w:hAnsi="Arial" w:cs="Arial"/>
          <w:lang w:val="es-ES_tradnl" w:eastAsia="en-US"/>
        </w:rPr>
      </w:pPr>
    </w:p>
    <w:p xmlns:wp14="http://schemas.microsoft.com/office/word/2010/wordml" w:rsidRPr="005D0764" w:rsidR="00D234A2" w:rsidP="005D0764" w:rsidRDefault="00137683" w14:paraId="62BA4385" wp14:textId="77777777">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Pr="005D0764" w:rsidR="009F4DBC">
        <w:rPr>
          <w:rFonts w:ascii="Arial" w:hAnsi="Arial" w:cs="Arial"/>
          <w:color w:val="BFBFBF"/>
          <w:sz w:val="28"/>
          <w:szCs w:val="28"/>
        </w:rPr>
        <w:t>;</w:t>
      </w:r>
      <w:r w:rsidRPr="005D0764">
        <w:rPr>
          <w:rFonts w:ascii="Arial" w:hAnsi="Arial" w:cs="Arial"/>
          <w:color w:val="BFBFBF"/>
          <w:sz w:val="28"/>
          <w:szCs w:val="28"/>
        </w:rPr>
        <w:t xml:space="preserve"> deben corresponder a una </w:t>
      </w:r>
      <w:r w:rsidRPr="005D0764" w:rsidR="009F4DBC">
        <w:rPr>
          <w:rFonts w:ascii="Arial" w:hAnsi="Arial" w:cs="Arial"/>
          <w:color w:val="BFBFBF"/>
          <w:sz w:val="28"/>
          <w:szCs w:val="28"/>
        </w:rPr>
        <w:t>única</w:t>
      </w:r>
      <w:r w:rsidRPr="005D0764">
        <w:rPr>
          <w:rFonts w:ascii="Arial" w:hAnsi="Arial" w:cs="Arial"/>
          <w:color w:val="BFBFBF"/>
          <w:sz w:val="28"/>
          <w:szCs w:val="28"/>
        </w:rPr>
        <w:t xml:space="preserve"> funcionalidad</w:t>
      </w:r>
      <w:r w:rsidRPr="005D0764" w:rsidR="009F4DBC">
        <w:rPr>
          <w:rFonts w:ascii="Arial" w:hAnsi="Arial" w:cs="Arial"/>
          <w:color w:val="BFBFBF"/>
          <w:sz w:val="28"/>
          <w:szCs w:val="28"/>
        </w:rPr>
        <w:t xml:space="preserve"> y deben ser cortas y concisas </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7"/>
        <w:gridCol w:w="681"/>
        <w:gridCol w:w="1268"/>
        <w:gridCol w:w="444"/>
        <w:gridCol w:w="2000"/>
        <w:gridCol w:w="127"/>
        <w:gridCol w:w="2325"/>
        <w:gridCol w:w="2908"/>
      </w:tblGrid>
      <w:tr xmlns:wp14="http://schemas.microsoft.com/office/word/2010/wordml" w:rsidRPr="008C2396" w:rsidR="00AE4D25" w:rsidTr="157F2EAA" w14:paraId="0ED51BE5" wp14:textId="77777777">
        <w:trPr>
          <w:trHeight w:val="182"/>
        </w:trPr>
        <w:tc>
          <w:tcPr>
            <w:tcW w:w="10490" w:type="dxa"/>
            <w:gridSpan w:val="8"/>
            <w:shd w:val="clear" w:color="auto" w:fill="A50021"/>
            <w:tcMar/>
          </w:tcPr>
          <w:p w:rsidRPr="008C2396" w:rsidR="00AE4D25" w:rsidP="004627A3" w:rsidRDefault="00AE4D25" w14:paraId="158DFD5D" wp14:textId="77777777">
            <w:pPr>
              <w:jc w:val="center"/>
              <w:rPr>
                <w:rFonts w:ascii="Arial" w:hAnsi="Arial" w:cs="Arial"/>
                <w:b/>
                <w:sz w:val="22"/>
                <w:szCs w:val="22"/>
              </w:rPr>
            </w:pPr>
            <w:r w:rsidRPr="008C2396">
              <w:rPr>
                <w:rFonts w:ascii="Arial" w:hAnsi="Arial" w:cs="Arial"/>
                <w:b/>
                <w:sz w:val="22"/>
                <w:szCs w:val="22"/>
              </w:rPr>
              <w:t>HISTORIAS DE USUARIO</w:t>
            </w:r>
          </w:p>
        </w:tc>
      </w:tr>
      <w:tr xmlns:wp14="http://schemas.microsoft.com/office/word/2010/wordml" w:rsidRPr="008C2396" w:rsidR="005D0764" w:rsidTr="157F2EAA" w14:paraId="2D75502B" wp14:textId="77777777">
        <w:trPr>
          <w:trHeight w:val="182"/>
        </w:trPr>
        <w:tc>
          <w:tcPr>
            <w:tcW w:w="1418" w:type="dxa"/>
            <w:gridSpan w:val="2"/>
            <w:shd w:val="clear" w:color="auto" w:fill="auto"/>
            <w:tcMar/>
          </w:tcPr>
          <w:p w:rsidRPr="008C2396" w:rsidR="005D0764" w:rsidP="004627A3" w:rsidRDefault="005D0764" w14:paraId="745774BC" wp14:textId="77777777">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Mar/>
          </w:tcPr>
          <w:p w:rsidRPr="008C2396" w:rsidR="005D0764" w:rsidP="157F2EAA" w:rsidRDefault="005D0764" w14:paraId="37E86EDF" wp14:textId="555801F8">
            <w:pPr>
              <w:jc w:val="both"/>
              <w:rPr>
                <w:rFonts w:ascii="Arial" w:hAnsi="Arial" w:cs="Arial"/>
                <w:color w:val="A6A6A6" w:themeColor="background1" w:themeTint="FF" w:themeShade="A6"/>
                <w:sz w:val="22"/>
                <w:szCs w:val="22"/>
              </w:rPr>
            </w:pPr>
            <w:r w:rsidRPr="157F2EAA" w:rsidR="157F2EAA">
              <w:rPr>
                <w:rFonts w:ascii="Arial" w:hAnsi="Arial" w:cs="Arial"/>
                <w:color w:val="A6A6A6" w:themeColor="background1" w:themeTint="FF" w:themeShade="A6"/>
                <w:sz w:val="22"/>
                <w:szCs w:val="22"/>
              </w:rPr>
              <w:t>Registro de clientes</w:t>
            </w:r>
          </w:p>
        </w:tc>
      </w:tr>
      <w:tr xmlns:wp14="http://schemas.microsoft.com/office/word/2010/wordml" w:rsidRPr="008C2396" w:rsidR="005D0764" w:rsidTr="157F2EAA" w14:paraId="04B80F2F" wp14:textId="77777777">
        <w:trPr>
          <w:trHeight w:val="182"/>
        </w:trPr>
        <w:tc>
          <w:tcPr>
            <w:tcW w:w="1418" w:type="dxa"/>
            <w:gridSpan w:val="2"/>
            <w:shd w:val="clear" w:color="auto" w:fill="auto"/>
            <w:tcMar/>
          </w:tcPr>
          <w:p w:rsidRPr="008C2396" w:rsidR="005D0764" w:rsidP="004627A3" w:rsidRDefault="005D0764" w14:paraId="0AB041FF" wp14:textId="77777777">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Mar/>
          </w:tcPr>
          <w:p w:rsidRPr="008C2396" w:rsidR="005D0764" w:rsidP="157F2EAA" w:rsidRDefault="005D0764" w14:paraId="10B1F1E7" wp14:textId="64148E7C">
            <w:pPr>
              <w:jc w:val="both"/>
              <w:rPr>
                <w:rFonts w:ascii="Arial" w:hAnsi="Arial" w:cs="Arial"/>
                <w:color w:val="A6A6A6" w:themeColor="background1" w:themeTint="FF" w:themeShade="A6"/>
                <w:sz w:val="22"/>
                <w:szCs w:val="22"/>
              </w:rPr>
            </w:pPr>
            <w:r w:rsidRPr="157F2EAA" w:rsidR="157F2EAA">
              <w:rPr>
                <w:rFonts w:ascii="Arial" w:hAnsi="Arial" w:cs="Arial"/>
                <w:color w:val="A6A6A6" w:themeColor="background1" w:themeTint="FF" w:themeShade="A6"/>
                <w:sz w:val="22"/>
                <w:szCs w:val="22"/>
              </w:rPr>
              <w:t>Registro de usuario</w:t>
            </w:r>
          </w:p>
        </w:tc>
      </w:tr>
      <w:tr xmlns:wp14="http://schemas.microsoft.com/office/word/2010/wordml" w:rsidRPr="008C2396" w:rsidR="005D0764" w:rsidTr="157F2EAA" w14:paraId="406DCC6A" wp14:textId="77777777">
        <w:trPr>
          <w:trHeight w:val="182"/>
        </w:trPr>
        <w:tc>
          <w:tcPr>
            <w:tcW w:w="1418" w:type="dxa"/>
            <w:gridSpan w:val="2"/>
            <w:shd w:val="clear" w:color="auto" w:fill="auto"/>
            <w:tcMar/>
          </w:tcPr>
          <w:p w:rsidRPr="008C2396" w:rsidR="005D0764" w:rsidP="004627A3" w:rsidRDefault="005D0764" w14:paraId="72C42D4E" wp14:textId="77777777">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Mar/>
          </w:tcPr>
          <w:p w:rsidRPr="008C2396" w:rsidR="005D0764" w:rsidP="157F2EAA" w:rsidRDefault="005D0764" w14:paraId="511AF41F" wp14:textId="105B6434">
            <w:pPr>
              <w:jc w:val="both"/>
              <w:rPr>
                <w:rFonts w:ascii="Arial" w:hAnsi="Arial" w:cs="Arial"/>
                <w:b w:val="1"/>
                <w:bCs w:val="1"/>
                <w:sz w:val="22"/>
                <w:szCs w:val="22"/>
              </w:rPr>
            </w:pPr>
            <w:r w:rsidRPr="157F2EAA" w:rsidR="157F2EAA">
              <w:rPr>
                <w:rFonts w:ascii="Arial" w:hAnsi="Arial" w:cs="Arial"/>
                <w:color w:val="BFBFBF" w:themeColor="background1" w:themeTint="FF" w:themeShade="BF"/>
                <w:sz w:val="22"/>
                <w:szCs w:val="22"/>
              </w:rPr>
              <w:t>15/11/2019</w:t>
            </w:r>
          </w:p>
        </w:tc>
      </w:tr>
      <w:tr xmlns:wp14="http://schemas.microsoft.com/office/word/2010/wordml" w:rsidRPr="008C2396" w:rsidR="005D0764" w:rsidTr="157F2EAA" w14:paraId="499C8C21" wp14:textId="77777777">
        <w:trPr>
          <w:trHeight w:val="182"/>
        </w:trPr>
        <w:tc>
          <w:tcPr>
            <w:tcW w:w="1418" w:type="dxa"/>
            <w:gridSpan w:val="2"/>
            <w:shd w:val="clear" w:color="auto" w:fill="auto"/>
            <w:tcMar/>
          </w:tcPr>
          <w:p w:rsidRPr="008C2396" w:rsidR="005D0764" w:rsidP="004627A3" w:rsidRDefault="005D0764" w14:paraId="362E6FAF" wp14:textId="77777777">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Mar/>
          </w:tcPr>
          <w:p w:rsidRPr="008C2396" w:rsidR="005D0764" w:rsidP="157F2EAA" w:rsidRDefault="005D0764" w14:paraId="4516B05B" wp14:textId="579BF9A3">
            <w:pPr>
              <w:pStyle w:val="Normal"/>
              <w:bidi w:val="0"/>
              <w:spacing w:before="0" w:beforeAutospacing="off" w:after="0" w:afterAutospacing="off" w:line="259" w:lineRule="auto"/>
              <w:ind w:left="0" w:right="0"/>
              <w:jc w:val="both"/>
              <w:rPr>
                <w:rFonts w:ascii="Arial" w:hAnsi="Arial" w:cs="Arial"/>
                <w:color w:val="A6A6A6" w:themeColor="background1" w:themeTint="FF" w:themeShade="A6"/>
                <w:sz w:val="24"/>
                <w:szCs w:val="24"/>
              </w:rPr>
            </w:pPr>
            <w:r w:rsidRPr="157F2EAA" w:rsidR="157F2EAA">
              <w:rPr>
                <w:rFonts w:ascii="Arial" w:hAnsi="Arial" w:cs="Arial"/>
                <w:color w:val="A6A6A6" w:themeColor="background1" w:themeTint="FF" w:themeShade="A6"/>
                <w:sz w:val="22"/>
                <w:szCs w:val="22"/>
              </w:rPr>
              <w:t>35</w:t>
            </w:r>
          </w:p>
        </w:tc>
      </w:tr>
      <w:tr xmlns:wp14="http://schemas.microsoft.com/office/word/2010/wordml" w:rsidRPr="008C2396" w:rsidR="00137683" w:rsidTr="157F2EAA" w14:paraId="38E18318" wp14:textId="77777777">
        <w:trPr>
          <w:trHeight w:val="182"/>
        </w:trPr>
        <w:tc>
          <w:tcPr>
            <w:tcW w:w="10490" w:type="dxa"/>
            <w:gridSpan w:val="8"/>
            <w:shd w:val="clear" w:color="auto" w:fill="A50021"/>
            <w:tcMar/>
          </w:tcPr>
          <w:p w:rsidRPr="008C2396" w:rsidR="00137683" w:rsidP="004627A3" w:rsidRDefault="002617FE" w14:paraId="6DF7AAE6" wp14:textId="77777777">
            <w:pPr>
              <w:jc w:val="center"/>
              <w:rPr>
                <w:rFonts w:ascii="Arial" w:hAnsi="Arial" w:cs="Arial"/>
                <w:sz w:val="22"/>
                <w:szCs w:val="22"/>
              </w:rPr>
            </w:pPr>
            <w:r w:rsidRPr="008C2396">
              <w:rPr>
                <w:rFonts w:ascii="Arial" w:hAnsi="Arial" w:cs="Arial"/>
                <w:b/>
                <w:szCs w:val="22"/>
              </w:rPr>
              <w:t>Característica</w:t>
            </w:r>
            <w:r w:rsidRPr="008C2396" w:rsidR="00137683">
              <w:rPr>
                <w:rFonts w:ascii="Arial" w:hAnsi="Arial" w:cs="Arial"/>
                <w:b/>
                <w:szCs w:val="22"/>
              </w:rPr>
              <w:t>/Funcionalidad</w:t>
            </w:r>
          </w:p>
        </w:tc>
      </w:tr>
      <w:tr xmlns:wp14="http://schemas.microsoft.com/office/word/2010/wordml" w:rsidRPr="008C2396" w:rsidR="00137683" w:rsidTr="157F2EAA" w14:paraId="0E538CD6" wp14:textId="77777777">
        <w:trPr>
          <w:trHeight w:val="1406"/>
        </w:trPr>
        <w:tc>
          <w:tcPr>
            <w:tcW w:w="10490" w:type="dxa"/>
            <w:gridSpan w:val="8"/>
            <w:shd w:val="clear" w:color="auto" w:fill="FFFFFF" w:themeFill="background1"/>
            <w:tcMar/>
          </w:tcPr>
          <w:p w:rsidR="157F2EAA" w:rsidP="157F2EAA" w:rsidRDefault="157F2EAA" w14:paraId="33E6D98D" w14:textId="629BB9CF">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4"/>
                <w:szCs w:val="24"/>
              </w:rPr>
            </w:pPr>
            <w:r w:rsidRPr="157F2EAA" w:rsidR="157F2EAA">
              <w:rPr>
                <w:rFonts w:ascii="Arial" w:hAnsi="Arial" w:cs="Arial"/>
                <w:color w:val="A6A6A6" w:themeColor="background1" w:themeTint="FF" w:themeShade="A6"/>
                <w:sz w:val="22"/>
                <w:szCs w:val="22"/>
              </w:rPr>
              <w:t xml:space="preserve">Deseo que el sistema permita registrar de manera fácil y concisa a los clientes, que pida los datos necesarios para llenar los formatos y una breve descripción del problema legal que deseen atender. El módulo de registro debe mostrar una </w:t>
            </w:r>
            <w:r w:rsidRPr="157F2EAA" w:rsidR="157F2EAA">
              <w:rPr>
                <w:rFonts w:ascii="Arial" w:hAnsi="Arial" w:cs="Arial"/>
                <w:color w:val="A6A6A6" w:themeColor="background1" w:themeTint="FF" w:themeShade="A6"/>
                <w:sz w:val="22"/>
                <w:szCs w:val="22"/>
              </w:rPr>
              <w:t>guía</w:t>
            </w:r>
            <w:r w:rsidRPr="157F2EAA" w:rsidR="157F2EAA">
              <w:rPr>
                <w:rFonts w:ascii="Arial" w:hAnsi="Arial" w:cs="Arial"/>
                <w:color w:val="A6A6A6" w:themeColor="background1" w:themeTint="FF" w:themeShade="A6"/>
                <w:sz w:val="22"/>
                <w:szCs w:val="22"/>
              </w:rPr>
              <w:t xml:space="preserve"> para realizar el registro de manera correcta</w:t>
            </w:r>
          </w:p>
          <w:p w:rsidRPr="008C2396" w:rsidR="00137683" w:rsidP="004627A3" w:rsidRDefault="00137683" w14:paraId="7B40C951" wp14:textId="77777777">
            <w:pPr>
              <w:rPr>
                <w:rFonts w:ascii="Arial" w:hAnsi="Arial" w:cs="Arial"/>
                <w:color w:val="A6A6A6"/>
                <w:sz w:val="22"/>
                <w:szCs w:val="22"/>
              </w:rPr>
            </w:pPr>
          </w:p>
        </w:tc>
      </w:tr>
      <w:tr xmlns:wp14="http://schemas.microsoft.com/office/word/2010/wordml" w:rsidRPr="008C2396" w:rsidR="00AE4D25" w:rsidTr="157F2EAA" w14:paraId="269EB0A9" wp14:textId="77777777">
        <w:trPr>
          <w:trHeight w:val="182"/>
        </w:trPr>
        <w:tc>
          <w:tcPr>
            <w:tcW w:w="10490" w:type="dxa"/>
            <w:gridSpan w:val="8"/>
            <w:shd w:val="clear" w:color="auto" w:fill="A50021"/>
            <w:tcMar/>
          </w:tcPr>
          <w:p w:rsidRPr="008C2396" w:rsidR="00AE4D25" w:rsidP="004627A3" w:rsidRDefault="002617FE" w14:paraId="3A6590CF" wp14:textId="77777777">
            <w:pPr>
              <w:jc w:val="center"/>
              <w:rPr>
                <w:rFonts w:ascii="Arial" w:hAnsi="Arial" w:cs="Arial"/>
                <w:sz w:val="22"/>
                <w:szCs w:val="22"/>
              </w:rPr>
            </w:pPr>
            <w:r w:rsidRPr="008C2396">
              <w:rPr>
                <w:rFonts w:ascii="Arial" w:hAnsi="Arial" w:cs="Arial"/>
                <w:b/>
                <w:szCs w:val="22"/>
              </w:rPr>
              <w:t>Razón</w:t>
            </w:r>
            <w:r w:rsidRPr="008C2396" w:rsidR="00137683">
              <w:rPr>
                <w:rFonts w:ascii="Arial" w:hAnsi="Arial" w:cs="Arial"/>
                <w:b/>
                <w:szCs w:val="22"/>
              </w:rPr>
              <w:t>/Resultado</w:t>
            </w:r>
          </w:p>
        </w:tc>
      </w:tr>
      <w:tr xmlns:wp14="http://schemas.microsoft.com/office/word/2010/wordml" w:rsidRPr="008C2396" w:rsidR="00AE4D25" w:rsidTr="157F2EAA" w14:paraId="26B9D13B" wp14:textId="77777777">
        <w:trPr>
          <w:trHeight w:val="1406"/>
        </w:trPr>
        <w:tc>
          <w:tcPr>
            <w:tcW w:w="10490" w:type="dxa"/>
            <w:gridSpan w:val="8"/>
            <w:shd w:val="clear" w:color="auto" w:fill="FFFFFF" w:themeFill="background1"/>
            <w:tcMar/>
          </w:tcPr>
          <w:p w:rsidRPr="008C2396" w:rsidR="00AE4D25" w:rsidP="004627A3" w:rsidRDefault="00137683" w14:paraId="56875FAB" wp14:textId="0C4CD9C3">
            <w:pPr>
              <w:rPr>
                <w:rFonts w:ascii="Arial" w:hAnsi="Arial" w:cs="Arial"/>
                <w:color w:val="A6A6A6"/>
                <w:sz w:val="22"/>
                <w:szCs w:val="22"/>
              </w:rPr>
            </w:pPr>
            <w:r w:rsidRPr="157F2EAA" w:rsidR="157F2EAA">
              <w:rPr>
                <w:rFonts w:ascii="Arial" w:hAnsi="Arial" w:cs="Arial"/>
                <w:color w:val="A6A6A6" w:themeColor="background1" w:themeTint="FF" w:themeShade="A6"/>
                <w:sz w:val="22"/>
                <w:szCs w:val="22"/>
              </w:rPr>
              <w:t>La finalidad es tener registro de datos legales correctos y que el proceso de llenados de formatos se automatice</w:t>
            </w:r>
          </w:p>
          <w:p w:rsidRPr="008C2396" w:rsidR="00AE4D25" w:rsidP="004627A3" w:rsidRDefault="00AE4D25" w14:paraId="2093CA67" wp14:textId="77777777">
            <w:pPr>
              <w:rPr>
                <w:rFonts w:ascii="Arial" w:hAnsi="Arial" w:cs="Arial"/>
                <w:color w:val="A6A6A6"/>
                <w:sz w:val="22"/>
                <w:szCs w:val="22"/>
              </w:rPr>
            </w:pPr>
          </w:p>
        </w:tc>
      </w:tr>
      <w:tr xmlns:wp14="http://schemas.microsoft.com/office/word/2010/wordml" w:rsidRPr="008C2396" w:rsidR="004205AA" w:rsidTr="157F2EAA" w14:paraId="6ECCBE8E" wp14:textId="77777777">
        <w:trPr>
          <w:trHeight w:val="182"/>
        </w:trPr>
        <w:tc>
          <w:tcPr>
            <w:tcW w:w="10490" w:type="dxa"/>
            <w:gridSpan w:val="8"/>
            <w:shd w:val="clear" w:color="auto" w:fill="A50021"/>
            <w:tcMar/>
          </w:tcPr>
          <w:p w:rsidRPr="008C2396" w:rsidR="004205AA" w:rsidP="004627A3" w:rsidRDefault="004205AA" w14:paraId="27D94308" wp14:textId="77777777">
            <w:pPr>
              <w:jc w:val="center"/>
              <w:rPr>
                <w:rFonts w:ascii="Arial" w:hAnsi="Arial" w:cs="Arial"/>
                <w:sz w:val="22"/>
                <w:szCs w:val="22"/>
              </w:rPr>
            </w:pPr>
            <w:r w:rsidRPr="008C2396">
              <w:rPr>
                <w:rFonts w:ascii="Arial" w:hAnsi="Arial" w:cs="Arial"/>
                <w:b/>
                <w:szCs w:val="22"/>
              </w:rPr>
              <w:t>Criterios de Aceptación</w:t>
            </w:r>
          </w:p>
        </w:tc>
      </w:tr>
      <w:tr xmlns:wp14="http://schemas.microsoft.com/office/word/2010/wordml" w:rsidRPr="008C2396" w:rsidR="008512C0" w:rsidTr="157F2EAA" w14:paraId="7576B1A7" wp14:textId="77777777">
        <w:trPr>
          <w:trHeight w:val="182"/>
        </w:trPr>
        <w:tc>
          <w:tcPr>
            <w:tcW w:w="737" w:type="dxa"/>
            <w:shd w:val="clear" w:color="auto" w:fill="A6A6A6" w:themeFill="background1" w:themeFillShade="A6"/>
            <w:tcMar/>
          </w:tcPr>
          <w:p w:rsidRPr="008C2396" w:rsidR="00097052" w:rsidP="004627A3" w:rsidRDefault="00097052" w14:paraId="5D859D64" wp14:textId="77777777">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hemeFill="background1" w:themeFillShade="A6"/>
            <w:tcMar/>
          </w:tcPr>
          <w:p w:rsidRPr="008C2396" w:rsidR="00097052" w:rsidP="004627A3" w:rsidRDefault="00097052" w14:paraId="7EAB7510" wp14:textId="77777777">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hemeFill="background1" w:themeFillShade="A6"/>
            <w:tcMar/>
          </w:tcPr>
          <w:p w:rsidRPr="008C2396" w:rsidR="00097052" w:rsidP="004627A3" w:rsidRDefault="00097052" w14:paraId="1C252FD3" wp14:textId="77777777">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hemeFill="background1" w:themeFillShade="A6"/>
            <w:tcMar/>
          </w:tcPr>
          <w:p w:rsidRPr="008C2396" w:rsidR="00097052" w:rsidP="004627A3" w:rsidRDefault="00097052" w14:paraId="33E38FD7" wp14:textId="77777777">
            <w:pPr>
              <w:jc w:val="center"/>
              <w:rPr>
                <w:rFonts w:ascii="Arial" w:hAnsi="Arial" w:cs="Arial"/>
                <w:b/>
                <w:sz w:val="22"/>
                <w:szCs w:val="22"/>
              </w:rPr>
            </w:pPr>
            <w:r w:rsidRPr="008C2396">
              <w:rPr>
                <w:rFonts w:ascii="Arial" w:hAnsi="Arial" w:cs="Arial"/>
                <w:b/>
                <w:sz w:val="22"/>
                <w:szCs w:val="22"/>
              </w:rPr>
              <w:t>Evento</w:t>
            </w:r>
          </w:p>
        </w:tc>
      </w:tr>
      <w:tr xmlns:wp14="http://schemas.microsoft.com/office/word/2010/wordml" w:rsidRPr="008C2396" w:rsidR="008512C0" w:rsidTr="157F2EAA" w14:paraId="36368464" wp14:textId="77777777">
        <w:trPr>
          <w:trHeight w:val="1686"/>
        </w:trPr>
        <w:tc>
          <w:tcPr>
            <w:tcW w:w="737" w:type="dxa"/>
            <w:shd w:val="clear" w:color="auto" w:fill="FFFFFF" w:themeFill="background1"/>
            <w:tcMar/>
          </w:tcPr>
          <w:p w:rsidRPr="008C2396" w:rsidR="00097052" w:rsidP="00097052" w:rsidRDefault="00097052" w14:paraId="095D1FFE" wp14:textId="77777777">
            <w:pPr>
              <w:jc w:val="both"/>
              <w:rPr>
                <w:rFonts w:ascii="Arial" w:hAnsi="Arial" w:cs="Arial"/>
                <w:color w:val="A6A6A6"/>
                <w:sz w:val="22"/>
                <w:szCs w:val="22"/>
              </w:rPr>
            </w:pPr>
            <w:r w:rsidRPr="008C2396">
              <w:rPr>
                <w:rFonts w:ascii="Arial" w:hAnsi="Arial" w:cs="Arial"/>
                <w:color w:val="A6A6A6"/>
                <w:sz w:val="22"/>
                <w:szCs w:val="22"/>
              </w:rPr>
              <w:t>1</w:t>
            </w:r>
            <w:r w:rsidRPr="008C2396" w:rsidR="008F6AF7">
              <w:rPr>
                <w:rFonts w:ascii="Arial" w:hAnsi="Arial" w:cs="Arial"/>
                <w:color w:val="A6A6A6"/>
                <w:sz w:val="22"/>
                <w:szCs w:val="22"/>
              </w:rPr>
              <w:t>...</w:t>
            </w:r>
          </w:p>
        </w:tc>
        <w:tc>
          <w:tcPr>
            <w:tcW w:w="1949" w:type="dxa"/>
            <w:gridSpan w:val="2"/>
            <w:shd w:val="clear" w:color="auto" w:fill="FFFFFF" w:themeFill="background1"/>
            <w:tcMar/>
          </w:tcPr>
          <w:p w:rsidRPr="008C2396" w:rsidR="00097052" w:rsidP="004627A3" w:rsidRDefault="00097052" w14:paraId="4F8318E3" wp14:textId="55C528EB">
            <w:pPr>
              <w:jc w:val="both"/>
              <w:rPr>
                <w:rFonts w:ascii="Arial" w:hAnsi="Arial" w:cs="Arial"/>
                <w:color w:val="A6A6A6"/>
                <w:sz w:val="22"/>
                <w:szCs w:val="22"/>
              </w:rPr>
            </w:pPr>
            <w:r w:rsidRPr="157F2EAA" w:rsidR="157F2EAA">
              <w:rPr>
                <w:rFonts w:ascii="Arial" w:hAnsi="Arial" w:cs="Arial"/>
                <w:color w:val="A6A6A6" w:themeColor="background1" w:themeTint="FF" w:themeShade="A6"/>
                <w:sz w:val="22"/>
                <w:szCs w:val="22"/>
              </w:rPr>
              <w:t>Ingreso del usuario a la plataforma</w:t>
            </w:r>
          </w:p>
        </w:tc>
        <w:tc>
          <w:tcPr>
            <w:tcW w:w="2571" w:type="dxa"/>
            <w:gridSpan w:val="3"/>
            <w:shd w:val="clear" w:color="auto" w:fill="FFFFFF" w:themeFill="background1"/>
            <w:tcMar/>
          </w:tcPr>
          <w:p w:rsidRPr="008C2396" w:rsidR="00097052" w:rsidP="157F2EAA" w:rsidRDefault="006955B1" w14:paraId="47912FC6" wp14:textId="7EB4BED7">
            <w:pPr>
              <w:jc w:val="both"/>
              <w:rPr>
                <w:rFonts w:ascii="Arial" w:hAnsi="Arial" w:cs="Arial"/>
                <w:color w:val="A6A6A6" w:themeColor="background1" w:themeTint="FF" w:themeShade="A6"/>
                <w:sz w:val="22"/>
                <w:szCs w:val="22"/>
              </w:rPr>
            </w:pPr>
            <w:r w:rsidRPr="157F2EAA" w:rsidR="157F2EAA">
              <w:rPr>
                <w:rFonts w:ascii="Arial" w:hAnsi="Arial" w:cs="Arial"/>
                <w:color w:val="A6A6A6" w:themeColor="background1" w:themeTint="FF" w:themeShade="A6"/>
                <w:sz w:val="22"/>
                <w:szCs w:val="22"/>
              </w:rPr>
              <w:t xml:space="preserve">El usuario debe confirmar los datos ingresados al portal, se le </w:t>
            </w:r>
            <w:r w:rsidRPr="157F2EAA" w:rsidR="157F2EAA">
              <w:rPr>
                <w:rFonts w:ascii="Arial" w:hAnsi="Arial" w:cs="Arial"/>
                <w:color w:val="A6A6A6" w:themeColor="background1" w:themeTint="FF" w:themeShade="A6"/>
                <w:sz w:val="22"/>
                <w:szCs w:val="22"/>
              </w:rPr>
              <w:t>pedirá</w:t>
            </w:r>
            <w:r w:rsidRPr="157F2EAA" w:rsidR="157F2EAA">
              <w:rPr>
                <w:rFonts w:ascii="Arial" w:hAnsi="Arial" w:cs="Arial"/>
                <w:color w:val="A6A6A6" w:themeColor="background1" w:themeTint="FF" w:themeShade="A6"/>
                <w:sz w:val="22"/>
                <w:szCs w:val="22"/>
              </w:rPr>
              <w:t xml:space="preserve"> en diferentes momentos </w:t>
            </w:r>
            <w:r w:rsidRPr="157F2EAA" w:rsidR="157F2EAA">
              <w:rPr>
                <w:rFonts w:ascii="Arial" w:hAnsi="Arial" w:cs="Arial"/>
                <w:color w:val="A6A6A6" w:themeColor="background1" w:themeTint="FF" w:themeShade="A6"/>
                <w:sz w:val="22"/>
                <w:szCs w:val="22"/>
              </w:rPr>
              <w:t>confirmar</w:t>
            </w:r>
          </w:p>
          <w:p w:rsidRPr="008C2396" w:rsidR="00097052" w:rsidP="00E56DEC" w:rsidRDefault="006955B1" w14:paraId="33C74E8A" wp14:textId="52D277EA">
            <w:pPr>
              <w:jc w:val="both"/>
              <w:rPr>
                <w:rFonts w:ascii="Arial" w:hAnsi="Arial" w:cs="Arial"/>
                <w:color w:val="A6A6A6"/>
                <w:sz w:val="22"/>
                <w:szCs w:val="22"/>
              </w:rPr>
            </w:pPr>
            <w:r w:rsidRPr="157F2EAA" w:rsidR="157F2EAA">
              <w:rPr>
                <w:rFonts w:ascii="Arial" w:hAnsi="Arial" w:cs="Arial"/>
                <w:color w:val="A6A6A6" w:themeColor="background1" w:themeTint="FF" w:themeShade="A6"/>
                <w:sz w:val="22"/>
                <w:szCs w:val="22"/>
              </w:rPr>
              <w:t xml:space="preserve"> que es el mismo dato</w:t>
            </w:r>
          </w:p>
        </w:tc>
        <w:tc>
          <w:tcPr>
            <w:tcW w:w="5233" w:type="dxa"/>
            <w:gridSpan w:val="2"/>
            <w:shd w:val="clear" w:color="auto" w:fill="FFFFFF" w:themeFill="background1"/>
            <w:tcMar/>
          </w:tcPr>
          <w:p w:rsidRPr="008C2396" w:rsidR="00097052" w:rsidP="006D1559" w:rsidRDefault="006955B1" w14:paraId="7E8FAE08" wp14:textId="5C9CD231">
            <w:pPr>
              <w:jc w:val="both"/>
              <w:rPr>
                <w:rFonts w:ascii="Arial" w:hAnsi="Arial" w:cs="Arial"/>
                <w:color w:val="A6A6A6"/>
                <w:sz w:val="22"/>
                <w:szCs w:val="22"/>
              </w:rPr>
            </w:pPr>
            <w:r w:rsidRPr="157F2EAA" w:rsidR="157F2EAA">
              <w:rPr>
                <w:rFonts w:ascii="Arial" w:hAnsi="Arial" w:cs="Arial"/>
                <w:color w:val="A6A6A6" w:themeColor="background1" w:themeTint="FF" w:themeShade="A6"/>
                <w:sz w:val="22"/>
                <w:szCs w:val="22"/>
              </w:rPr>
              <w:t>Al momento de ingresar sus datos personales, se le solicitará que seleccione el proceso legal a llevar a cabo, llenará los encabezados de los formularios con datos personales y deben ser iguales a los que capturo en el formulario de datos personales</w:t>
            </w:r>
          </w:p>
        </w:tc>
      </w:tr>
      <w:tr xmlns:wp14="http://schemas.microsoft.com/office/word/2010/wordml" w:rsidRPr="008C2396" w:rsidR="008512C0" w:rsidTr="157F2EAA" w14:paraId="05E6B8C1" wp14:textId="77777777">
        <w:trPr>
          <w:trHeight w:val="1686"/>
        </w:trPr>
        <w:tc>
          <w:tcPr>
            <w:tcW w:w="737" w:type="dxa"/>
            <w:shd w:val="clear" w:color="auto" w:fill="FFFFFF" w:themeFill="background1"/>
            <w:tcMar/>
          </w:tcPr>
          <w:p w:rsidRPr="008C2396" w:rsidR="00C64142" w:rsidP="00097052" w:rsidRDefault="00C64142" w14:paraId="18F999B5" wp14:textId="77777777">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hemeFill="background1"/>
            <w:tcMar/>
          </w:tcPr>
          <w:p w:rsidRPr="008C2396" w:rsidR="00C64142" w:rsidP="00097052" w:rsidRDefault="00A006BD" w14:paraId="10012BED" wp14:textId="77777777">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hemeFill="background1"/>
            <w:tcMar/>
          </w:tcPr>
          <w:p w:rsidRPr="008C2396" w:rsidR="00C64142" w:rsidP="00097052" w:rsidRDefault="006955B1" w14:paraId="07E522DE" wp14:textId="77777777">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hemeFill="background1"/>
            <w:tcMar/>
          </w:tcPr>
          <w:p w:rsidRPr="008C2396" w:rsidR="006955B1" w:rsidP="005237D9" w:rsidRDefault="00966D29" w14:paraId="1123BF1F" wp14:textId="588BACF7">
            <w:pPr>
              <w:jc w:val="both"/>
              <w:rPr>
                <w:rFonts w:ascii="Arial" w:hAnsi="Arial" w:cs="Arial"/>
                <w:color w:val="A6A6A6"/>
                <w:sz w:val="22"/>
                <w:szCs w:val="22"/>
              </w:rPr>
            </w:pPr>
            <w:r w:rsidRPr="157F2EAA" w:rsidR="157F2EAA">
              <w:rPr>
                <w:rFonts w:ascii="Arial" w:hAnsi="Arial" w:cs="Arial"/>
                <w:color w:val="A6A6A6" w:themeColor="background1" w:themeTint="FF" w:themeShade="A6"/>
                <w:sz w:val="22"/>
                <w:szCs w:val="22"/>
              </w:rPr>
              <w:t xml:space="preserve">Después de llenar el formulario de datos personales, el usuario debe confirmar por correo electrónico o por los </w:t>
            </w:r>
            <w:r w:rsidRPr="157F2EAA" w:rsidR="157F2EAA">
              <w:rPr>
                <w:rFonts w:ascii="Arial" w:hAnsi="Arial" w:cs="Arial"/>
                <w:color w:val="A6A6A6" w:themeColor="background1" w:themeTint="FF" w:themeShade="A6"/>
                <w:sz w:val="22"/>
                <w:szCs w:val="22"/>
              </w:rPr>
              <w:t>números</w:t>
            </w:r>
            <w:r w:rsidRPr="157F2EAA" w:rsidR="157F2EAA">
              <w:rPr>
                <w:rFonts w:ascii="Arial" w:hAnsi="Arial" w:cs="Arial"/>
                <w:color w:val="A6A6A6" w:themeColor="background1" w:themeTint="FF" w:themeShade="A6"/>
                <w:sz w:val="22"/>
                <w:szCs w:val="22"/>
              </w:rPr>
              <w:t xml:space="preserve"> proporcionados en el mensaje de texto se personalidad para poder continuar con el formulario de caso </w:t>
            </w:r>
            <w:r w:rsidRPr="157F2EAA" w:rsidR="157F2EAA">
              <w:rPr>
                <w:rFonts w:ascii="Arial" w:hAnsi="Arial" w:cs="Arial"/>
                <w:color w:val="A6A6A6" w:themeColor="background1" w:themeTint="FF" w:themeShade="A6"/>
                <w:sz w:val="22"/>
                <w:szCs w:val="22"/>
              </w:rPr>
              <w:t>jurídico</w:t>
            </w:r>
          </w:p>
          <w:p w:rsidRPr="008C2396" w:rsidR="00C64142" w:rsidP="006955B1" w:rsidRDefault="00C64142" w14:paraId="0C136CF1" wp14:textId="77777777">
            <w:pPr>
              <w:ind w:left="720"/>
              <w:jc w:val="both"/>
              <w:rPr>
                <w:rFonts w:ascii="Arial" w:hAnsi="Arial" w:cs="Arial"/>
                <w:color w:val="A6A6A6"/>
                <w:sz w:val="22"/>
                <w:szCs w:val="22"/>
              </w:rPr>
            </w:pPr>
          </w:p>
        </w:tc>
      </w:tr>
      <w:tr xmlns:wp14="http://schemas.microsoft.com/office/word/2010/wordml" w:rsidRPr="008C2396" w:rsidR="008512C0" w:rsidTr="157F2EAA" w14:paraId="2F4B04ED" wp14:textId="77777777">
        <w:trPr>
          <w:trHeight w:val="1686"/>
        </w:trPr>
        <w:tc>
          <w:tcPr>
            <w:tcW w:w="737" w:type="dxa"/>
            <w:shd w:val="clear" w:color="auto" w:fill="FFFFFF" w:themeFill="background1"/>
            <w:tcMar/>
          </w:tcPr>
          <w:p w:rsidRPr="008C2396" w:rsidR="00CF06E7" w:rsidP="00097052" w:rsidRDefault="00CF06E7" w14:paraId="07EAA0A1" wp14:textId="77777777">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hemeFill="background1"/>
            <w:tcMar/>
          </w:tcPr>
          <w:p w:rsidRPr="008C2396" w:rsidR="00CF06E7" w:rsidP="00097052" w:rsidRDefault="00CF06E7" w14:paraId="0A392C6A" wp14:textId="77777777">
            <w:pPr>
              <w:jc w:val="both"/>
              <w:rPr>
                <w:rFonts w:ascii="Arial" w:hAnsi="Arial" w:cs="Arial"/>
                <w:color w:val="A6A6A6"/>
                <w:sz w:val="22"/>
                <w:szCs w:val="22"/>
              </w:rPr>
            </w:pPr>
          </w:p>
        </w:tc>
        <w:tc>
          <w:tcPr>
            <w:tcW w:w="2571" w:type="dxa"/>
            <w:gridSpan w:val="3"/>
            <w:shd w:val="clear" w:color="auto" w:fill="FFFFFF" w:themeFill="background1"/>
            <w:tcMar/>
          </w:tcPr>
          <w:p w:rsidRPr="008C2396" w:rsidR="00CF06E7" w:rsidP="00097052" w:rsidRDefault="00CF06E7" w14:paraId="290583F9" wp14:textId="77777777">
            <w:pPr>
              <w:jc w:val="both"/>
              <w:rPr>
                <w:rFonts w:ascii="Arial" w:hAnsi="Arial" w:cs="Arial"/>
                <w:color w:val="A6A6A6"/>
                <w:sz w:val="22"/>
                <w:szCs w:val="22"/>
              </w:rPr>
            </w:pPr>
          </w:p>
        </w:tc>
        <w:tc>
          <w:tcPr>
            <w:tcW w:w="5233" w:type="dxa"/>
            <w:gridSpan w:val="2"/>
            <w:shd w:val="clear" w:color="auto" w:fill="FFFFFF" w:themeFill="background1"/>
            <w:tcMar/>
          </w:tcPr>
          <w:p w:rsidRPr="008C2396" w:rsidR="00CF06E7" w:rsidP="005237D9" w:rsidRDefault="00CF06E7" w14:paraId="68F21D90" wp14:textId="77777777">
            <w:pPr>
              <w:jc w:val="both"/>
              <w:rPr>
                <w:rFonts w:ascii="Arial" w:hAnsi="Arial" w:cs="Arial"/>
                <w:color w:val="A6A6A6"/>
                <w:sz w:val="22"/>
                <w:szCs w:val="22"/>
              </w:rPr>
            </w:pPr>
          </w:p>
        </w:tc>
      </w:tr>
      <w:tr xmlns:wp14="http://schemas.microsoft.com/office/word/2010/wordml" w:rsidRPr="008C2396" w:rsidR="008F6AF7" w:rsidTr="157F2EAA" w14:paraId="0BD0895A" wp14:textId="77777777">
        <w:trPr>
          <w:trHeight w:val="114"/>
        </w:trPr>
        <w:tc>
          <w:tcPr>
            <w:tcW w:w="10490" w:type="dxa"/>
            <w:gridSpan w:val="8"/>
            <w:shd w:val="clear" w:color="auto" w:fill="A50021"/>
            <w:tcMar/>
          </w:tcPr>
          <w:p w:rsidRPr="008C2396" w:rsidR="008F6AF7" w:rsidP="008F6AF7" w:rsidRDefault="008F6AF7" w14:paraId="6CE6747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8512C0" w:rsidTr="157F2EAA" w14:paraId="4D4C970E" wp14:textId="77777777">
        <w:trPr>
          <w:trHeight w:val="555"/>
        </w:trPr>
        <w:tc>
          <w:tcPr>
            <w:tcW w:w="3130" w:type="dxa"/>
            <w:gridSpan w:val="4"/>
            <w:shd w:val="clear" w:color="auto" w:fill="A6A6A6" w:themeFill="background1" w:themeFillShade="A6"/>
            <w:tcMar/>
          </w:tcPr>
          <w:p w:rsidRPr="008C2396" w:rsidR="00E84444" w:rsidP="00517D47" w:rsidRDefault="00E84444" w14:paraId="1B97539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hemeFill="background1" w:themeFillShade="A6"/>
            <w:tcMar/>
          </w:tcPr>
          <w:p w:rsidRPr="008C2396" w:rsidR="00E84444" w:rsidP="00517D47" w:rsidRDefault="00E84444" w14:paraId="23800B3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452" w:type="dxa"/>
            <w:gridSpan w:val="2"/>
            <w:shd w:val="clear" w:color="auto" w:fill="A6A6A6" w:themeFill="background1" w:themeFillShade="A6"/>
            <w:tcMar/>
          </w:tcPr>
          <w:p w:rsidRPr="008C2396" w:rsidR="00E84444" w:rsidP="00517D47" w:rsidRDefault="00E84444" w14:paraId="50661D8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908" w:type="dxa"/>
            <w:shd w:val="clear" w:color="auto" w:fill="A6A6A6" w:themeFill="background1" w:themeFillShade="A6"/>
            <w:tcMar/>
          </w:tcPr>
          <w:p w:rsidRPr="008C2396" w:rsidR="00E84444" w:rsidP="00517D47" w:rsidRDefault="00E84444" w14:paraId="7930D802"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512C0" w:rsidTr="157F2EAA" w14:paraId="13C326F3" wp14:textId="77777777">
        <w:trPr>
          <w:trHeight w:val="304"/>
        </w:trPr>
        <w:tc>
          <w:tcPr>
            <w:tcW w:w="3130" w:type="dxa"/>
            <w:gridSpan w:val="4"/>
            <w:shd w:val="clear" w:color="auto" w:fill="FFFFFF" w:themeFill="background1"/>
            <w:tcMar/>
          </w:tcPr>
          <w:p w:rsidRPr="008C2396" w:rsidR="003F7596" w:rsidP="157F2EAA" w:rsidRDefault="003F7596" w14:paraId="4853B841" wp14:textId="264DEF5F">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 xml:space="preserve">Javier </w:t>
            </w:r>
            <w:r w:rsidRPr="157F2EAA" w:rsidR="157F2EAA">
              <w:rPr>
                <w:rFonts w:ascii="Arial" w:hAnsi="Arial" w:cs="Arial"/>
                <w:b w:val="1"/>
                <w:bCs w:val="1"/>
                <w:sz w:val="22"/>
                <w:szCs w:val="22"/>
              </w:rPr>
              <w:t>Rodriguez</w:t>
            </w:r>
          </w:p>
        </w:tc>
        <w:tc>
          <w:tcPr>
            <w:tcW w:w="2000" w:type="dxa"/>
            <w:shd w:val="clear" w:color="auto" w:fill="FFFFFF" w:themeFill="background1"/>
            <w:tcMar/>
          </w:tcPr>
          <w:p w:rsidRPr="008C2396" w:rsidR="003F7596" w:rsidP="157F2EAA" w:rsidRDefault="003F7596" w14:paraId="50125231" wp14:textId="5C759B9C">
            <w:pPr>
              <w:pStyle w:val="Piedepgina"/>
              <w:tabs>
                <w:tab w:val="clear" w:leader="none" w:pos="4252"/>
                <w:tab w:val="clear" w:leader="none" w:pos="8504"/>
              </w:tabs>
              <w:spacing w:line="360" w:lineRule="auto"/>
              <w:jc w:val="both"/>
              <w:rPr>
                <w:rFonts w:ascii="Arial" w:hAnsi="Arial" w:cs="Arial"/>
                <w:b w:val="1"/>
                <w:bCs w:val="1"/>
                <w:sz w:val="24"/>
                <w:szCs w:val="24"/>
              </w:rPr>
            </w:pPr>
            <w:r w:rsidRPr="157F2EAA" w:rsidR="157F2EAA">
              <w:rPr>
                <w:rFonts w:ascii="Arial" w:hAnsi="Arial" w:cs="Arial"/>
                <w:b w:val="1"/>
                <w:bCs w:val="1"/>
                <w:sz w:val="22"/>
                <w:szCs w:val="22"/>
              </w:rPr>
              <w:t>Abogado</w:t>
            </w:r>
          </w:p>
        </w:tc>
        <w:tc>
          <w:tcPr>
            <w:tcW w:w="2452" w:type="dxa"/>
            <w:gridSpan w:val="2"/>
            <w:shd w:val="clear" w:color="auto" w:fill="FFFFFF" w:themeFill="background1"/>
            <w:tcMar/>
          </w:tcPr>
          <w:p w:rsidRPr="008C2396" w:rsidR="003F7596" w:rsidP="157F2EAA" w:rsidRDefault="003F7596" w14:paraId="5A25747A" wp14:textId="46D0F547">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5556872145</w:t>
            </w:r>
          </w:p>
        </w:tc>
        <w:tc>
          <w:tcPr>
            <w:tcW w:w="2908" w:type="dxa"/>
            <w:shd w:val="clear" w:color="auto" w:fill="FFFFFF" w:themeFill="background1"/>
            <w:tcMar/>
          </w:tcPr>
          <w:p w:rsidRPr="008C2396" w:rsidR="003F7596" w:rsidP="005237D9" w:rsidRDefault="003F7596" w14:paraId="09B8D95D" wp14:textId="77777777">
            <w:pPr>
              <w:jc w:val="both"/>
              <w:rPr>
                <w:rFonts w:ascii="Arial" w:hAnsi="Arial" w:cs="Arial"/>
                <w:color w:val="A6A6A6"/>
                <w:sz w:val="22"/>
                <w:szCs w:val="22"/>
              </w:rPr>
            </w:pPr>
          </w:p>
        </w:tc>
      </w:tr>
      <w:tr xmlns:wp14="http://schemas.microsoft.com/office/word/2010/wordml" w:rsidRPr="008C2396" w:rsidR="008512C0" w:rsidTr="157F2EAA" w14:paraId="78BEFD2A" wp14:textId="77777777">
        <w:trPr>
          <w:trHeight w:val="304"/>
        </w:trPr>
        <w:tc>
          <w:tcPr>
            <w:tcW w:w="3130" w:type="dxa"/>
            <w:gridSpan w:val="4"/>
            <w:shd w:val="clear" w:color="auto" w:fill="FFFFFF" w:themeFill="background1"/>
            <w:tcMar/>
          </w:tcPr>
          <w:p w:rsidRPr="008C2396" w:rsidR="003F7596" w:rsidP="157F2EAA" w:rsidRDefault="003F7596" w14:paraId="27A76422" wp14:textId="1A91500A">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 xml:space="preserve">Gustavo </w:t>
            </w:r>
            <w:r w:rsidRPr="157F2EAA" w:rsidR="157F2EAA">
              <w:rPr>
                <w:rFonts w:ascii="Arial" w:hAnsi="Arial" w:cs="Arial"/>
                <w:b w:val="1"/>
                <w:bCs w:val="1"/>
                <w:sz w:val="22"/>
                <w:szCs w:val="22"/>
              </w:rPr>
              <w:t>Sanchez</w:t>
            </w:r>
          </w:p>
        </w:tc>
        <w:tc>
          <w:tcPr>
            <w:tcW w:w="2000" w:type="dxa"/>
            <w:shd w:val="clear" w:color="auto" w:fill="FFFFFF" w:themeFill="background1"/>
            <w:tcMar/>
          </w:tcPr>
          <w:p w:rsidRPr="008C2396" w:rsidR="003F7596" w:rsidP="157F2EAA" w:rsidRDefault="003F7596" w14:paraId="49206A88" wp14:textId="6FE1D837">
            <w:pPr>
              <w:pStyle w:val="Normal"/>
              <w:jc w:val="both"/>
              <w:rPr>
                <w:rFonts w:ascii="Arial" w:hAnsi="Arial" w:cs="Arial"/>
                <w:b w:val="1"/>
                <w:bCs w:val="1"/>
                <w:sz w:val="24"/>
                <w:szCs w:val="24"/>
              </w:rPr>
            </w:pPr>
            <w:r w:rsidRPr="157F2EAA" w:rsidR="157F2EAA">
              <w:rPr>
                <w:rFonts w:ascii="Arial" w:hAnsi="Arial" w:cs="Arial"/>
                <w:b w:val="1"/>
                <w:bCs w:val="1"/>
                <w:sz w:val="22"/>
                <w:szCs w:val="22"/>
              </w:rPr>
              <w:t>Lider</w:t>
            </w:r>
            <w:r w:rsidRPr="157F2EAA" w:rsidR="157F2EAA">
              <w:rPr>
                <w:rFonts w:ascii="Arial" w:hAnsi="Arial" w:cs="Arial"/>
                <w:b w:val="1"/>
                <w:bCs w:val="1"/>
                <w:sz w:val="22"/>
                <w:szCs w:val="22"/>
              </w:rPr>
              <w:t xml:space="preserve"> Tl</w:t>
            </w:r>
          </w:p>
        </w:tc>
        <w:tc>
          <w:tcPr>
            <w:tcW w:w="2452" w:type="dxa"/>
            <w:gridSpan w:val="2"/>
            <w:shd w:val="clear" w:color="auto" w:fill="FFFFFF" w:themeFill="background1"/>
            <w:tcMar/>
          </w:tcPr>
          <w:p w:rsidRPr="008C2396" w:rsidR="003F7596" w:rsidP="157F2EAA" w:rsidRDefault="003F7596" w14:paraId="67B7A70C" wp14:textId="21F46034">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5558963214</w:t>
            </w:r>
          </w:p>
        </w:tc>
        <w:tc>
          <w:tcPr>
            <w:tcW w:w="2908" w:type="dxa"/>
            <w:shd w:val="clear" w:color="auto" w:fill="FFFFFF" w:themeFill="background1"/>
            <w:tcMar/>
          </w:tcPr>
          <w:p w:rsidRPr="008C2396" w:rsidR="003F7596" w:rsidP="005237D9" w:rsidRDefault="003F7596" w14:paraId="71887C79" wp14:textId="77777777">
            <w:pPr>
              <w:jc w:val="both"/>
              <w:rPr>
                <w:rFonts w:ascii="Arial" w:hAnsi="Arial" w:cs="Arial"/>
                <w:color w:val="A6A6A6"/>
                <w:sz w:val="22"/>
                <w:szCs w:val="22"/>
              </w:rPr>
            </w:pPr>
          </w:p>
        </w:tc>
      </w:tr>
      <w:tr xmlns:wp14="http://schemas.microsoft.com/office/word/2010/wordml" w:rsidRPr="008C2396" w:rsidR="008512C0" w:rsidTr="157F2EAA" w14:paraId="3B7FD67C" wp14:textId="77777777">
        <w:trPr>
          <w:trHeight w:val="304"/>
        </w:trPr>
        <w:tc>
          <w:tcPr>
            <w:tcW w:w="3130" w:type="dxa"/>
            <w:gridSpan w:val="4"/>
            <w:shd w:val="clear" w:color="auto" w:fill="FFFFFF" w:themeFill="background1"/>
            <w:tcMar/>
          </w:tcPr>
          <w:p w:rsidRPr="008C2396" w:rsidR="003F7596" w:rsidP="157F2EAA" w:rsidRDefault="003F7596" w14:paraId="38D6B9B6" wp14:textId="616BBD14">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Tomas Ortega</w:t>
            </w:r>
          </w:p>
        </w:tc>
        <w:tc>
          <w:tcPr>
            <w:tcW w:w="2000" w:type="dxa"/>
            <w:shd w:val="clear" w:color="auto" w:fill="FFFFFF" w:themeFill="background1"/>
            <w:tcMar/>
          </w:tcPr>
          <w:p w:rsidRPr="008C2396" w:rsidR="003F7596" w:rsidP="157F2EAA" w:rsidRDefault="003F7596" w14:paraId="22F860BB" wp14:textId="1D9E6DEE">
            <w:pPr>
              <w:pStyle w:val="Piedepgina"/>
              <w:tabs>
                <w:tab w:val="clear" w:leader="none" w:pos="4252"/>
                <w:tab w:val="clear" w:leader="none" w:pos="8504"/>
              </w:tabs>
              <w:spacing w:line="360" w:lineRule="auto"/>
              <w:jc w:val="both"/>
              <w:rPr>
                <w:rFonts w:ascii="Arial" w:hAnsi="Arial" w:cs="Arial"/>
                <w:b w:val="1"/>
                <w:bCs w:val="1"/>
                <w:sz w:val="24"/>
                <w:szCs w:val="24"/>
              </w:rPr>
            </w:pPr>
            <w:r w:rsidRPr="157F2EAA" w:rsidR="157F2EAA">
              <w:rPr>
                <w:rFonts w:ascii="Arial" w:hAnsi="Arial" w:cs="Arial"/>
                <w:b w:val="1"/>
                <w:bCs w:val="1"/>
                <w:sz w:val="22"/>
                <w:szCs w:val="22"/>
              </w:rPr>
              <w:t>Scrum Master</w:t>
            </w:r>
          </w:p>
        </w:tc>
        <w:tc>
          <w:tcPr>
            <w:tcW w:w="2452" w:type="dxa"/>
            <w:gridSpan w:val="2"/>
            <w:shd w:val="clear" w:color="auto" w:fill="FFFFFF" w:themeFill="background1"/>
            <w:tcMar/>
          </w:tcPr>
          <w:p w:rsidRPr="008C2396" w:rsidR="003F7596" w:rsidP="157F2EAA" w:rsidRDefault="003F7596" w14:paraId="698536F5" wp14:textId="700D8C81">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5559631478</w:t>
            </w:r>
          </w:p>
        </w:tc>
        <w:tc>
          <w:tcPr>
            <w:tcW w:w="2908" w:type="dxa"/>
            <w:shd w:val="clear" w:color="auto" w:fill="FFFFFF" w:themeFill="background1"/>
            <w:tcMar/>
          </w:tcPr>
          <w:p w:rsidRPr="008C2396" w:rsidR="003F7596" w:rsidP="005237D9" w:rsidRDefault="003F7596" w14:paraId="7BC1BAF2" wp14:textId="77777777">
            <w:pPr>
              <w:jc w:val="both"/>
              <w:rPr>
                <w:rFonts w:ascii="Arial" w:hAnsi="Arial" w:cs="Arial"/>
                <w:color w:val="A6A6A6"/>
                <w:sz w:val="22"/>
                <w:szCs w:val="22"/>
              </w:rPr>
            </w:pPr>
          </w:p>
        </w:tc>
      </w:tr>
      <w:tr xmlns:wp14="http://schemas.microsoft.com/office/word/2010/wordml" w:rsidRPr="008C2396" w:rsidR="008512C0" w:rsidTr="157F2EAA" w14:paraId="61C988F9" wp14:textId="77777777">
        <w:trPr>
          <w:trHeight w:val="304"/>
        </w:trPr>
        <w:tc>
          <w:tcPr>
            <w:tcW w:w="3130" w:type="dxa"/>
            <w:gridSpan w:val="4"/>
            <w:shd w:val="clear" w:color="auto" w:fill="FFFFFF" w:themeFill="background1"/>
            <w:tcMar/>
          </w:tcPr>
          <w:p w:rsidRPr="008C2396" w:rsidR="003F7596" w:rsidP="157F2EAA" w:rsidRDefault="003F7596" w14:paraId="3B22BB7D" wp14:textId="48740AEF">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Luis Montes</w:t>
            </w:r>
          </w:p>
        </w:tc>
        <w:tc>
          <w:tcPr>
            <w:tcW w:w="2000" w:type="dxa"/>
            <w:shd w:val="clear" w:color="auto" w:fill="FFFFFF" w:themeFill="background1"/>
            <w:tcMar/>
          </w:tcPr>
          <w:p w:rsidRPr="008C2396" w:rsidR="003F7596" w:rsidP="157F2EAA" w:rsidRDefault="003F7596" w14:paraId="17B246DD" wp14:textId="4EF6EF5B">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Líder abogado</w:t>
            </w:r>
          </w:p>
        </w:tc>
        <w:tc>
          <w:tcPr>
            <w:tcW w:w="2452" w:type="dxa"/>
            <w:gridSpan w:val="2"/>
            <w:shd w:val="clear" w:color="auto" w:fill="FFFFFF" w:themeFill="background1"/>
            <w:tcMar/>
          </w:tcPr>
          <w:p w:rsidRPr="008C2396" w:rsidR="003F7596" w:rsidP="157F2EAA" w:rsidRDefault="003F7596" w14:paraId="6BF89DA3" wp14:textId="76DFA9BD">
            <w:pPr>
              <w:pStyle w:val="Normal"/>
              <w:jc w:val="both"/>
              <w:rPr>
                <w:rFonts w:ascii="Arial" w:hAnsi="Arial" w:cs="Arial"/>
                <w:b w:val="1"/>
                <w:bCs w:val="1"/>
                <w:sz w:val="24"/>
                <w:szCs w:val="24"/>
              </w:rPr>
            </w:pPr>
            <w:r w:rsidRPr="157F2EAA" w:rsidR="157F2EAA">
              <w:rPr>
                <w:rFonts w:ascii="Arial" w:hAnsi="Arial" w:cs="Arial"/>
                <w:b w:val="1"/>
                <w:bCs w:val="1"/>
                <w:sz w:val="22"/>
                <w:szCs w:val="22"/>
              </w:rPr>
              <w:t>5552543612</w:t>
            </w:r>
          </w:p>
        </w:tc>
        <w:tc>
          <w:tcPr>
            <w:tcW w:w="2908" w:type="dxa"/>
            <w:shd w:val="clear" w:color="auto" w:fill="FFFFFF" w:themeFill="background1"/>
            <w:tcMar/>
          </w:tcPr>
          <w:p w:rsidRPr="008C2396" w:rsidR="003F7596" w:rsidP="005237D9" w:rsidRDefault="003F7596" w14:paraId="5C3E0E74" wp14:textId="77777777">
            <w:pPr>
              <w:jc w:val="both"/>
              <w:rPr>
                <w:rFonts w:ascii="Arial" w:hAnsi="Arial" w:cs="Arial"/>
                <w:color w:val="A6A6A6"/>
                <w:sz w:val="22"/>
                <w:szCs w:val="22"/>
              </w:rPr>
            </w:pPr>
          </w:p>
        </w:tc>
      </w:tr>
    </w:tbl>
    <w:p xmlns:wp14="http://schemas.microsoft.com/office/word/2010/wordml" w:rsidRPr="008C2396" w:rsidR="00DD1328" w:rsidP="00E45C7F" w:rsidRDefault="00DD1328" w14:paraId="66A1FAB9" wp14:textId="77777777">
      <w:pPr>
        <w:rPr>
          <w:rFonts w:ascii="Arial" w:hAnsi="Arial" w:cs="Arial"/>
          <w:b/>
          <w:sz w:val="28"/>
          <w:szCs w:val="28"/>
        </w:rPr>
      </w:pPr>
    </w:p>
    <w:p xmlns:wp14="http://schemas.microsoft.com/office/word/2010/wordml" w:rsidRPr="008C2396" w:rsidR="005B4CB8" w:rsidP="00CF1DBE" w:rsidRDefault="005B4CB8" w14:paraId="76BB753C" wp14:textId="77777777">
      <w:pPr>
        <w:jc w:val="center"/>
        <w:rPr>
          <w:rFonts w:ascii="Arial" w:hAnsi="Arial" w:cs="Arial"/>
          <w:b/>
          <w:sz w:val="28"/>
          <w:szCs w:val="28"/>
        </w:rPr>
      </w:pPr>
    </w:p>
    <w:p xmlns:wp14="http://schemas.microsoft.com/office/word/2010/wordml" w:rsidRPr="008C2396" w:rsidR="00BC2005" w:rsidP="00CF1DBE" w:rsidRDefault="00BC2005" w14:paraId="513DA1E0" wp14:textId="77777777">
      <w:pPr>
        <w:jc w:val="center"/>
        <w:rPr>
          <w:rFonts w:ascii="Arial" w:hAnsi="Arial" w:cs="Arial"/>
          <w:b/>
          <w:sz w:val="28"/>
          <w:szCs w:val="28"/>
        </w:rPr>
      </w:pPr>
    </w:p>
    <w:p xmlns:wp14="http://schemas.microsoft.com/office/word/2010/wordml" w:rsidRPr="008C2396" w:rsidR="00BC2005" w:rsidP="00CF1DBE" w:rsidRDefault="00BC2005" w14:paraId="75CAC6F5" wp14:textId="77777777">
      <w:pPr>
        <w:jc w:val="center"/>
        <w:rPr>
          <w:rFonts w:ascii="Arial" w:hAnsi="Arial" w:cs="Arial"/>
          <w:b/>
          <w:sz w:val="28"/>
          <w:szCs w:val="28"/>
        </w:rPr>
      </w:pPr>
    </w:p>
    <w:p xmlns:wp14="http://schemas.microsoft.com/office/word/2010/wordml" w:rsidRPr="008C2396" w:rsidR="00BC2005" w:rsidP="00CF1DBE" w:rsidRDefault="00BC2005" w14:paraId="66060428" wp14:textId="77777777">
      <w:pPr>
        <w:jc w:val="center"/>
        <w:rPr>
          <w:rFonts w:ascii="Arial" w:hAnsi="Arial" w:cs="Arial"/>
          <w:b/>
          <w:sz w:val="28"/>
          <w:szCs w:val="28"/>
        </w:rPr>
      </w:pPr>
    </w:p>
    <w:p xmlns:wp14="http://schemas.microsoft.com/office/word/2010/wordml" w:rsidRPr="008C2396" w:rsidR="00BC2005" w:rsidP="00CF1DBE" w:rsidRDefault="00BC2005" w14:paraId="1D0656FE" wp14:textId="77777777">
      <w:pPr>
        <w:jc w:val="center"/>
        <w:rPr>
          <w:rFonts w:ascii="Arial" w:hAnsi="Arial" w:cs="Arial"/>
          <w:b/>
          <w:sz w:val="28"/>
          <w:szCs w:val="28"/>
        </w:rPr>
      </w:pPr>
    </w:p>
    <w:p xmlns:wp14="http://schemas.microsoft.com/office/word/2010/wordml" w:rsidRPr="008C2396" w:rsidR="00BC2005" w:rsidP="00CF1DBE" w:rsidRDefault="00BC2005" w14:paraId="7B37605A" wp14:textId="77777777">
      <w:pPr>
        <w:jc w:val="center"/>
        <w:rPr>
          <w:rFonts w:ascii="Arial" w:hAnsi="Arial" w:cs="Arial"/>
          <w:b/>
          <w:sz w:val="28"/>
          <w:szCs w:val="28"/>
        </w:rPr>
      </w:pPr>
    </w:p>
    <w:p xmlns:wp14="http://schemas.microsoft.com/office/word/2010/wordml" w:rsidRPr="008C2396" w:rsidR="00BC2005" w:rsidP="00CF1DBE" w:rsidRDefault="00BC2005" w14:paraId="394798F2" wp14:textId="77777777">
      <w:pPr>
        <w:jc w:val="center"/>
        <w:rPr>
          <w:rFonts w:ascii="Arial" w:hAnsi="Arial" w:cs="Arial"/>
          <w:b/>
          <w:sz w:val="28"/>
          <w:szCs w:val="28"/>
        </w:rPr>
      </w:pPr>
    </w:p>
    <w:p xmlns:wp14="http://schemas.microsoft.com/office/word/2010/wordml" w:rsidRPr="008C2396" w:rsidR="00BC2005" w:rsidP="00CF1DBE" w:rsidRDefault="00BC2005" w14:paraId="3889A505" wp14:textId="77777777">
      <w:pPr>
        <w:jc w:val="center"/>
        <w:rPr>
          <w:rFonts w:ascii="Arial" w:hAnsi="Arial" w:cs="Arial"/>
          <w:b/>
          <w:sz w:val="28"/>
          <w:szCs w:val="28"/>
        </w:rPr>
      </w:pPr>
    </w:p>
    <w:p xmlns:wp14="http://schemas.microsoft.com/office/word/2010/wordml" w:rsidRPr="008C2396" w:rsidR="00BC2005" w:rsidP="00CF1DBE" w:rsidRDefault="00BC2005" w14:paraId="29079D35" wp14:textId="77777777">
      <w:pPr>
        <w:jc w:val="center"/>
        <w:rPr>
          <w:rFonts w:ascii="Arial" w:hAnsi="Arial" w:cs="Arial"/>
          <w:b/>
          <w:sz w:val="28"/>
          <w:szCs w:val="28"/>
        </w:rPr>
      </w:pPr>
    </w:p>
    <w:p xmlns:wp14="http://schemas.microsoft.com/office/word/2010/wordml" w:rsidRPr="008C2396" w:rsidR="00BC2005" w:rsidP="00CF1DBE" w:rsidRDefault="00BC2005" w14:paraId="17686DC7" wp14:textId="77777777">
      <w:pPr>
        <w:jc w:val="center"/>
        <w:rPr>
          <w:rFonts w:ascii="Arial" w:hAnsi="Arial" w:cs="Arial"/>
          <w:b/>
          <w:sz w:val="28"/>
          <w:szCs w:val="28"/>
        </w:rPr>
      </w:pPr>
    </w:p>
    <w:p xmlns:wp14="http://schemas.microsoft.com/office/word/2010/wordml" w:rsidRPr="008C2396" w:rsidR="00BC2005" w:rsidP="00CF1DBE" w:rsidRDefault="00BC2005" w14:paraId="53BD644D" wp14:textId="77777777">
      <w:pPr>
        <w:jc w:val="center"/>
        <w:rPr>
          <w:rFonts w:ascii="Arial" w:hAnsi="Arial" w:cs="Arial"/>
          <w:b/>
          <w:sz w:val="28"/>
          <w:szCs w:val="28"/>
        </w:rPr>
      </w:pPr>
    </w:p>
    <w:p xmlns:wp14="http://schemas.microsoft.com/office/word/2010/wordml" w:rsidR="00BC2005" w:rsidP="00CF1DBE" w:rsidRDefault="00BC2005" w14:paraId="1A3FAC43" wp14:textId="77777777">
      <w:pPr>
        <w:jc w:val="center"/>
        <w:rPr>
          <w:rFonts w:ascii="Arial" w:hAnsi="Arial" w:cs="Arial"/>
          <w:b/>
          <w:sz w:val="28"/>
          <w:szCs w:val="28"/>
        </w:rPr>
      </w:pPr>
    </w:p>
    <w:p xmlns:wp14="http://schemas.microsoft.com/office/word/2010/wordml" w:rsidR="005D0764" w:rsidP="00CF1DBE" w:rsidRDefault="005D0764" w14:paraId="2BBD94B2" wp14:textId="77777777">
      <w:pPr>
        <w:jc w:val="center"/>
        <w:rPr>
          <w:rFonts w:ascii="Arial" w:hAnsi="Arial" w:cs="Arial"/>
          <w:b/>
          <w:sz w:val="28"/>
          <w:szCs w:val="28"/>
        </w:rPr>
      </w:pPr>
    </w:p>
    <w:p xmlns:wp14="http://schemas.microsoft.com/office/word/2010/wordml" w:rsidR="005D0764" w:rsidP="00CF1DBE" w:rsidRDefault="005D0764" w14:paraId="5854DE7F" wp14:textId="77777777">
      <w:pPr>
        <w:jc w:val="center"/>
        <w:rPr>
          <w:rFonts w:ascii="Arial" w:hAnsi="Arial" w:cs="Arial"/>
          <w:b/>
          <w:sz w:val="28"/>
          <w:szCs w:val="28"/>
        </w:rPr>
      </w:pPr>
    </w:p>
    <w:p xmlns:wp14="http://schemas.microsoft.com/office/word/2010/wordml" w:rsidR="005D0764" w:rsidP="00CF1DBE" w:rsidRDefault="005D0764" w14:paraId="2CA7ADD4" wp14:textId="77777777">
      <w:pPr>
        <w:jc w:val="center"/>
        <w:rPr>
          <w:rFonts w:ascii="Arial" w:hAnsi="Arial" w:cs="Arial"/>
          <w:b/>
          <w:sz w:val="28"/>
          <w:szCs w:val="28"/>
        </w:rPr>
      </w:pPr>
    </w:p>
    <w:p xmlns:wp14="http://schemas.microsoft.com/office/word/2010/wordml" w:rsidRPr="008C2396" w:rsidR="005D0764" w:rsidP="00CF1DBE" w:rsidRDefault="005D0764" w14:paraId="314EE24A" wp14:textId="77777777">
      <w:pPr>
        <w:jc w:val="center"/>
        <w:rPr>
          <w:rFonts w:ascii="Arial" w:hAnsi="Arial" w:cs="Arial"/>
          <w:b/>
          <w:sz w:val="28"/>
          <w:szCs w:val="28"/>
        </w:rPr>
      </w:pPr>
    </w:p>
    <w:p xmlns:wp14="http://schemas.microsoft.com/office/word/2010/wordml" w:rsidR="00BC2005" w:rsidP="00CF1DBE" w:rsidRDefault="00BC2005" w14:paraId="76614669" wp14:textId="77777777">
      <w:pPr>
        <w:jc w:val="center"/>
        <w:rPr>
          <w:rFonts w:ascii="Arial" w:hAnsi="Arial" w:cs="Arial"/>
          <w:b/>
          <w:sz w:val="28"/>
          <w:szCs w:val="28"/>
        </w:rPr>
      </w:pPr>
    </w:p>
    <w:p xmlns:wp14="http://schemas.microsoft.com/office/word/2010/wordml" w:rsidRPr="008C2396" w:rsidR="00517D47" w:rsidP="00CF1DBE" w:rsidRDefault="00517D47" w14:paraId="57590049" wp14:textId="77777777">
      <w:pPr>
        <w:jc w:val="center"/>
        <w:rPr>
          <w:rFonts w:ascii="Arial" w:hAnsi="Arial" w:cs="Arial"/>
          <w:b/>
          <w:sz w:val="28"/>
          <w:szCs w:val="28"/>
        </w:rPr>
      </w:pPr>
    </w:p>
    <w:p xmlns:wp14="http://schemas.microsoft.com/office/word/2010/wordml" w:rsidR="00CC51D2" w:rsidP="00CC51D2" w:rsidRDefault="00620BBA" w14:paraId="18F80844" wp14:textId="77777777">
      <w:pPr>
        <w:pStyle w:val="Ttulo1"/>
        <w:rPr>
          <w:rFonts w:cs="Arial"/>
        </w:rPr>
      </w:pPr>
      <w:bookmarkStart w:name="_Toc532221778" w:id="15"/>
      <w:r w:rsidRPr="008C2396">
        <w:rPr>
          <w:rFonts w:cs="Arial"/>
        </w:rPr>
        <w:t>DISEÑO</w:t>
      </w:r>
      <w:r w:rsidRPr="008C2396" w:rsidR="0031108D">
        <w:rPr>
          <w:rFonts w:cs="Arial"/>
        </w:rPr>
        <w:t xml:space="preserve"> DE LA ARQUITECTURA DE SOLUCION</w:t>
      </w:r>
      <w:bookmarkEnd w:id="15"/>
      <w:r w:rsidRPr="008C2396" w:rsidR="0031108D">
        <w:rPr>
          <w:rFonts w:cs="Arial"/>
        </w:rPr>
        <w:t xml:space="preserve"> </w:t>
      </w:r>
    </w:p>
    <w:p xmlns:wp14="http://schemas.microsoft.com/office/word/2010/wordml" w:rsidRPr="00517D47" w:rsidR="00517D47" w:rsidP="00517D47" w:rsidRDefault="00517D47" w14:paraId="0C5B615A" wp14:textId="77777777">
      <w:pPr>
        <w:rPr>
          <w:lang w:val="es-ES_tradnl" w:eastAsia="en-US"/>
        </w:rPr>
      </w:pPr>
    </w:p>
    <w:p xmlns:wp14="http://schemas.microsoft.com/office/word/2010/wordml" w:rsidRPr="005D0764" w:rsidR="00CC51D2" w:rsidP="00CC51D2" w:rsidRDefault="00CC51D2" w14:paraId="2EC6D4A6" wp14:textId="77777777">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xmlns:wp14="http://schemas.microsoft.com/office/word/2010/wordml" w:rsidRPr="008C2396" w:rsidR="00B7008A" w:rsidP="008A1BCD" w:rsidRDefault="00B7008A" w14:paraId="792F1AA2" wp14:textId="77777777">
      <w:pPr>
        <w:jc w:val="both"/>
        <w:rPr>
          <w:rFonts w:ascii="Arial" w:hAnsi="Arial" w:cs="Arial"/>
          <w:sz w:val="20"/>
          <w:szCs w:val="20"/>
        </w:rPr>
      </w:pP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77"/>
        <w:gridCol w:w="1853"/>
        <w:gridCol w:w="2000"/>
        <w:gridCol w:w="753"/>
        <w:gridCol w:w="1321"/>
        <w:gridCol w:w="3286"/>
      </w:tblGrid>
      <w:tr xmlns:wp14="http://schemas.microsoft.com/office/word/2010/wordml" w:rsidRPr="008C2396" w:rsidR="009F66F0" w:rsidTr="157F2EAA" w14:paraId="43002FC7" wp14:textId="77777777">
        <w:trPr>
          <w:trHeight w:val="182"/>
        </w:trPr>
        <w:tc>
          <w:tcPr>
            <w:tcW w:w="1277" w:type="dxa"/>
            <w:shd w:val="clear" w:color="auto" w:fill="A50021"/>
            <w:tcMar/>
            <w:vAlign w:val="center"/>
          </w:tcPr>
          <w:p w:rsidRPr="008C2396" w:rsidR="009F66F0" w:rsidP="00E45C7F" w:rsidRDefault="009F66F0" w14:paraId="0F5F6E15" wp14:textId="77777777">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tcMar/>
            <w:vAlign w:val="center"/>
          </w:tcPr>
          <w:p w:rsidRPr="005D0764" w:rsidR="009F66F0" w:rsidP="00E45C7F" w:rsidRDefault="00585CB0" w14:paraId="1916B4B0" wp14:textId="3A393C66">
            <w:pPr>
              <w:jc w:val="center"/>
              <w:rPr>
                <w:rFonts w:ascii="Arial" w:hAnsi="Arial" w:cs="Arial"/>
                <w:color w:val="BFBFBF"/>
                <w:sz w:val="22"/>
                <w:szCs w:val="22"/>
              </w:rPr>
            </w:pPr>
            <w:r w:rsidRPr="157F2EAA" w:rsidR="157F2EAA">
              <w:rPr>
                <w:rFonts w:ascii="Arial" w:hAnsi="Arial" w:cs="Arial"/>
                <w:color w:val="BFBFBF" w:themeColor="background1" w:themeTint="FF" w:themeShade="BF"/>
                <w:sz w:val="22"/>
                <w:szCs w:val="22"/>
              </w:rPr>
              <w:t>01/01/2022</w:t>
            </w:r>
          </w:p>
        </w:tc>
        <w:tc>
          <w:tcPr>
            <w:tcW w:w="4607" w:type="dxa"/>
            <w:gridSpan w:val="2"/>
            <w:shd w:val="clear" w:color="auto" w:fill="A50021"/>
            <w:tcMar/>
            <w:vAlign w:val="center"/>
          </w:tcPr>
          <w:p w:rsidRPr="008C2396" w:rsidR="009F66F0" w:rsidP="00E45C7F" w:rsidRDefault="009F66F0" w14:paraId="1A499DFC" wp14:textId="77777777">
            <w:pPr>
              <w:jc w:val="center"/>
              <w:rPr>
                <w:rFonts w:ascii="Arial" w:hAnsi="Arial" w:cs="Arial"/>
                <w:b/>
                <w:sz w:val="22"/>
                <w:szCs w:val="22"/>
              </w:rPr>
            </w:pPr>
          </w:p>
        </w:tc>
      </w:tr>
      <w:tr xmlns:wp14="http://schemas.microsoft.com/office/word/2010/wordml" w:rsidRPr="008C2396" w:rsidR="00780520" w:rsidTr="157F2EAA" w14:paraId="5F3424ED" wp14:textId="77777777">
        <w:trPr>
          <w:trHeight w:val="182"/>
        </w:trPr>
        <w:tc>
          <w:tcPr>
            <w:tcW w:w="10490" w:type="dxa"/>
            <w:gridSpan w:val="6"/>
            <w:shd w:val="clear" w:color="auto" w:fill="A50021"/>
            <w:tcMar/>
            <w:vAlign w:val="center"/>
          </w:tcPr>
          <w:p w:rsidRPr="008C2396" w:rsidR="00780520" w:rsidP="004627A3" w:rsidRDefault="00780520" w14:paraId="755FB25E" wp14:textId="77777777">
            <w:pPr>
              <w:jc w:val="center"/>
              <w:rPr>
                <w:rFonts w:ascii="Arial" w:hAnsi="Arial" w:cs="Arial"/>
                <w:b/>
                <w:sz w:val="22"/>
                <w:szCs w:val="22"/>
              </w:rPr>
            </w:pPr>
            <w:r w:rsidRPr="008C2396">
              <w:rPr>
                <w:rFonts w:ascii="Arial" w:hAnsi="Arial" w:cs="Arial"/>
                <w:b/>
                <w:sz w:val="22"/>
                <w:szCs w:val="22"/>
                <w:shd w:val="clear" w:color="auto" w:fill="A50021"/>
              </w:rPr>
              <w:t>Vista Lógica</w:t>
            </w:r>
          </w:p>
        </w:tc>
      </w:tr>
      <w:tr xmlns:wp14="http://schemas.microsoft.com/office/word/2010/wordml" w:rsidRPr="008C2396" w:rsidR="00780520" w:rsidTr="157F2EAA" w14:paraId="6D760183" wp14:textId="77777777">
        <w:trPr>
          <w:trHeight w:val="182"/>
        </w:trPr>
        <w:tc>
          <w:tcPr>
            <w:tcW w:w="10490" w:type="dxa"/>
            <w:gridSpan w:val="6"/>
            <w:shd w:val="clear" w:color="auto" w:fill="FFFFFF" w:themeFill="background1"/>
            <w:tcMar/>
            <w:vAlign w:val="center"/>
          </w:tcPr>
          <w:p w:rsidRPr="008C2396" w:rsidR="00780520" w:rsidP="157F2EAA" w:rsidRDefault="00780520" w14:paraId="5E7E3C41" wp14:textId="1DEFDBC4">
            <w:pPr>
              <w:pStyle w:val="Normal"/>
              <w:jc w:val="center"/>
              <w:rPr>
                <w:sz w:val="24"/>
                <w:szCs w:val="24"/>
              </w:rPr>
            </w:pPr>
            <w:r>
              <w:drawing>
                <wp:inline xmlns:wp14="http://schemas.microsoft.com/office/word/2010/wordprocessingDrawing" wp14:editId="36F0C3A5" wp14:anchorId="551A69BB">
                  <wp:extent cx="5610224" cy="4248150"/>
                  <wp:effectExtent l="0" t="0" r="0" b="0"/>
                  <wp:docPr id="1453835635" name="" title=""/>
                  <wp:cNvGraphicFramePr>
                    <a:graphicFrameLocks noChangeAspect="1"/>
                  </wp:cNvGraphicFramePr>
                  <a:graphic>
                    <a:graphicData uri="http://schemas.openxmlformats.org/drawingml/2006/picture">
                      <pic:pic>
                        <pic:nvPicPr>
                          <pic:cNvPr id="0" name=""/>
                          <pic:cNvPicPr/>
                        </pic:nvPicPr>
                        <pic:blipFill>
                          <a:blip r:embed="R7aed3fd3b9314c85">
                            <a:extLst>
                              <a:ext xmlns:a="http://schemas.openxmlformats.org/drawingml/2006/main" uri="{28A0092B-C50C-407E-A947-70E740481C1C}">
                                <a14:useLocalDpi val="0"/>
                              </a:ext>
                            </a:extLst>
                          </a:blip>
                          <a:stretch>
                            <a:fillRect/>
                          </a:stretch>
                        </pic:blipFill>
                        <pic:spPr>
                          <a:xfrm>
                            <a:off x="0" y="0"/>
                            <a:ext cx="5610224" cy="4248150"/>
                          </a:xfrm>
                          <a:prstGeom prst="rect">
                            <a:avLst/>
                          </a:prstGeom>
                        </pic:spPr>
                      </pic:pic>
                    </a:graphicData>
                  </a:graphic>
                </wp:inline>
              </w:drawing>
            </w:r>
          </w:p>
          <w:p w:rsidRPr="008C2396" w:rsidR="00780520" w:rsidP="004627A3" w:rsidRDefault="00780520" w14:paraId="03F828E4" wp14:textId="77777777">
            <w:pPr>
              <w:jc w:val="center"/>
              <w:rPr>
                <w:rFonts w:ascii="Arial" w:hAnsi="Arial" w:cs="Arial"/>
                <w:b/>
                <w:sz w:val="22"/>
                <w:szCs w:val="22"/>
              </w:rPr>
            </w:pPr>
          </w:p>
        </w:tc>
      </w:tr>
      <w:tr xmlns:wp14="http://schemas.microsoft.com/office/word/2010/wordml" w:rsidRPr="008C2396" w:rsidR="00454D1E" w:rsidTr="157F2EAA" w14:paraId="10CE2657" wp14:textId="77777777">
        <w:trPr>
          <w:trHeight w:val="182"/>
        </w:trPr>
        <w:tc>
          <w:tcPr>
            <w:tcW w:w="10490" w:type="dxa"/>
            <w:gridSpan w:val="6"/>
            <w:shd w:val="clear" w:color="auto" w:fill="FFFFFF" w:themeFill="background1"/>
            <w:tcMar/>
            <w:vAlign w:val="center"/>
          </w:tcPr>
          <w:p w:rsidRPr="005D0764" w:rsidR="00C464FB" w:rsidP="004627A3" w:rsidRDefault="00454D1E" w14:paraId="00D6984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D4775A" w:rsidTr="157F2EAA" w14:paraId="38AD111B" wp14:textId="77777777">
        <w:trPr>
          <w:trHeight w:val="182"/>
        </w:trPr>
        <w:tc>
          <w:tcPr>
            <w:tcW w:w="10490" w:type="dxa"/>
            <w:gridSpan w:val="6"/>
            <w:shd w:val="clear" w:color="auto" w:fill="A50021"/>
            <w:tcMar/>
            <w:vAlign w:val="center"/>
          </w:tcPr>
          <w:p w:rsidRPr="008C2396" w:rsidR="00D4775A" w:rsidP="004627A3" w:rsidRDefault="00D4775A" w14:paraId="00EEACBD" wp14:textId="77777777">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Pr="008C2396" w:rsidR="009811FC">
              <w:rPr>
                <w:rFonts w:ascii="Arial" w:hAnsi="Arial" w:cs="Arial"/>
                <w:b/>
                <w:sz w:val="22"/>
                <w:szCs w:val="22"/>
                <w:shd w:val="clear" w:color="auto" w:fill="A50021"/>
              </w:rPr>
              <w:t>de Implementación</w:t>
            </w:r>
          </w:p>
        </w:tc>
      </w:tr>
      <w:tr xmlns:wp14="http://schemas.microsoft.com/office/word/2010/wordml" w:rsidRPr="008C2396" w:rsidR="00D4775A" w:rsidTr="157F2EAA" w14:paraId="30467AF6" wp14:textId="77777777">
        <w:trPr>
          <w:trHeight w:val="182"/>
        </w:trPr>
        <w:tc>
          <w:tcPr>
            <w:tcW w:w="10490" w:type="dxa"/>
            <w:gridSpan w:val="6"/>
            <w:shd w:val="clear" w:color="auto" w:fill="FFFFFF" w:themeFill="background1"/>
            <w:tcMar/>
            <w:vAlign w:val="center"/>
          </w:tcPr>
          <w:p w:rsidRPr="005D0764" w:rsidR="00EE7D3C" w:rsidP="157F2EAA" w:rsidRDefault="00EE7D3C" w14:paraId="2AC57CB0" wp14:textId="6AB690F4">
            <w:pPr>
              <w:pStyle w:val="Normal"/>
              <w:jc w:val="center"/>
              <w:rPr>
                <w:sz w:val="24"/>
                <w:szCs w:val="24"/>
              </w:rPr>
            </w:pPr>
            <w:r>
              <w:drawing>
                <wp:inline xmlns:wp14="http://schemas.microsoft.com/office/word/2010/wordprocessingDrawing" wp14:editId="2BA8F767" wp14:anchorId="513CF95A">
                  <wp:extent cx="5610224" cy="2876550"/>
                  <wp:effectExtent l="0" t="0" r="0" b="0"/>
                  <wp:docPr id="798898529" name="" title=""/>
                  <wp:cNvGraphicFramePr>
                    <a:graphicFrameLocks noChangeAspect="1"/>
                  </wp:cNvGraphicFramePr>
                  <a:graphic>
                    <a:graphicData uri="http://schemas.openxmlformats.org/drawingml/2006/picture">
                      <pic:pic>
                        <pic:nvPicPr>
                          <pic:cNvPr id="0" name=""/>
                          <pic:cNvPicPr/>
                        </pic:nvPicPr>
                        <pic:blipFill>
                          <a:blip r:embed="R29d8edf1e4464ff9">
                            <a:extLst>
                              <a:ext xmlns:a="http://schemas.openxmlformats.org/drawingml/2006/main" uri="{28A0092B-C50C-407E-A947-70E740481C1C}">
                                <a14:useLocalDpi val="0"/>
                              </a:ext>
                            </a:extLst>
                          </a:blip>
                          <a:stretch>
                            <a:fillRect/>
                          </a:stretch>
                        </pic:blipFill>
                        <pic:spPr>
                          <a:xfrm>
                            <a:off x="0" y="0"/>
                            <a:ext cx="5610224" cy="2876550"/>
                          </a:xfrm>
                          <a:prstGeom prst="rect">
                            <a:avLst/>
                          </a:prstGeom>
                        </pic:spPr>
                      </pic:pic>
                    </a:graphicData>
                  </a:graphic>
                </wp:inline>
              </w:drawing>
            </w:r>
          </w:p>
          <w:p w:rsidRPr="005D0764" w:rsidR="002F0B65" w:rsidP="004627A3" w:rsidRDefault="002F0B65" w14:paraId="5186B13D" wp14:textId="77777777">
            <w:pPr>
              <w:jc w:val="center"/>
              <w:rPr>
                <w:rFonts w:ascii="Arial" w:hAnsi="Arial" w:cs="Arial"/>
                <w:sz w:val="22"/>
                <w:szCs w:val="22"/>
              </w:rPr>
            </w:pPr>
          </w:p>
        </w:tc>
      </w:tr>
      <w:tr xmlns:wp14="http://schemas.microsoft.com/office/word/2010/wordml" w:rsidRPr="008C2396" w:rsidR="00C464FB" w:rsidTr="157F2EAA" w14:paraId="3CA1817C" wp14:textId="77777777">
        <w:trPr>
          <w:trHeight w:val="182"/>
        </w:trPr>
        <w:tc>
          <w:tcPr>
            <w:tcW w:w="10490" w:type="dxa"/>
            <w:gridSpan w:val="6"/>
            <w:shd w:val="clear" w:color="auto" w:fill="FFFFFF" w:themeFill="background1"/>
            <w:tcMar/>
            <w:vAlign w:val="center"/>
          </w:tcPr>
          <w:p w:rsidRPr="005D0764" w:rsidR="00C464FB" w:rsidP="004627A3" w:rsidRDefault="00C464FB" w14:paraId="13378FCA"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A6E72" w:rsidTr="157F2EAA" w14:paraId="5FF8665F" wp14:textId="77777777">
        <w:trPr>
          <w:trHeight w:val="182"/>
        </w:trPr>
        <w:tc>
          <w:tcPr>
            <w:tcW w:w="10490" w:type="dxa"/>
            <w:gridSpan w:val="6"/>
            <w:shd w:val="clear" w:color="auto" w:fill="A50021"/>
            <w:tcMar/>
            <w:vAlign w:val="center"/>
          </w:tcPr>
          <w:p w:rsidRPr="008C2396" w:rsidR="00BA6E72" w:rsidP="004627A3" w:rsidRDefault="00BA6E72" w14:paraId="30D2714D" wp14:textId="77777777">
            <w:pPr>
              <w:jc w:val="center"/>
              <w:rPr>
                <w:rFonts w:ascii="Arial" w:hAnsi="Arial" w:cs="Arial"/>
                <w:b/>
                <w:sz w:val="22"/>
                <w:szCs w:val="22"/>
              </w:rPr>
            </w:pPr>
            <w:r w:rsidRPr="008C2396">
              <w:rPr>
                <w:rFonts w:ascii="Arial" w:hAnsi="Arial" w:cs="Arial"/>
                <w:b/>
                <w:sz w:val="22"/>
                <w:szCs w:val="22"/>
                <w:shd w:val="clear" w:color="auto" w:fill="A50021"/>
              </w:rPr>
              <w:t>Vista de Proceso</w:t>
            </w:r>
          </w:p>
        </w:tc>
      </w:tr>
      <w:tr xmlns:wp14="http://schemas.microsoft.com/office/word/2010/wordml" w:rsidRPr="008C2396" w:rsidR="00BA6E72" w:rsidTr="157F2EAA" w14:paraId="69FC494E" wp14:textId="77777777">
        <w:trPr>
          <w:trHeight w:val="182"/>
        </w:trPr>
        <w:tc>
          <w:tcPr>
            <w:tcW w:w="10490" w:type="dxa"/>
            <w:gridSpan w:val="6"/>
            <w:shd w:val="clear" w:color="auto" w:fill="FFFFFF" w:themeFill="background1"/>
            <w:tcMar/>
            <w:vAlign w:val="center"/>
          </w:tcPr>
          <w:p w:rsidR="157F2EAA" w:rsidP="157F2EAA" w:rsidRDefault="157F2EAA" w14:paraId="4EF3EF32" w14:textId="6E2185C5">
            <w:pPr>
              <w:pStyle w:val="Normal"/>
              <w:bidi w:val="0"/>
              <w:spacing w:before="0" w:beforeAutospacing="off" w:after="0" w:afterAutospacing="off" w:line="259" w:lineRule="auto"/>
              <w:ind w:left="0" w:right="0"/>
              <w:jc w:val="both"/>
              <w:rPr>
                <w:sz w:val="24"/>
                <w:szCs w:val="24"/>
              </w:rPr>
            </w:pPr>
            <w:r>
              <w:drawing>
                <wp:inline xmlns:wp14="http://schemas.microsoft.com/office/word/2010/wordprocessingDrawing" wp14:editId="1589D46F" wp14:anchorId="58365498">
                  <wp:extent cx="5610224" cy="1971675"/>
                  <wp:effectExtent l="0" t="0" r="0" b="0"/>
                  <wp:docPr id="764402967" name="" title=""/>
                  <wp:cNvGraphicFramePr>
                    <a:graphicFrameLocks noChangeAspect="1"/>
                  </wp:cNvGraphicFramePr>
                  <a:graphic>
                    <a:graphicData uri="http://schemas.openxmlformats.org/drawingml/2006/picture">
                      <pic:pic>
                        <pic:nvPicPr>
                          <pic:cNvPr id="0" name=""/>
                          <pic:cNvPicPr/>
                        </pic:nvPicPr>
                        <pic:blipFill>
                          <a:blip r:embed="R869e67f2cc90481b">
                            <a:extLst>
                              <a:ext xmlns:a="http://schemas.openxmlformats.org/drawingml/2006/main" uri="{28A0092B-C50C-407E-A947-70E740481C1C}">
                                <a14:useLocalDpi val="0"/>
                              </a:ext>
                            </a:extLst>
                          </a:blip>
                          <a:stretch>
                            <a:fillRect/>
                          </a:stretch>
                        </pic:blipFill>
                        <pic:spPr>
                          <a:xfrm>
                            <a:off x="0" y="0"/>
                            <a:ext cx="5610224" cy="1971675"/>
                          </a:xfrm>
                          <a:prstGeom prst="rect">
                            <a:avLst/>
                          </a:prstGeom>
                        </pic:spPr>
                      </pic:pic>
                    </a:graphicData>
                  </a:graphic>
                </wp:inline>
              </w:drawing>
            </w:r>
          </w:p>
          <w:p w:rsidRPr="005D0764" w:rsidR="00115C2C" w:rsidP="00D02EFD" w:rsidRDefault="00115C2C" w14:paraId="6C57C439" wp14:textId="77777777">
            <w:pPr>
              <w:jc w:val="both"/>
              <w:rPr>
                <w:rFonts w:ascii="Arial" w:hAnsi="Arial" w:cs="Arial"/>
                <w:color w:val="BFBFBF"/>
                <w:sz w:val="22"/>
                <w:szCs w:val="22"/>
              </w:rPr>
            </w:pPr>
          </w:p>
          <w:p w:rsidRPr="005D0764" w:rsidR="00EE7D3C" w:rsidP="00D02EFD" w:rsidRDefault="00EE7D3C" w14:paraId="3D404BC9" wp14:textId="77777777">
            <w:pPr>
              <w:jc w:val="both"/>
              <w:rPr>
                <w:rFonts w:ascii="Arial" w:hAnsi="Arial" w:cs="Arial"/>
                <w:color w:val="BFBFBF"/>
                <w:sz w:val="22"/>
                <w:szCs w:val="22"/>
              </w:rPr>
            </w:pPr>
          </w:p>
          <w:p w:rsidRPr="005D0764" w:rsidR="00115C2C" w:rsidP="00D02EFD" w:rsidRDefault="00115C2C" w14:paraId="61319B8A" wp14:textId="77777777">
            <w:pPr>
              <w:jc w:val="both"/>
              <w:rPr>
                <w:rFonts w:ascii="Arial" w:hAnsi="Arial" w:cs="Arial"/>
                <w:sz w:val="22"/>
                <w:szCs w:val="22"/>
              </w:rPr>
            </w:pPr>
          </w:p>
        </w:tc>
      </w:tr>
      <w:tr xmlns:wp14="http://schemas.microsoft.com/office/word/2010/wordml" w:rsidRPr="008C2396" w:rsidR="00372D2F" w:rsidTr="157F2EAA" w14:paraId="0C0CD80C" wp14:textId="77777777">
        <w:trPr>
          <w:trHeight w:val="182"/>
        </w:trPr>
        <w:tc>
          <w:tcPr>
            <w:tcW w:w="10490" w:type="dxa"/>
            <w:gridSpan w:val="6"/>
            <w:shd w:val="clear" w:color="auto" w:fill="FFFFFF" w:themeFill="background1"/>
            <w:tcMar/>
            <w:vAlign w:val="center"/>
          </w:tcPr>
          <w:p w:rsidRPr="005D0764" w:rsidR="00372D2F" w:rsidP="004627A3" w:rsidRDefault="00372D2F" w14:paraId="114D07A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808DC" w:rsidTr="157F2EAA" w14:paraId="668D831D" wp14:textId="77777777">
        <w:trPr>
          <w:trHeight w:val="182"/>
        </w:trPr>
        <w:tc>
          <w:tcPr>
            <w:tcW w:w="10490" w:type="dxa"/>
            <w:gridSpan w:val="6"/>
            <w:shd w:val="clear" w:color="auto" w:fill="A50021"/>
            <w:tcMar/>
            <w:vAlign w:val="center"/>
          </w:tcPr>
          <w:p w:rsidRPr="008C2396" w:rsidR="00B808DC" w:rsidP="004627A3" w:rsidRDefault="00B808DC" w14:paraId="71155EB6" wp14:textId="77777777">
            <w:pPr>
              <w:jc w:val="center"/>
              <w:rPr>
                <w:rFonts w:ascii="Arial" w:hAnsi="Arial" w:cs="Arial"/>
                <w:b/>
                <w:sz w:val="22"/>
                <w:szCs w:val="22"/>
              </w:rPr>
            </w:pPr>
            <w:r w:rsidRPr="008C2396">
              <w:rPr>
                <w:rFonts w:ascii="Arial" w:hAnsi="Arial" w:cs="Arial"/>
                <w:b/>
                <w:sz w:val="22"/>
                <w:szCs w:val="22"/>
                <w:shd w:val="clear" w:color="auto" w:fill="A50021"/>
              </w:rPr>
              <w:t>Vista de Física</w:t>
            </w:r>
          </w:p>
        </w:tc>
      </w:tr>
      <w:tr xmlns:wp14="http://schemas.microsoft.com/office/word/2010/wordml" w:rsidRPr="008C2396" w:rsidR="00B808DC" w:rsidTr="157F2EAA" w14:paraId="41C394D5" wp14:textId="77777777">
        <w:trPr>
          <w:trHeight w:val="182"/>
        </w:trPr>
        <w:tc>
          <w:tcPr>
            <w:tcW w:w="10490" w:type="dxa"/>
            <w:gridSpan w:val="6"/>
            <w:shd w:val="clear" w:color="auto" w:fill="FFFFFF" w:themeFill="background1"/>
            <w:tcMar/>
            <w:vAlign w:val="center"/>
          </w:tcPr>
          <w:p w:rsidRPr="005D0764" w:rsidR="00B808DC" w:rsidP="004627A3" w:rsidRDefault="00B808DC" w14:paraId="31A560F4" wp14:textId="77777777">
            <w:pPr>
              <w:rPr>
                <w:rFonts w:ascii="Arial" w:hAnsi="Arial" w:cs="Arial"/>
                <w:color w:val="BFBFBF"/>
                <w:sz w:val="22"/>
                <w:szCs w:val="22"/>
              </w:rPr>
            </w:pPr>
          </w:p>
          <w:p w:rsidRPr="005D0764" w:rsidR="00B808DC" w:rsidP="004627A3" w:rsidRDefault="00B808DC" w14:paraId="386F5907" wp14:textId="77777777">
            <w:pPr>
              <w:rPr>
                <w:rFonts w:ascii="Arial" w:hAnsi="Arial" w:cs="Arial"/>
                <w:sz w:val="22"/>
                <w:szCs w:val="22"/>
              </w:rPr>
            </w:pPr>
            <w:r w:rsidRPr="005D0764">
              <w:rPr>
                <w:rFonts w:ascii="Arial" w:hAnsi="Arial" w:cs="Arial"/>
                <w:color w:val="BFBFBF"/>
                <w:sz w:val="22"/>
                <w:szCs w:val="22"/>
              </w:rPr>
              <w:t>Se puede utilizar el diagrama UML de despliegue.</w:t>
            </w:r>
          </w:p>
          <w:p w:rsidRPr="005D0764" w:rsidR="00B808DC" w:rsidP="004627A3" w:rsidRDefault="00B808DC" w14:paraId="70DF735C" wp14:textId="77777777">
            <w:pPr>
              <w:jc w:val="center"/>
              <w:rPr>
                <w:rFonts w:ascii="Arial" w:hAnsi="Arial" w:cs="Arial"/>
                <w:sz w:val="22"/>
                <w:szCs w:val="22"/>
              </w:rPr>
            </w:pPr>
          </w:p>
          <w:p w:rsidRPr="005D0764" w:rsidR="00B808DC" w:rsidP="004627A3" w:rsidRDefault="00B808DC" w14:paraId="3A413BF6" wp14:textId="77777777">
            <w:pPr>
              <w:jc w:val="center"/>
              <w:rPr>
                <w:rFonts w:ascii="Arial" w:hAnsi="Arial" w:cs="Arial"/>
                <w:sz w:val="22"/>
                <w:szCs w:val="22"/>
              </w:rPr>
            </w:pPr>
          </w:p>
        </w:tc>
      </w:tr>
      <w:tr xmlns:wp14="http://schemas.microsoft.com/office/word/2010/wordml" w:rsidRPr="008C2396" w:rsidR="00B808DC" w:rsidTr="157F2EAA" w14:paraId="5C67E096" wp14:textId="77777777">
        <w:trPr>
          <w:trHeight w:val="182"/>
        </w:trPr>
        <w:tc>
          <w:tcPr>
            <w:tcW w:w="10490" w:type="dxa"/>
            <w:gridSpan w:val="6"/>
            <w:shd w:val="clear" w:color="auto" w:fill="FFFFFF" w:themeFill="background1"/>
            <w:tcMar/>
            <w:vAlign w:val="center"/>
          </w:tcPr>
          <w:p w:rsidRPr="005D0764" w:rsidR="00B808DC" w:rsidP="004627A3" w:rsidRDefault="00B808DC" w14:paraId="013CE704"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C2005" w:rsidTr="157F2EAA" w14:paraId="0C671B56" wp14:textId="77777777">
        <w:trPr>
          <w:trHeight w:val="182"/>
        </w:trPr>
        <w:tc>
          <w:tcPr>
            <w:tcW w:w="10490" w:type="dxa"/>
            <w:gridSpan w:val="6"/>
            <w:shd w:val="clear" w:color="auto" w:fill="A50021"/>
            <w:tcMar/>
            <w:vAlign w:val="center"/>
          </w:tcPr>
          <w:p w:rsidRPr="008C2396" w:rsidR="00BC2005" w:rsidP="009B2FF4" w:rsidRDefault="002A0CFC" w14:paraId="538C87B3" wp14:textId="77777777">
            <w:pPr>
              <w:jc w:val="center"/>
              <w:rPr>
                <w:rFonts w:ascii="Arial" w:hAnsi="Arial" w:cs="Arial"/>
                <w:b/>
                <w:sz w:val="22"/>
                <w:szCs w:val="22"/>
              </w:rPr>
            </w:pPr>
            <w:r w:rsidRPr="008C2396">
              <w:rPr>
                <w:rFonts w:ascii="Arial" w:hAnsi="Arial" w:cs="Arial"/>
                <w:b/>
                <w:sz w:val="22"/>
                <w:szCs w:val="22"/>
                <w:shd w:val="clear" w:color="auto" w:fill="A50021"/>
              </w:rPr>
              <w:t>Prototipos</w:t>
            </w:r>
            <w:r w:rsidRPr="008C2396" w:rsidR="006001DF">
              <w:rPr>
                <w:rFonts w:ascii="Arial" w:hAnsi="Arial" w:cs="Arial"/>
                <w:b/>
                <w:sz w:val="22"/>
                <w:szCs w:val="22"/>
                <w:shd w:val="clear" w:color="auto" w:fill="A50021"/>
              </w:rPr>
              <w:t xml:space="preserve"> de interfaces de usuario</w:t>
            </w:r>
          </w:p>
        </w:tc>
      </w:tr>
      <w:tr xmlns:wp14="http://schemas.microsoft.com/office/word/2010/wordml" w:rsidRPr="008C2396" w:rsidR="00BC2005" w:rsidTr="157F2EAA" w14:paraId="752DE65C" wp14:textId="77777777">
        <w:trPr>
          <w:trHeight w:val="182"/>
        </w:trPr>
        <w:tc>
          <w:tcPr>
            <w:tcW w:w="10490" w:type="dxa"/>
            <w:gridSpan w:val="6"/>
            <w:shd w:val="clear" w:color="auto" w:fill="FFFFFF" w:themeFill="background1"/>
            <w:tcMar/>
            <w:vAlign w:val="center"/>
          </w:tcPr>
          <w:p w:rsidRPr="008C2396" w:rsidR="00BC2005" w:rsidP="00620BBA" w:rsidRDefault="00BC2005" w14:paraId="33D28B4B" wp14:textId="77777777">
            <w:pPr>
              <w:rPr>
                <w:rFonts w:ascii="Arial" w:hAnsi="Arial" w:cs="Arial"/>
                <w:b/>
                <w:color w:val="BFBFBF"/>
                <w:sz w:val="22"/>
                <w:szCs w:val="22"/>
              </w:rPr>
            </w:pPr>
          </w:p>
          <w:p w:rsidRPr="008C2396" w:rsidR="00BC2005" w:rsidP="157F2EAA" w:rsidRDefault="00BC2005" w14:paraId="37EFA3E3" wp14:textId="4AF854F5">
            <w:pPr>
              <w:pStyle w:val="Normal"/>
              <w:jc w:val="center"/>
            </w:pPr>
            <w:r>
              <w:drawing>
                <wp:inline xmlns:wp14="http://schemas.microsoft.com/office/word/2010/wordprocessingDrawing" wp14:editId="0B55A98E" wp14:anchorId="50CC38FE">
                  <wp:extent cx="4276725" cy="2333625"/>
                  <wp:effectExtent l="0" t="0" r="0" b="0"/>
                  <wp:docPr id="306231705" name="" title=""/>
                  <wp:cNvGraphicFramePr>
                    <a:graphicFrameLocks noChangeAspect="1"/>
                  </wp:cNvGraphicFramePr>
                  <a:graphic>
                    <a:graphicData uri="http://schemas.openxmlformats.org/drawingml/2006/picture">
                      <pic:pic>
                        <pic:nvPicPr>
                          <pic:cNvPr id="0" name=""/>
                          <pic:cNvPicPr/>
                        </pic:nvPicPr>
                        <pic:blipFill>
                          <a:blip r:embed="R51350c47509f4414">
                            <a:extLst>
                              <a:ext xmlns:a="http://schemas.openxmlformats.org/drawingml/2006/main" uri="{28A0092B-C50C-407E-A947-70E740481C1C}">
                                <a14:useLocalDpi val="0"/>
                              </a:ext>
                            </a:extLst>
                          </a:blip>
                          <a:stretch>
                            <a:fillRect/>
                          </a:stretch>
                        </pic:blipFill>
                        <pic:spPr>
                          <a:xfrm>
                            <a:off x="0" y="0"/>
                            <a:ext cx="4276725" cy="2333625"/>
                          </a:xfrm>
                          <a:prstGeom prst="rect">
                            <a:avLst/>
                          </a:prstGeom>
                        </pic:spPr>
                      </pic:pic>
                    </a:graphicData>
                  </a:graphic>
                </wp:inline>
              </w:drawing>
            </w:r>
          </w:p>
          <w:p w:rsidR="157F2EAA" w:rsidP="157F2EAA" w:rsidRDefault="157F2EAA" w14:paraId="203BB4C9" w14:textId="66E81B3D">
            <w:pPr>
              <w:pStyle w:val="Normal"/>
              <w:jc w:val="center"/>
            </w:pPr>
            <w:r>
              <w:drawing>
                <wp:inline xmlns:wp14="http://schemas.microsoft.com/office/word/2010/wordprocessingDrawing" wp14:editId="5C3E69A1" wp14:anchorId="1DCAFCDC">
                  <wp:extent cx="2409825" cy="3495675"/>
                  <wp:effectExtent l="0" t="0" r="0" b="0"/>
                  <wp:docPr id="1668302919" name="" title=""/>
                  <wp:cNvGraphicFramePr>
                    <a:graphicFrameLocks noChangeAspect="1"/>
                  </wp:cNvGraphicFramePr>
                  <a:graphic>
                    <a:graphicData uri="http://schemas.openxmlformats.org/drawingml/2006/picture">
                      <pic:pic>
                        <pic:nvPicPr>
                          <pic:cNvPr id="0" name=""/>
                          <pic:cNvPicPr/>
                        </pic:nvPicPr>
                        <pic:blipFill>
                          <a:blip r:embed="Rc6a77484766e444b">
                            <a:extLst>
                              <a:ext xmlns:a="http://schemas.openxmlformats.org/drawingml/2006/main" uri="{28A0092B-C50C-407E-A947-70E740481C1C}">
                                <a14:useLocalDpi val="0"/>
                              </a:ext>
                            </a:extLst>
                          </a:blip>
                          <a:stretch>
                            <a:fillRect/>
                          </a:stretch>
                        </pic:blipFill>
                        <pic:spPr>
                          <a:xfrm>
                            <a:off x="0" y="0"/>
                            <a:ext cx="2409825" cy="3495675"/>
                          </a:xfrm>
                          <a:prstGeom prst="rect">
                            <a:avLst/>
                          </a:prstGeom>
                        </pic:spPr>
                      </pic:pic>
                    </a:graphicData>
                  </a:graphic>
                </wp:inline>
              </w:drawing>
            </w:r>
          </w:p>
          <w:p w:rsidR="157F2EAA" w:rsidP="157F2EAA" w:rsidRDefault="157F2EAA" w14:paraId="353FBBDC" w14:textId="49F98C3F">
            <w:pPr>
              <w:pStyle w:val="Normal"/>
              <w:jc w:val="center"/>
            </w:pPr>
            <w:r>
              <w:drawing>
                <wp:inline xmlns:wp14="http://schemas.microsoft.com/office/word/2010/wordprocessingDrawing" wp14:editId="2BE47FA0" wp14:anchorId="6AA53735">
                  <wp:extent cx="2562225" cy="3609975"/>
                  <wp:effectExtent l="0" t="0" r="0" b="0"/>
                  <wp:docPr id="2052963394" name="" title=""/>
                  <wp:cNvGraphicFramePr>
                    <a:graphicFrameLocks noChangeAspect="1"/>
                  </wp:cNvGraphicFramePr>
                  <a:graphic>
                    <a:graphicData uri="http://schemas.openxmlformats.org/drawingml/2006/picture">
                      <pic:pic>
                        <pic:nvPicPr>
                          <pic:cNvPr id="0" name=""/>
                          <pic:cNvPicPr/>
                        </pic:nvPicPr>
                        <pic:blipFill>
                          <a:blip r:embed="R96bfdfc54a584886">
                            <a:extLst>
                              <a:ext xmlns:a="http://schemas.openxmlformats.org/drawingml/2006/main" uri="{28A0092B-C50C-407E-A947-70E740481C1C}">
                                <a14:useLocalDpi val="0"/>
                              </a:ext>
                            </a:extLst>
                          </a:blip>
                          <a:stretch>
                            <a:fillRect/>
                          </a:stretch>
                        </pic:blipFill>
                        <pic:spPr>
                          <a:xfrm>
                            <a:off x="0" y="0"/>
                            <a:ext cx="2562225" cy="3609975"/>
                          </a:xfrm>
                          <a:prstGeom prst="rect">
                            <a:avLst/>
                          </a:prstGeom>
                        </pic:spPr>
                      </pic:pic>
                    </a:graphicData>
                  </a:graphic>
                </wp:inline>
              </w:drawing>
            </w:r>
          </w:p>
          <w:p w:rsidR="157F2EAA" w:rsidP="157F2EAA" w:rsidRDefault="157F2EAA" w14:paraId="736695E7" w14:textId="4AB74899">
            <w:pPr>
              <w:pStyle w:val="Normal"/>
              <w:jc w:val="center"/>
            </w:pPr>
            <w:r>
              <w:drawing>
                <wp:inline xmlns:wp14="http://schemas.microsoft.com/office/word/2010/wordprocessingDrawing" wp14:editId="15928699" wp14:anchorId="7FB443D0">
                  <wp:extent cx="5610224" cy="3048000"/>
                  <wp:effectExtent l="0" t="0" r="0" b="0"/>
                  <wp:docPr id="53449625" name="" title=""/>
                  <wp:cNvGraphicFramePr>
                    <a:graphicFrameLocks noChangeAspect="1"/>
                  </wp:cNvGraphicFramePr>
                  <a:graphic>
                    <a:graphicData uri="http://schemas.openxmlformats.org/drawingml/2006/picture">
                      <pic:pic>
                        <pic:nvPicPr>
                          <pic:cNvPr id="0" name=""/>
                          <pic:cNvPicPr/>
                        </pic:nvPicPr>
                        <pic:blipFill>
                          <a:blip r:embed="Reedb0861abbf4fde">
                            <a:extLst>
                              <a:ext xmlns:a="http://schemas.openxmlformats.org/drawingml/2006/main" uri="{28A0092B-C50C-407E-A947-70E740481C1C}">
                                <a14:useLocalDpi val="0"/>
                              </a:ext>
                            </a:extLst>
                          </a:blip>
                          <a:stretch>
                            <a:fillRect/>
                          </a:stretch>
                        </pic:blipFill>
                        <pic:spPr>
                          <a:xfrm>
                            <a:off x="0" y="0"/>
                            <a:ext cx="5610224" cy="3048000"/>
                          </a:xfrm>
                          <a:prstGeom prst="rect">
                            <a:avLst/>
                          </a:prstGeom>
                        </pic:spPr>
                      </pic:pic>
                    </a:graphicData>
                  </a:graphic>
                </wp:inline>
              </w:drawing>
            </w:r>
          </w:p>
          <w:p w:rsidR="157F2EAA" w:rsidP="157F2EAA" w:rsidRDefault="157F2EAA" w14:paraId="7F0CE165" w14:textId="41AC063F">
            <w:pPr>
              <w:pStyle w:val="Normal"/>
              <w:jc w:val="center"/>
              <w:rPr>
                <w:sz w:val="24"/>
                <w:szCs w:val="24"/>
              </w:rPr>
            </w:pPr>
          </w:p>
          <w:p w:rsidRPr="008C2396" w:rsidR="00BC2005" w:rsidP="00950F0B" w:rsidRDefault="00BC2005" w14:paraId="41C6AC2A" wp14:textId="77777777">
            <w:pPr>
              <w:jc w:val="center"/>
              <w:rPr>
                <w:rFonts w:ascii="Arial" w:hAnsi="Arial" w:cs="Arial"/>
                <w:b/>
                <w:sz w:val="22"/>
                <w:szCs w:val="22"/>
              </w:rPr>
            </w:pPr>
          </w:p>
        </w:tc>
      </w:tr>
      <w:tr xmlns:wp14="http://schemas.microsoft.com/office/word/2010/wordml" w:rsidRPr="008C2396" w:rsidR="00372D2F" w:rsidTr="157F2EAA" w14:paraId="366EC636" wp14:textId="77777777">
        <w:trPr>
          <w:trHeight w:val="182"/>
        </w:trPr>
        <w:tc>
          <w:tcPr>
            <w:tcW w:w="10490" w:type="dxa"/>
            <w:gridSpan w:val="6"/>
            <w:shd w:val="clear" w:color="auto" w:fill="FFFFFF" w:themeFill="background1"/>
            <w:tcMar/>
            <w:vAlign w:val="center"/>
          </w:tcPr>
          <w:p w:rsidRPr="008C2396" w:rsidR="00372D2F" w:rsidP="004627A3" w:rsidRDefault="00372D2F" w14:paraId="63123400" wp14:textId="77777777">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xmlns:wp14="http://schemas.microsoft.com/office/word/2010/wordml" w:rsidRPr="008C2396" w:rsidR="001200E2" w:rsidTr="157F2EAA" w14:paraId="72A838C4" wp14:textId="77777777">
        <w:trPr>
          <w:trHeight w:val="114"/>
        </w:trPr>
        <w:tc>
          <w:tcPr>
            <w:tcW w:w="10490" w:type="dxa"/>
            <w:gridSpan w:val="6"/>
            <w:shd w:val="clear" w:color="auto" w:fill="A50021"/>
            <w:tcMar/>
          </w:tcPr>
          <w:p w:rsidRPr="008C2396" w:rsidR="001200E2" w:rsidP="004627A3" w:rsidRDefault="001200E2" w14:paraId="2384B0A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1200E2" w:rsidTr="157F2EAA" w14:paraId="6B640BF0" wp14:textId="77777777">
        <w:trPr>
          <w:trHeight w:val="260"/>
        </w:trPr>
        <w:tc>
          <w:tcPr>
            <w:tcW w:w="3130" w:type="dxa"/>
            <w:gridSpan w:val="2"/>
            <w:shd w:val="clear" w:color="auto" w:fill="A6A6A6" w:themeFill="background1" w:themeFillShade="A6"/>
            <w:tcMar/>
          </w:tcPr>
          <w:p w:rsidRPr="008C2396" w:rsidR="001200E2" w:rsidP="00714685" w:rsidRDefault="001200E2" w14:paraId="122F6BD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hemeFill="background1" w:themeFillShade="A6"/>
            <w:tcMar/>
          </w:tcPr>
          <w:p w:rsidRPr="008C2396" w:rsidR="001200E2" w:rsidP="00714685" w:rsidRDefault="001200E2" w14:paraId="12FD0C90"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hemeFill="background1" w:themeFillShade="A6"/>
            <w:tcMar/>
          </w:tcPr>
          <w:p w:rsidRPr="008C2396" w:rsidR="001200E2" w:rsidP="00714685" w:rsidRDefault="001200E2" w14:paraId="75901AE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hemeFill="background1" w:themeFillShade="A6"/>
            <w:tcMar/>
          </w:tcPr>
          <w:p w:rsidRPr="008C2396" w:rsidR="001200E2" w:rsidP="00714685" w:rsidRDefault="001200E2" w14:paraId="6A6571B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200E2" w:rsidTr="157F2EAA" w14:paraId="2DC44586" wp14:textId="77777777">
        <w:trPr>
          <w:trHeight w:val="304"/>
        </w:trPr>
        <w:tc>
          <w:tcPr>
            <w:tcW w:w="3130" w:type="dxa"/>
            <w:gridSpan w:val="2"/>
            <w:shd w:val="clear" w:color="auto" w:fill="FFFFFF" w:themeFill="background1"/>
            <w:tcMar/>
          </w:tcPr>
          <w:p w:rsidRPr="008C2396" w:rsidR="001200E2" w:rsidP="157F2EAA" w:rsidRDefault="001200E2" w14:paraId="4FFCBC07" wp14:textId="19AE9C64">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 xml:space="preserve">Javier </w:t>
            </w:r>
            <w:r w:rsidRPr="157F2EAA" w:rsidR="157F2EAA">
              <w:rPr>
                <w:rFonts w:ascii="Arial" w:hAnsi="Arial" w:cs="Arial"/>
                <w:b w:val="1"/>
                <w:bCs w:val="1"/>
                <w:sz w:val="22"/>
                <w:szCs w:val="22"/>
              </w:rPr>
              <w:t>Rodriguez</w:t>
            </w:r>
          </w:p>
        </w:tc>
        <w:tc>
          <w:tcPr>
            <w:tcW w:w="2000" w:type="dxa"/>
            <w:shd w:val="clear" w:color="auto" w:fill="FFFFFF" w:themeFill="background1"/>
            <w:tcMar/>
          </w:tcPr>
          <w:p w:rsidRPr="008C2396" w:rsidR="001200E2" w:rsidP="157F2EAA" w:rsidRDefault="001200E2" w14:paraId="1728B4D0" wp14:textId="30B32E11">
            <w:pPr>
              <w:pStyle w:val="Piedepgina"/>
              <w:tabs>
                <w:tab w:val="clear" w:leader="none" w:pos="4252"/>
                <w:tab w:val="clear" w:leader="none" w:pos="8504"/>
              </w:tabs>
              <w:spacing w:line="360" w:lineRule="auto"/>
              <w:jc w:val="both"/>
              <w:rPr>
                <w:rFonts w:ascii="Arial" w:hAnsi="Arial" w:cs="Arial"/>
                <w:b w:val="1"/>
                <w:bCs w:val="1"/>
                <w:sz w:val="24"/>
                <w:szCs w:val="24"/>
              </w:rPr>
            </w:pPr>
            <w:r w:rsidRPr="157F2EAA" w:rsidR="157F2EAA">
              <w:rPr>
                <w:rFonts w:ascii="Arial" w:hAnsi="Arial" w:cs="Arial"/>
                <w:b w:val="1"/>
                <w:bCs w:val="1"/>
                <w:sz w:val="22"/>
                <w:szCs w:val="22"/>
              </w:rPr>
              <w:t>Abogado</w:t>
            </w:r>
          </w:p>
        </w:tc>
        <w:tc>
          <w:tcPr>
            <w:tcW w:w="2074" w:type="dxa"/>
            <w:gridSpan w:val="2"/>
            <w:shd w:val="clear" w:color="auto" w:fill="FFFFFF" w:themeFill="background1"/>
            <w:tcMar/>
          </w:tcPr>
          <w:p w:rsidRPr="008C2396" w:rsidR="001200E2" w:rsidP="157F2EAA" w:rsidRDefault="001200E2" w14:paraId="34959D4B" wp14:textId="25877477">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5556872145</w:t>
            </w:r>
          </w:p>
        </w:tc>
        <w:tc>
          <w:tcPr>
            <w:tcW w:w="3286" w:type="dxa"/>
            <w:shd w:val="clear" w:color="auto" w:fill="FFFFFF" w:themeFill="background1"/>
            <w:tcMar/>
          </w:tcPr>
          <w:p w:rsidRPr="008C2396" w:rsidR="001200E2" w:rsidP="004627A3" w:rsidRDefault="001200E2" w14:paraId="7BD58BA2" wp14:textId="77777777">
            <w:pPr>
              <w:jc w:val="both"/>
              <w:rPr>
                <w:rFonts w:ascii="Arial" w:hAnsi="Arial" w:cs="Arial"/>
                <w:color w:val="A6A6A6"/>
                <w:sz w:val="22"/>
                <w:szCs w:val="22"/>
              </w:rPr>
            </w:pPr>
          </w:p>
        </w:tc>
      </w:tr>
      <w:tr xmlns:wp14="http://schemas.microsoft.com/office/word/2010/wordml" w:rsidRPr="008C2396" w:rsidR="001200E2" w:rsidTr="157F2EAA" w14:paraId="4357A966" wp14:textId="77777777">
        <w:trPr>
          <w:trHeight w:val="304"/>
        </w:trPr>
        <w:tc>
          <w:tcPr>
            <w:tcW w:w="3130" w:type="dxa"/>
            <w:gridSpan w:val="2"/>
            <w:shd w:val="clear" w:color="auto" w:fill="FFFFFF" w:themeFill="background1"/>
            <w:tcMar/>
          </w:tcPr>
          <w:p w:rsidRPr="008C2396" w:rsidR="001200E2" w:rsidP="157F2EAA" w:rsidRDefault="001200E2" w14:paraId="44690661" wp14:textId="6E19C966">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 xml:space="preserve">Gustavo </w:t>
            </w:r>
            <w:r w:rsidRPr="157F2EAA" w:rsidR="157F2EAA">
              <w:rPr>
                <w:rFonts w:ascii="Arial" w:hAnsi="Arial" w:cs="Arial"/>
                <w:b w:val="1"/>
                <w:bCs w:val="1"/>
                <w:sz w:val="22"/>
                <w:szCs w:val="22"/>
              </w:rPr>
              <w:t>Sanchez</w:t>
            </w:r>
          </w:p>
        </w:tc>
        <w:tc>
          <w:tcPr>
            <w:tcW w:w="2000" w:type="dxa"/>
            <w:shd w:val="clear" w:color="auto" w:fill="FFFFFF" w:themeFill="background1"/>
            <w:tcMar/>
          </w:tcPr>
          <w:p w:rsidRPr="008C2396" w:rsidR="001200E2" w:rsidP="157F2EAA" w:rsidRDefault="001200E2" w14:paraId="74539910" wp14:textId="62D93406">
            <w:pPr>
              <w:pStyle w:val="Normal"/>
              <w:jc w:val="both"/>
              <w:rPr>
                <w:rFonts w:ascii="Arial" w:hAnsi="Arial" w:cs="Arial"/>
                <w:b w:val="1"/>
                <w:bCs w:val="1"/>
                <w:sz w:val="24"/>
                <w:szCs w:val="24"/>
              </w:rPr>
            </w:pPr>
            <w:proofErr w:type="spellStart"/>
            <w:r w:rsidRPr="157F2EAA" w:rsidR="157F2EAA">
              <w:rPr>
                <w:rFonts w:ascii="Arial" w:hAnsi="Arial" w:cs="Arial"/>
                <w:b w:val="1"/>
                <w:bCs w:val="1"/>
                <w:sz w:val="22"/>
                <w:szCs w:val="22"/>
              </w:rPr>
              <w:t>Lider</w:t>
            </w:r>
            <w:proofErr w:type="spellEnd"/>
            <w:r w:rsidRPr="157F2EAA" w:rsidR="157F2EAA">
              <w:rPr>
                <w:rFonts w:ascii="Arial" w:hAnsi="Arial" w:cs="Arial"/>
                <w:b w:val="1"/>
                <w:bCs w:val="1"/>
                <w:sz w:val="22"/>
                <w:szCs w:val="22"/>
              </w:rPr>
              <w:t xml:space="preserve"> Tl</w:t>
            </w:r>
          </w:p>
        </w:tc>
        <w:tc>
          <w:tcPr>
            <w:tcW w:w="2074" w:type="dxa"/>
            <w:gridSpan w:val="2"/>
            <w:shd w:val="clear" w:color="auto" w:fill="FFFFFF" w:themeFill="background1"/>
            <w:tcMar/>
          </w:tcPr>
          <w:p w:rsidRPr="008C2396" w:rsidR="001200E2" w:rsidP="157F2EAA" w:rsidRDefault="001200E2" w14:paraId="5A7E0CF2" wp14:textId="229501A1">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5558963214</w:t>
            </w:r>
          </w:p>
        </w:tc>
        <w:tc>
          <w:tcPr>
            <w:tcW w:w="3286" w:type="dxa"/>
            <w:shd w:val="clear" w:color="auto" w:fill="FFFFFF" w:themeFill="background1"/>
            <w:tcMar/>
          </w:tcPr>
          <w:p w:rsidRPr="008C2396" w:rsidR="001200E2" w:rsidP="004627A3" w:rsidRDefault="001200E2" w14:paraId="60FA6563" wp14:textId="77777777">
            <w:pPr>
              <w:jc w:val="both"/>
              <w:rPr>
                <w:rFonts w:ascii="Arial" w:hAnsi="Arial" w:cs="Arial"/>
                <w:color w:val="A6A6A6"/>
                <w:sz w:val="22"/>
                <w:szCs w:val="22"/>
              </w:rPr>
            </w:pPr>
          </w:p>
        </w:tc>
      </w:tr>
      <w:tr xmlns:wp14="http://schemas.microsoft.com/office/word/2010/wordml" w:rsidRPr="008C2396" w:rsidR="001200E2" w:rsidTr="157F2EAA" w14:paraId="1AC5CDBE" wp14:textId="77777777">
        <w:trPr>
          <w:trHeight w:val="304"/>
        </w:trPr>
        <w:tc>
          <w:tcPr>
            <w:tcW w:w="3130" w:type="dxa"/>
            <w:gridSpan w:val="2"/>
            <w:shd w:val="clear" w:color="auto" w:fill="FFFFFF" w:themeFill="background1"/>
            <w:tcMar/>
          </w:tcPr>
          <w:p w:rsidRPr="008C2396" w:rsidR="001200E2" w:rsidP="157F2EAA" w:rsidRDefault="001200E2" w14:paraId="342D4C27" wp14:textId="6F90C496">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Tomas Ortega</w:t>
            </w:r>
          </w:p>
        </w:tc>
        <w:tc>
          <w:tcPr>
            <w:tcW w:w="2000" w:type="dxa"/>
            <w:shd w:val="clear" w:color="auto" w:fill="FFFFFF" w:themeFill="background1"/>
            <w:tcMar/>
          </w:tcPr>
          <w:p w:rsidRPr="008C2396" w:rsidR="001200E2" w:rsidP="157F2EAA" w:rsidRDefault="001200E2" w14:paraId="3572E399" wp14:textId="432E332B">
            <w:pPr>
              <w:pStyle w:val="Piedepgina"/>
              <w:tabs>
                <w:tab w:val="clear" w:leader="none" w:pos="4252"/>
                <w:tab w:val="clear" w:leader="none" w:pos="8504"/>
              </w:tabs>
              <w:spacing w:line="360" w:lineRule="auto"/>
              <w:jc w:val="both"/>
              <w:rPr>
                <w:rFonts w:ascii="Arial" w:hAnsi="Arial" w:cs="Arial"/>
                <w:b w:val="1"/>
                <w:bCs w:val="1"/>
                <w:sz w:val="24"/>
                <w:szCs w:val="24"/>
              </w:rPr>
            </w:pPr>
            <w:r w:rsidRPr="157F2EAA" w:rsidR="157F2EAA">
              <w:rPr>
                <w:rFonts w:ascii="Arial" w:hAnsi="Arial" w:cs="Arial"/>
                <w:b w:val="1"/>
                <w:bCs w:val="1"/>
                <w:sz w:val="22"/>
                <w:szCs w:val="22"/>
              </w:rPr>
              <w:t>Scrum Master</w:t>
            </w:r>
          </w:p>
        </w:tc>
        <w:tc>
          <w:tcPr>
            <w:tcW w:w="2074" w:type="dxa"/>
            <w:gridSpan w:val="2"/>
            <w:shd w:val="clear" w:color="auto" w:fill="FFFFFF" w:themeFill="background1"/>
            <w:tcMar/>
          </w:tcPr>
          <w:p w:rsidRPr="008C2396" w:rsidR="001200E2" w:rsidP="157F2EAA" w:rsidRDefault="001200E2" w14:paraId="6CEB15CE" wp14:textId="2DC5F98B">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5559631478</w:t>
            </w:r>
          </w:p>
        </w:tc>
        <w:tc>
          <w:tcPr>
            <w:tcW w:w="3286" w:type="dxa"/>
            <w:shd w:val="clear" w:color="auto" w:fill="FFFFFF" w:themeFill="background1"/>
            <w:tcMar/>
          </w:tcPr>
          <w:p w:rsidRPr="008C2396" w:rsidR="001200E2" w:rsidP="004627A3" w:rsidRDefault="001200E2" w14:paraId="66518E39" wp14:textId="77777777">
            <w:pPr>
              <w:jc w:val="both"/>
              <w:rPr>
                <w:rFonts w:ascii="Arial" w:hAnsi="Arial" w:cs="Arial"/>
                <w:color w:val="A6A6A6"/>
                <w:sz w:val="22"/>
                <w:szCs w:val="22"/>
              </w:rPr>
            </w:pPr>
          </w:p>
        </w:tc>
      </w:tr>
      <w:tr xmlns:wp14="http://schemas.microsoft.com/office/word/2010/wordml" w:rsidRPr="008C2396" w:rsidR="001200E2" w:rsidTr="157F2EAA" w14:paraId="7E75FCD0" wp14:textId="77777777">
        <w:trPr>
          <w:trHeight w:val="300"/>
        </w:trPr>
        <w:tc>
          <w:tcPr>
            <w:tcW w:w="3130" w:type="dxa"/>
            <w:gridSpan w:val="2"/>
            <w:shd w:val="clear" w:color="auto" w:fill="FFFFFF" w:themeFill="background1"/>
            <w:tcMar/>
          </w:tcPr>
          <w:p w:rsidRPr="008C2396" w:rsidR="001200E2" w:rsidP="157F2EAA" w:rsidRDefault="001200E2" w14:paraId="10FDAA0E" wp14:textId="3F8AA16A">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Luis Montes</w:t>
            </w:r>
          </w:p>
        </w:tc>
        <w:tc>
          <w:tcPr>
            <w:tcW w:w="2000" w:type="dxa"/>
            <w:shd w:val="clear" w:color="auto" w:fill="FFFFFF" w:themeFill="background1"/>
            <w:tcMar/>
          </w:tcPr>
          <w:p w:rsidRPr="008C2396" w:rsidR="001200E2" w:rsidP="157F2EAA" w:rsidRDefault="001200E2" w14:paraId="774AF2BF" wp14:textId="78693659">
            <w:pPr>
              <w:pStyle w:val="Piedepgina"/>
              <w:tabs>
                <w:tab w:val="clear" w:leader="none" w:pos="4252"/>
                <w:tab w:val="clear" w:leader="none" w:pos="8504"/>
              </w:tabs>
              <w:spacing w:line="360" w:lineRule="auto"/>
              <w:jc w:val="both"/>
              <w:rPr>
                <w:rFonts w:ascii="Arial" w:hAnsi="Arial" w:cs="Arial"/>
                <w:b w:val="1"/>
                <w:bCs w:val="1"/>
                <w:sz w:val="22"/>
                <w:szCs w:val="22"/>
              </w:rPr>
            </w:pPr>
            <w:r w:rsidRPr="157F2EAA" w:rsidR="157F2EAA">
              <w:rPr>
                <w:rFonts w:ascii="Arial" w:hAnsi="Arial" w:cs="Arial"/>
                <w:b w:val="1"/>
                <w:bCs w:val="1"/>
                <w:sz w:val="22"/>
                <w:szCs w:val="22"/>
              </w:rPr>
              <w:t>Líder abogado</w:t>
            </w:r>
          </w:p>
        </w:tc>
        <w:tc>
          <w:tcPr>
            <w:tcW w:w="2074" w:type="dxa"/>
            <w:gridSpan w:val="2"/>
            <w:shd w:val="clear" w:color="auto" w:fill="FFFFFF" w:themeFill="background1"/>
            <w:tcMar/>
          </w:tcPr>
          <w:p w:rsidRPr="008C2396" w:rsidR="001200E2" w:rsidP="157F2EAA" w:rsidRDefault="001200E2" w14:paraId="7A292896" wp14:textId="1092935B">
            <w:pPr>
              <w:pStyle w:val="Normal"/>
              <w:jc w:val="both"/>
              <w:rPr>
                <w:rFonts w:ascii="Arial" w:hAnsi="Arial" w:cs="Arial"/>
                <w:b w:val="1"/>
                <w:bCs w:val="1"/>
                <w:sz w:val="24"/>
                <w:szCs w:val="24"/>
              </w:rPr>
            </w:pPr>
            <w:r w:rsidRPr="157F2EAA" w:rsidR="157F2EAA">
              <w:rPr>
                <w:rFonts w:ascii="Arial" w:hAnsi="Arial" w:cs="Arial"/>
                <w:b w:val="1"/>
                <w:bCs w:val="1"/>
                <w:sz w:val="22"/>
                <w:szCs w:val="22"/>
              </w:rPr>
              <w:t>5552543612</w:t>
            </w:r>
          </w:p>
        </w:tc>
        <w:tc>
          <w:tcPr>
            <w:tcW w:w="3286" w:type="dxa"/>
            <w:shd w:val="clear" w:color="auto" w:fill="FFFFFF" w:themeFill="background1"/>
            <w:tcMar/>
          </w:tcPr>
          <w:p w:rsidRPr="008C2396" w:rsidR="001200E2" w:rsidP="004627A3" w:rsidRDefault="001200E2" w14:paraId="2191599E" wp14:textId="77777777">
            <w:pPr>
              <w:jc w:val="both"/>
              <w:rPr>
                <w:rFonts w:ascii="Arial" w:hAnsi="Arial" w:cs="Arial"/>
                <w:color w:val="A6A6A6"/>
                <w:sz w:val="22"/>
                <w:szCs w:val="22"/>
              </w:rPr>
            </w:pPr>
          </w:p>
        </w:tc>
      </w:tr>
    </w:tbl>
    <w:p xmlns:wp14="http://schemas.microsoft.com/office/word/2010/wordml" w:rsidRPr="008C2396" w:rsidR="001F438D" w:rsidP="008A1BCD" w:rsidRDefault="001F438D" w14:paraId="7673E5AE" wp14:textId="77777777">
      <w:pPr>
        <w:jc w:val="both"/>
        <w:rPr>
          <w:rFonts w:ascii="Arial" w:hAnsi="Arial" w:cs="Arial"/>
          <w:sz w:val="20"/>
          <w:szCs w:val="20"/>
        </w:rPr>
      </w:pPr>
    </w:p>
    <w:p xmlns:wp14="http://schemas.microsoft.com/office/word/2010/wordml" w:rsidRPr="00517D47" w:rsidR="00084D2E" w:rsidP="00517D47" w:rsidRDefault="00D02EFD" w14:paraId="2AEE493D" wp14:textId="7777777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Pr="008C2396" w:rsidR="00105633">
        <w:rPr>
          <w:rFonts w:ascii="Arial" w:hAnsi="Arial" w:cs="Arial"/>
          <w:sz w:val="22"/>
        </w:rPr>
        <w:t>, es posible utilizar diagramas Ad Hoc.</w:t>
      </w:r>
    </w:p>
    <w:sectPr w:rsidRPr="00517D47" w:rsidR="00084D2E" w:rsidSect="00BE71BB">
      <w:headerReference w:type="default" r:id="rId10"/>
      <w:footerReference w:type="default" r:id="rId11"/>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F5132" w:rsidP="00DE32EB" w:rsidRDefault="00AF5132" w14:paraId="041D98D7" wp14:textId="77777777">
      <w:pPr>
        <w:pStyle w:val="Sangranormal"/>
      </w:pPr>
      <w:r>
        <w:separator/>
      </w:r>
    </w:p>
  </w:endnote>
  <w:endnote w:type="continuationSeparator" w:id="0">
    <w:p xmlns:wp14="http://schemas.microsoft.com/office/word/2010/wordml" w:rsidR="00AF5132" w:rsidP="00DE32EB" w:rsidRDefault="00AF5132" w14:paraId="5AB7C0C5" wp14:textId="77777777">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63DD8" w:rsidR="00E83F00" w:rsidRDefault="00E83F00" w14:paraId="1C2776EB" wp14:textId="77777777">
    <w:pPr>
      <w:rPr>
        <w:sz w:val="16"/>
        <w:szCs w:val="16"/>
      </w:rPr>
    </w:pPr>
  </w:p>
  <w:tbl>
    <w:tblPr>
      <w:tblW w:w="0" w:type="auto"/>
      <w:tblLayout w:type="fixed"/>
      <w:tblLook w:val="0000" w:firstRow="0" w:lastRow="0" w:firstColumn="0" w:lastColumn="0" w:noHBand="0" w:noVBand="0"/>
    </w:tblPr>
    <w:tblGrid>
      <w:gridCol w:w="1728"/>
      <w:gridCol w:w="5580"/>
      <w:gridCol w:w="1638"/>
    </w:tblGrid>
    <w:tr xmlns:wp14="http://schemas.microsoft.com/office/word/2010/wordml" w:rsidRPr="004876B3" w:rsidR="00E83F00" w:rsidTr="00C67CD3" w14:paraId="15342E60" wp14:textId="77777777">
      <w:trPr>
        <w:trHeight w:val="237"/>
      </w:trPr>
      <w:tc>
        <w:tcPr>
          <w:tcW w:w="1728" w:type="dxa"/>
          <w:vAlign w:val="center"/>
        </w:tcPr>
        <w:p w:rsidRPr="004876B3" w:rsidR="00E83F00" w:rsidP="008636A4" w:rsidRDefault="00E83F00" w14:paraId="5EB89DE8" wp14:textId="77777777">
          <w:pPr>
            <w:ind w:right="360"/>
            <w:rPr>
              <w:rFonts w:ascii="Calibri" w:hAnsi="Calibri" w:cs="Tahoma"/>
              <w:sz w:val="20"/>
              <w:szCs w:val="20"/>
            </w:rPr>
          </w:pPr>
        </w:p>
      </w:tc>
      <w:tc>
        <w:tcPr>
          <w:tcW w:w="5580" w:type="dxa"/>
        </w:tcPr>
        <w:p w:rsidRPr="004876B3" w:rsidR="00E83F00" w:rsidP="001D2EBF" w:rsidRDefault="00E83F00" w14:paraId="7D62D461" wp14:textId="77777777">
          <w:pPr>
            <w:jc w:val="center"/>
            <w:rPr>
              <w:rFonts w:ascii="Calibri" w:hAnsi="Calibri" w:cs="Tahoma"/>
              <w:sz w:val="20"/>
              <w:szCs w:val="20"/>
            </w:rPr>
          </w:pPr>
        </w:p>
      </w:tc>
      <w:tc>
        <w:tcPr>
          <w:tcW w:w="1638" w:type="dxa"/>
          <w:vAlign w:val="center"/>
        </w:tcPr>
        <w:p w:rsidRPr="004876B3" w:rsidR="00E83F00" w:rsidP="008636A4" w:rsidRDefault="00E83F00" w14:paraId="078B034E" wp14:textId="77777777">
          <w:pPr>
            <w:jc w:val="right"/>
            <w:rPr>
              <w:rFonts w:ascii="Calibri" w:hAnsi="Calibri" w:cs="Tahoma"/>
              <w:sz w:val="20"/>
              <w:szCs w:val="20"/>
            </w:rPr>
          </w:pPr>
        </w:p>
      </w:tc>
    </w:tr>
    <w:tr xmlns:wp14="http://schemas.microsoft.com/office/word/2010/wordml" w:rsidRPr="004876B3" w:rsidR="00C67CD3" w:rsidTr="00C67CD3" w14:paraId="492506DD" wp14:textId="77777777">
      <w:trPr>
        <w:trHeight w:val="250"/>
      </w:trPr>
      <w:tc>
        <w:tcPr>
          <w:tcW w:w="8946" w:type="dxa"/>
          <w:gridSpan w:val="3"/>
          <w:vAlign w:val="center"/>
        </w:tcPr>
        <w:p w:rsidRPr="004876B3" w:rsidR="00C67CD3" w:rsidP="00FB46D5" w:rsidRDefault="00C67CD3" w14:paraId="31CD0C16" wp14:textId="77777777">
          <w:pPr>
            <w:rPr>
              <w:rFonts w:ascii="Calibri" w:hAnsi="Calibri" w:cs="Tahoma"/>
              <w:sz w:val="20"/>
              <w:szCs w:val="20"/>
            </w:rPr>
          </w:pPr>
        </w:p>
      </w:tc>
    </w:tr>
  </w:tbl>
  <w:p xmlns:wp14="http://schemas.microsoft.com/office/word/2010/wordml" w:rsidR="00E83F00" w:rsidRDefault="00E83F00" w14:paraId="7FD8715F"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F5132" w:rsidP="00DE32EB" w:rsidRDefault="00AF5132" w14:paraId="55B33694" wp14:textId="77777777">
      <w:pPr>
        <w:pStyle w:val="Sangranormal"/>
      </w:pPr>
      <w:r>
        <w:separator/>
      </w:r>
    </w:p>
  </w:footnote>
  <w:footnote w:type="continuationSeparator" w:id="0">
    <w:p xmlns:wp14="http://schemas.microsoft.com/office/word/2010/wordml" w:rsidR="00AF5132" w:rsidP="00DE32EB" w:rsidRDefault="00AF5132" w14:paraId="4455F193" wp14:textId="77777777">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202"/>
      <w:gridCol w:w="2167"/>
      <w:gridCol w:w="1542"/>
      <w:gridCol w:w="2139"/>
      <w:gridCol w:w="1478"/>
    </w:tblGrid>
    <w:tr xmlns:wp14="http://schemas.microsoft.com/office/word/2010/wordml" w:rsidRPr="0044395D" w:rsidR="00572249" w:rsidTr="157F2EAA" w14:paraId="1D03128A" wp14:textId="77777777">
      <w:trPr>
        <w:trHeight w:val="274"/>
        <w:jc w:val="center"/>
      </w:trPr>
      <w:tc>
        <w:tcPr>
          <w:tcW w:w="3202" w:type="dxa"/>
          <w:vMerge w:val="restart"/>
          <w:shd w:val="clear" w:color="auto" w:fill="auto"/>
          <w:tcMar/>
          <w:vAlign w:val="center"/>
        </w:tcPr>
        <w:p w:rsidR="00572249" w:rsidP="00572249" w:rsidRDefault="00572249" w14:paraId="6BDFDFC2" wp14:textId="77777777">
          <w:pPr>
            <w:widowControl w:val="0"/>
            <w:rPr>
              <w:noProof/>
              <w:sz w:val="16"/>
              <w:szCs w:val="16"/>
            </w:rPr>
          </w:pPr>
        </w:p>
        <w:p w:rsidRPr="00C225FB" w:rsidR="005F2B70" w:rsidP="157F2EAA" w:rsidRDefault="005F2B70" w14:paraId="41F9AE5E" wp14:textId="2E9A569A">
          <w:pPr>
            <w:pStyle w:val="Normal"/>
            <w:widowControl w:val="0"/>
            <w:rPr>
              <w:sz w:val="24"/>
              <w:szCs w:val="24"/>
            </w:rPr>
          </w:pPr>
          <w:r>
            <w:drawing>
              <wp:inline xmlns:wp14="http://schemas.microsoft.com/office/word/2010/wordprocessingDrawing" wp14:editId="4D4D1DF0" wp14:anchorId="76078C2A">
                <wp:extent cx="1895475" cy="1943100"/>
                <wp:effectExtent l="0" t="0" r="0" b="0"/>
                <wp:docPr id="1658132762" name="" title=""/>
                <wp:cNvGraphicFramePr>
                  <a:graphicFrameLocks noChangeAspect="1"/>
                </wp:cNvGraphicFramePr>
                <a:graphic>
                  <a:graphicData uri="http://schemas.openxmlformats.org/drawingml/2006/picture">
                    <pic:pic>
                      <pic:nvPicPr>
                        <pic:cNvPr id="0" name=""/>
                        <pic:cNvPicPr/>
                      </pic:nvPicPr>
                      <pic:blipFill>
                        <a:blip r:embed="Re59fa2a2d09a4fa3">
                          <a:extLst>
                            <a:ext xmlns:a="http://schemas.openxmlformats.org/drawingml/2006/main" uri="{28A0092B-C50C-407E-A947-70E740481C1C}">
                              <a14:useLocalDpi val="0"/>
                            </a:ext>
                          </a:extLst>
                        </a:blip>
                        <a:stretch>
                          <a:fillRect/>
                        </a:stretch>
                      </pic:blipFill>
                      <pic:spPr>
                        <a:xfrm>
                          <a:off x="0" y="0"/>
                          <a:ext cx="1895475" cy="1943100"/>
                        </a:xfrm>
                        <a:prstGeom prst="rect">
                          <a:avLst/>
                        </a:prstGeom>
                      </pic:spPr>
                    </pic:pic>
                  </a:graphicData>
                </a:graphic>
              </wp:inline>
            </w:drawing>
          </w:r>
        </w:p>
      </w:tc>
      <w:tc>
        <w:tcPr>
          <w:tcW w:w="7326" w:type="dxa"/>
          <w:gridSpan w:val="4"/>
          <w:shd w:val="clear" w:color="auto" w:fill="A50021"/>
          <w:tcMar/>
          <w:vAlign w:val="center"/>
        </w:tcPr>
        <w:p w:rsidRPr="00F77CCF" w:rsidR="00E87D59" w:rsidP="00E87D59" w:rsidRDefault="00F77CCF" w14:paraId="47E96738" wp14:textId="77777777">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xmlns:wp14="http://schemas.microsoft.com/office/word/2010/wordml" w:rsidRPr="0044395D" w:rsidR="00572249" w:rsidTr="157F2EAA" w14:paraId="7707D9CF" wp14:textId="77777777">
      <w:tblPrEx>
        <w:tblCellMar>
          <w:left w:w="108" w:type="dxa"/>
          <w:right w:w="108" w:type="dxa"/>
        </w:tblCellMar>
      </w:tblPrEx>
      <w:trPr>
        <w:trHeight w:val="138"/>
        <w:jc w:val="center"/>
      </w:trPr>
      <w:tc>
        <w:tcPr>
          <w:tcW w:w="3202" w:type="dxa"/>
          <w:vMerge/>
          <w:tcMar/>
          <w:vAlign w:val="center"/>
        </w:tcPr>
        <w:p w:rsidRPr="00C225FB" w:rsidR="00572249" w:rsidP="00572249" w:rsidRDefault="00572249" w14:paraId="00F03A6D" wp14:textId="77777777">
          <w:pPr>
            <w:widowControl w:val="0"/>
            <w:rPr>
              <w:sz w:val="16"/>
              <w:szCs w:val="16"/>
            </w:rPr>
          </w:pPr>
        </w:p>
      </w:tc>
      <w:tc>
        <w:tcPr>
          <w:tcW w:w="7326" w:type="dxa"/>
          <w:gridSpan w:val="4"/>
          <w:shd w:val="clear" w:color="auto" w:fill="auto"/>
          <w:tcMar/>
          <w:vAlign w:val="center"/>
        </w:tcPr>
        <w:p w:rsidRPr="005F2B70" w:rsidR="00572249" w:rsidP="00924133" w:rsidRDefault="005F2B70" w14:paraId="38BFA0DE"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xmlns:wp14="http://schemas.microsoft.com/office/word/2010/wordml" w:rsidRPr="0044395D" w:rsidR="00DD1328" w:rsidTr="157F2EAA" w14:paraId="56558A87" wp14:textId="77777777">
      <w:tblPrEx>
        <w:tblCellMar>
          <w:left w:w="108" w:type="dxa"/>
          <w:right w:w="108" w:type="dxa"/>
        </w:tblCellMar>
      </w:tblPrEx>
      <w:trPr>
        <w:trHeight w:val="322"/>
        <w:jc w:val="center"/>
      </w:trPr>
      <w:tc>
        <w:tcPr>
          <w:tcW w:w="3202" w:type="dxa"/>
          <w:vMerge/>
          <w:tcMar/>
          <w:vAlign w:val="center"/>
        </w:tcPr>
        <w:p w:rsidRPr="00C225FB" w:rsidR="00DD1328" w:rsidP="00DD1328" w:rsidRDefault="00DD1328" w14:paraId="6930E822" wp14:textId="77777777">
          <w:pPr>
            <w:widowControl w:val="0"/>
            <w:rPr>
              <w:sz w:val="16"/>
              <w:szCs w:val="16"/>
            </w:rPr>
          </w:pPr>
        </w:p>
      </w:tc>
      <w:tc>
        <w:tcPr>
          <w:tcW w:w="7326" w:type="dxa"/>
          <w:gridSpan w:val="4"/>
          <w:shd w:val="clear" w:color="auto" w:fill="auto"/>
          <w:tcMar/>
          <w:vAlign w:val="center"/>
        </w:tcPr>
        <w:p w:rsidRPr="005F2B70" w:rsidR="00DD1328" w:rsidP="00DD1328" w:rsidRDefault="005F2B70" w14:paraId="674F67EC"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xmlns:wp14="http://schemas.microsoft.com/office/word/2010/wordml" w:rsidRPr="0044395D" w:rsidR="00DD1328" w:rsidTr="157F2EAA" w14:paraId="61BF1AD6" wp14:textId="77777777">
      <w:tblPrEx>
        <w:tblCellMar>
          <w:left w:w="108" w:type="dxa"/>
          <w:right w:w="108" w:type="dxa"/>
        </w:tblCellMar>
      </w:tblPrEx>
      <w:trPr>
        <w:trHeight w:val="125"/>
        <w:jc w:val="center"/>
      </w:trPr>
      <w:tc>
        <w:tcPr>
          <w:tcW w:w="3202" w:type="dxa"/>
          <w:vMerge/>
          <w:tcMar/>
          <w:vAlign w:val="center"/>
        </w:tcPr>
        <w:p w:rsidRPr="00C225FB" w:rsidR="00DD1328" w:rsidP="00DD1328" w:rsidRDefault="00DD1328" w14:paraId="20E36DAB" wp14:textId="77777777">
          <w:pPr>
            <w:widowControl w:val="0"/>
            <w:rPr>
              <w:sz w:val="16"/>
              <w:szCs w:val="16"/>
            </w:rPr>
          </w:pPr>
        </w:p>
      </w:tc>
      <w:tc>
        <w:tcPr>
          <w:tcW w:w="2167" w:type="dxa"/>
          <w:shd w:val="clear" w:color="auto" w:fill="auto"/>
          <w:tcMar/>
          <w:vAlign w:val="center"/>
        </w:tcPr>
        <w:p w:rsidRPr="005F2B70" w:rsidR="00DD1328" w:rsidP="157F2EAA" w:rsidRDefault="005F2B70" w14:paraId="640161AA" wp14:textId="6A5F6E41">
          <w:pPr>
            <w:pStyle w:val="Encabezado"/>
            <w:widowControl w:val="0"/>
            <w:ind w:left="-9"/>
            <w:rPr>
              <w:rFonts w:ascii="Arial" w:hAnsi="Arial" w:cs="Arial"/>
              <w:b w:val="1"/>
              <w:bCs w:val="1"/>
              <w:sz w:val="16"/>
              <w:szCs w:val="16"/>
            </w:rPr>
          </w:pPr>
          <w:r w:rsidRPr="157F2EAA" w:rsidR="157F2EAA">
            <w:rPr>
              <w:rFonts w:ascii="Arial" w:hAnsi="Arial" w:cs="Arial"/>
              <w:b w:val="1"/>
              <w:bCs w:val="1"/>
              <w:sz w:val="16"/>
              <w:szCs w:val="16"/>
            </w:rPr>
            <w:t>Código: HTML-JS-CSS</w:t>
          </w:r>
        </w:p>
      </w:tc>
      <w:tc>
        <w:tcPr>
          <w:tcW w:w="1542" w:type="dxa"/>
          <w:shd w:val="clear" w:color="auto" w:fill="auto"/>
          <w:tcMar/>
          <w:vAlign w:val="center"/>
        </w:tcPr>
        <w:p w:rsidRPr="005F2B70" w:rsidR="00DD1328" w:rsidP="00DD1328" w:rsidRDefault="005F2B70" w14:paraId="2BC5D4D1" wp14:textId="77777777">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tcMar/>
          <w:vAlign w:val="center"/>
        </w:tcPr>
        <w:p w:rsidRPr="005F2B70" w:rsidR="00DD1328" w:rsidP="00DD1328" w:rsidRDefault="005F2B70" w14:paraId="384556C2" wp14:textId="77777777">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tcMar/>
          <w:vAlign w:val="center"/>
        </w:tcPr>
        <w:p w:rsidRPr="005F2B70" w:rsidR="00DD1328" w:rsidP="00DD1328" w:rsidRDefault="005F2B70" w14:paraId="30BB2B27" wp14:textId="77777777">
          <w:pPr>
            <w:widowControl w:val="0"/>
            <w:rPr>
              <w:rFonts w:ascii="Arial" w:hAnsi="Arial" w:cs="Arial"/>
              <w:b/>
              <w:sz w:val="16"/>
              <w:szCs w:val="16"/>
            </w:rPr>
          </w:pPr>
          <w:r w:rsidRPr="005F2B70">
            <w:rPr>
              <w:rFonts w:ascii="Arial" w:hAnsi="Arial" w:cs="Arial"/>
              <w:b/>
              <w:sz w:val="16"/>
              <w:szCs w:val="16"/>
            </w:rPr>
            <w:t xml:space="preserve">Página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PAGE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r w:rsidRPr="005F2B70">
            <w:rPr>
              <w:rFonts w:ascii="Arial" w:hAnsi="Arial" w:cs="Arial"/>
              <w:b/>
              <w:sz w:val="16"/>
              <w:szCs w:val="16"/>
            </w:rPr>
            <w:t xml:space="preserve"> de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NUMPAGES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p>
      </w:tc>
    </w:tr>
  </w:tbl>
  <w:p xmlns:wp14="http://schemas.microsoft.com/office/word/2010/wordml" w:rsidR="00572249" w:rsidP="00924133" w:rsidRDefault="00572249" w14:paraId="32D85219"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hint="default" w:ascii="Symbol" w:hAnsi="Symbol"/>
        <w:color w:val="auto"/>
      </w:rPr>
    </w:lvl>
    <w:lvl w:ilvl="1" w:tplc="DCE273B6">
      <w:start w:val="1"/>
      <w:numFmt w:val="bullet"/>
      <w:lvlText w:val="o"/>
      <w:lvlJc w:val="left"/>
      <w:pPr>
        <w:tabs>
          <w:tab w:val="num" w:pos="1533"/>
        </w:tabs>
        <w:ind w:left="1533" w:hanging="453"/>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hint="default" w:ascii="Arial" w:hAnsi="Arial" w:eastAsia="Times New Roman" w:cs="Aria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hint="default" w:ascii="Symbol" w:hAnsi="Symbol"/>
        <w:color w:val="auto"/>
      </w:rPr>
    </w:lvl>
    <w:lvl w:ilvl="1" w:tplc="040A0003" w:tentative="1">
      <w:start w:val="1"/>
      <w:numFmt w:val="bullet"/>
      <w:lvlText w:val="o"/>
      <w:lvlJc w:val="left"/>
      <w:pPr>
        <w:ind w:left="816" w:hanging="360"/>
      </w:pPr>
      <w:rPr>
        <w:rFonts w:hint="default" w:ascii="Courier New" w:hAnsi="Courier New" w:cs="Courier New"/>
      </w:rPr>
    </w:lvl>
    <w:lvl w:ilvl="2" w:tplc="040A0005" w:tentative="1">
      <w:start w:val="1"/>
      <w:numFmt w:val="bullet"/>
      <w:lvlText w:val=""/>
      <w:lvlJc w:val="left"/>
      <w:pPr>
        <w:ind w:left="1536" w:hanging="360"/>
      </w:pPr>
      <w:rPr>
        <w:rFonts w:hint="default" w:ascii="Wingdings" w:hAnsi="Wingdings"/>
      </w:rPr>
    </w:lvl>
    <w:lvl w:ilvl="3" w:tplc="040A0001" w:tentative="1">
      <w:start w:val="1"/>
      <w:numFmt w:val="bullet"/>
      <w:lvlText w:val=""/>
      <w:lvlJc w:val="left"/>
      <w:pPr>
        <w:ind w:left="2256" w:hanging="360"/>
      </w:pPr>
      <w:rPr>
        <w:rFonts w:hint="default" w:ascii="Symbol" w:hAnsi="Symbol"/>
      </w:rPr>
    </w:lvl>
    <w:lvl w:ilvl="4" w:tplc="040A0003" w:tentative="1">
      <w:start w:val="1"/>
      <w:numFmt w:val="bullet"/>
      <w:lvlText w:val="o"/>
      <w:lvlJc w:val="left"/>
      <w:pPr>
        <w:ind w:left="2976" w:hanging="360"/>
      </w:pPr>
      <w:rPr>
        <w:rFonts w:hint="default" w:ascii="Courier New" w:hAnsi="Courier New" w:cs="Courier New"/>
      </w:rPr>
    </w:lvl>
    <w:lvl w:ilvl="5" w:tplc="040A0005" w:tentative="1">
      <w:start w:val="1"/>
      <w:numFmt w:val="bullet"/>
      <w:lvlText w:val=""/>
      <w:lvlJc w:val="left"/>
      <w:pPr>
        <w:ind w:left="3696" w:hanging="360"/>
      </w:pPr>
      <w:rPr>
        <w:rFonts w:hint="default" w:ascii="Wingdings" w:hAnsi="Wingdings"/>
      </w:rPr>
    </w:lvl>
    <w:lvl w:ilvl="6" w:tplc="040A0001" w:tentative="1">
      <w:start w:val="1"/>
      <w:numFmt w:val="bullet"/>
      <w:lvlText w:val=""/>
      <w:lvlJc w:val="left"/>
      <w:pPr>
        <w:ind w:left="4416" w:hanging="360"/>
      </w:pPr>
      <w:rPr>
        <w:rFonts w:hint="default" w:ascii="Symbol" w:hAnsi="Symbol"/>
      </w:rPr>
    </w:lvl>
    <w:lvl w:ilvl="7" w:tplc="040A0003" w:tentative="1">
      <w:start w:val="1"/>
      <w:numFmt w:val="bullet"/>
      <w:lvlText w:val="o"/>
      <w:lvlJc w:val="left"/>
      <w:pPr>
        <w:ind w:left="5136" w:hanging="360"/>
      </w:pPr>
      <w:rPr>
        <w:rFonts w:hint="default" w:ascii="Courier New" w:hAnsi="Courier New" w:cs="Courier New"/>
      </w:rPr>
    </w:lvl>
    <w:lvl w:ilvl="8" w:tplc="040A0005" w:tentative="1">
      <w:start w:val="1"/>
      <w:numFmt w:val="bullet"/>
      <w:lvlText w:val=""/>
      <w:lvlJc w:val="left"/>
      <w:pPr>
        <w:ind w:left="5856" w:hanging="360"/>
      </w:pPr>
      <w:rPr>
        <w:rFonts w:hint="default" w:ascii="Wingdings" w:hAnsi="Wingdings"/>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22" w15:restartNumberingAfterBreak="0">
    <w:nsid w:val="2F9B1281"/>
    <w:multiLevelType w:val="multilevel"/>
    <w:tmpl w:val="F41C9B70"/>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hint="default" w:ascii="Symbol" w:hAnsi="Symbol" w:eastAsia="Times New Roman"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hint="default" w:ascii="Symbol" w:hAnsi="Symbol"/>
        <w:color w:val="auto"/>
      </w:rPr>
    </w:lvl>
    <w:lvl w:ilvl="1" w:tplc="0C0A0001">
      <w:start w:val="1"/>
      <w:numFmt w:val="bullet"/>
      <w:lvlText w:val=""/>
      <w:lvlJc w:val="left"/>
      <w:pPr>
        <w:tabs>
          <w:tab w:val="num" w:pos="1440"/>
        </w:tabs>
        <w:ind w:left="1440" w:hanging="360"/>
      </w:pPr>
      <w:rPr>
        <w:rFonts w:hint="default" w:ascii="Symbol" w:hAnsi="Symbol"/>
        <w:color w:val="auto"/>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hint="default" w:ascii="Symbol" w:hAnsi="Symbol"/>
      </w:rPr>
    </w:lvl>
    <w:lvl w:ilvl="1" w:tplc="0C0A0003" w:tentative="1">
      <w:start w:val="1"/>
      <w:numFmt w:val="bullet"/>
      <w:lvlText w:val="o"/>
      <w:lvlJc w:val="left"/>
      <w:pPr>
        <w:ind w:left="1221" w:hanging="360"/>
      </w:pPr>
      <w:rPr>
        <w:rFonts w:hint="default" w:ascii="Courier New" w:hAnsi="Courier New" w:cs="Courier New"/>
      </w:rPr>
    </w:lvl>
    <w:lvl w:ilvl="2" w:tplc="0C0A0005" w:tentative="1">
      <w:start w:val="1"/>
      <w:numFmt w:val="bullet"/>
      <w:lvlText w:val=""/>
      <w:lvlJc w:val="left"/>
      <w:pPr>
        <w:ind w:left="1941" w:hanging="360"/>
      </w:pPr>
      <w:rPr>
        <w:rFonts w:hint="default" w:ascii="Wingdings" w:hAnsi="Wingdings"/>
      </w:rPr>
    </w:lvl>
    <w:lvl w:ilvl="3" w:tplc="0C0A0001" w:tentative="1">
      <w:start w:val="1"/>
      <w:numFmt w:val="bullet"/>
      <w:lvlText w:val=""/>
      <w:lvlJc w:val="left"/>
      <w:pPr>
        <w:ind w:left="2661" w:hanging="360"/>
      </w:pPr>
      <w:rPr>
        <w:rFonts w:hint="default" w:ascii="Symbol" w:hAnsi="Symbol"/>
      </w:rPr>
    </w:lvl>
    <w:lvl w:ilvl="4" w:tplc="0C0A0003" w:tentative="1">
      <w:start w:val="1"/>
      <w:numFmt w:val="bullet"/>
      <w:lvlText w:val="o"/>
      <w:lvlJc w:val="left"/>
      <w:pPr>
        <w:ind w:left="3381" w:hanging="360"/>
      </w:pPr>
      <w:rPr>
        <w:rFonts w:hint="default" w:ascii="Courier New" w:hAnsi="Courier New" w:cs="Courier New"/>
      </w:rPr>
    </w:lvl>
    <w:lvl w:ilvl="5" w:tplc="0C0A0005" w:tentative="1">
      <w:start w:val="1"/>
      <w:numFmt w:val="bullet"/>
      <w:lvlText w:val=""/>
      <w:lvlJc w:val="left"/>
      <w:pPr>
        <w:ind w:left="4101" w:hanging="360"/>
      </w:pPr>
      <w:rPr>
        <w:rFonts w:hint="default" w:ascii="Wingdings" w:hAnsi="Wingdings"/>
      </w:rPr>
    </w:lvl>
    <w:lvl w:ilvl="6" w:tplc="0C0A0001" w:tentative="1">
      <w:start w:val="1"/>
      <w:numFmt w:val="bullet"/>
      <w:lvlText w:val=""/>
      <w:lvlJc w:val="left"/>
      <w:pPr>
        <w:ind w:left="4821" w:hanging="360"/>
      </w:pPr>
      <w:rPr>
        <w:rFonts w:hint="default" w:ascii="Symbol" w:hAnsi="Symbol"/>
      </w:rPr>
    </w:lvl>
    <w:lvl w:ilvl="7" w:tplc="0C0A0003" w:tentative="1">
      <w:start w:val="1"/>
      <w:numFmt w:val="bullet"/>
      <w:lvlText w:val="o"/>
      <w:lvlJc w:val="left"/>
      <w:pPr>
        <w:ind w:left="5541" w:hanging="360"/>
      </w:pPr>
      <w:rPr>
        <w:rFonts w:hint="default" w:ascii="Courier New" w:hAnsi="Courier New" w:cs="Courier New"/>
      </w:rPr>
    </w:lvl>
    <w:lvl w:ilvl="8" w:tplc="0C0A0005" w:tentative="1">
      <w:start w:val="1"/>
      <w:numFmt w:val="bullet"/>
      <w:lvlText w:val=""/>
      <w:lvlJc w:val="left"/>
      <w:pPr>
        <w:ind w:left="6261" w:hanging="360"/>
      </w:pPr>
      <w:rPr>
        <w:rFonts w:hint="default" w:ascii="Wingdings" w:hAnsi="Wingdings"/>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0CD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157F2E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477E52CE"/>
  <w15:chartTrackingRefBased/>
  <w15:docId w15:val="{DFE78A21-A53C-4A85-BCB2-B5FF5C2FD6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rPr>
      <w:sz w:val="24"/>
      <w:szCs w:val="24"/>
      <w:lang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9"/>
    <w:locked/>
    <w:rsid w:val="0050044E"/>
    <w:rPr>
      <w:rFonts w:ascii="Arial" w:hAnsi="Arial"/>
      <w:b/>
      <w:sz w:val="28"/>
      <w:lang w:val="es-ES_tradnl" w:eastAsia="en-US"/>
    </w:rPr>
  </w:style>
  <w:style w:type="character" w:styleId="Ttulo2Car" w:customStyle="1">
    <w:name w:val="Título 2 Car"/>
    <w:link w:val="Ttulo2"/>
    <w:uiPriority w:val="99"/>
    <w:locked/>
    <w:rsid w:val="007A4146"/>
    <w:rPr>
      <w:rFonts w:ascii="Calibri" w:hAnsi="Calibri" w:cs="Calibri"/>
      <w:b/>
      <w:bCs/>
      <w:lang w:val="es-ES_tradnl" w:eastAsia="en-US"/>
    </w:rPr>
  </w:style>
  <w:style w:type="character" w:styleId="Heading3Char" w:customStyle="1">
    <w:name w:val="Heading 3 Char"/>
    <w:uiPriority w:val="99"/>
    <w:semiHidden/>
    <w:locked/>
    <w:rsid w:val="00F51D48"/>
    <w:rPr>
      <w:rFonts w:ascii="Cambria" w:hAnsi="Cambria" w:cs="Times New Roman"/>
      <w:b/>
      <w:bCs/>
      <w:sz w:val="26"/>
      <w:szCs w:val="26"/>
      <w:lang w:val="es-ES" w:eastAsia="es-ES"/>
    </w:rPr>
  </w:style>
  <w:style w:type="character" w:styleId="Ttulo4Car" w:customStyle="1">
    <w:name w:val="Título 4 Car"/>
    <w:link w:val="Ttulo4"/>
    <w:uiPriority w:val="99"/>
    <w:locked/>
    <w:rsid w:val="00F51D48"/>
    <w:rPr>
      <w:rFonts w:ascii="Calibri" w:hAnsi="Calibri" w:cs="Calibri"/>
      <w:lang w:val="es-ES_tradnl" w:eastAsia="en-US"/>
    </w:rPr>
  </w:style>
  <w:style w:type="character" w:styleId="Ttulo5Car" w:customStyle="1">
    <w:name w:val="Título 5 Car"/>
    <w:link w:val="Ttulo5"/>
    <w:uiPriority w:val="99"/>
    <w:locked/>
    <w:rsid w:val="00F51D48"/>
    <w:rPr>
      <w:sz w:val="22"/>
      <w:lang w:val="en-US" w:eastAsia="en-US"/>
    </w:rPr>
  </w:style>
  <w:style w:type="character" w:styleId="Ttulo6Car" w:customStyle="1">
    <w:name w:val="Título 6 Car"/>
    <w:link w:val="Ttulo6"/>
    <w:uiPriority w:val="99"/>
    <w:locked/>
    <w:rsid w:val="00F51D48"/>
    <w:rPr>
      <w:i/>
      <w:sz w:val="22"/>
      <w:lang w:val="en-US" w:eastAsia="en-US"/>
    </w:rPr>
  </w:style>
  <w:style w:type="character" w:styleId="Ttulo7Car" w:customStyle="1">
    <w:name w:val="Título 7 Car"/>
    <w:link w:val="Ttulo7"/>
    <w:uiPriority w:val="99"/>
    <w:locked/>
    <w:rsid w:val="00F51D48"/>
    <w:rPr>
      <w:lang w:val="en-US" w:eastAsia="en-US"/>
    </w:rPr>
  </w:style>
  <w:style w:type="character" w:styleId="Ttulo8Car" w:customStyle="1">
    <w:name w:val="Título 8 Car"/>
    <w:link w:val="Ttulo8"/>
    <w:uiPriority w:val="99"/>
    <w:locked/>
    <w:rsid w:val="00F51D48"/>
    <w:rPr>
      <w:i/>
      <w:lang w:val="en-US" w:eastAsia="en-US"/>
    </w:rPr>
  </w:style>
  <w:style w:type="character" w:styleId="Ttulo9Car" w:customStyle="1">
    <w:name w:val="Título 9 Car"/>
    <w:link w:val="Ttulo9"/>
    <w:uiPriority w:val="99"/>
    <w:locked/>
    <w:rsid w:val="00F51D48"/>
    <w:rPr>
      <w:b/>
      <w:i/>
      <w:sz w:val="18"/>
      <w:lang w:val="en-US" w:eastAsia="en-US"/>
    </w:rPr>
  </w:style>
  <w:style w:type="paragraph" w:styleId="Tabletext" w:customStyle="1">
    <w:name w:val="Tabletext"/>
    <w:basedOn w:val="Normal"/>
    <w:uiPriority w:val="99"/>
    <w:rsid w:val="0000699E"/>
    <w:pPr>
      <w:keepLines/>
      <w:widowControl w:val="0"/>
      <w:spacing w:after="120" w:line="240" w:lineRule="atLeast"/>
    </w:pPr>
    <w:rPr>
      <w:sz w:val="20"/>
      <w:szCs w:val="20"/>
      <w:lang w:val="en-US" w:eastAsia="en-US"/>
    </w:rPr>
  </w:style>
  <w:style w:type="paragraph" w:styleId="TableContents" w:customStyle="1">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styleId="informativo" w:customStyle="1">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styleId="TtuloCar" w:customStyle="1">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styleId="Heading1-FormatOnly" w:customStyle="1">
    <w:name w:val="Heading 1 - Format Only"/>
    <w:basedOn w:val="Ttulo1"/>
    <w:uiPriority w:val="99"/>
    <w:rsid w:val="00CE77D6"/>
    <w:pPr>
      <w:keepNext w:val="0"/>
      <w:widowControl/>
      <w:numPr>
        <w:numId w:val="0"/>
      </w:numPr>
      <w:pBdr>
        <w:bottom w:val="single" w:color="808080" w:sz="36" w:space="3"/>
      </w:pBdr>
      <w:spacing w:before="0" w:after="120" w:line="240" w:lineRule="auto"/>
      <w:outlineLvl w:val="9"/>
    </w:pPr>
    <w:rPr>
      <w:smallCaps/>
      <w:noProof/>
      <w:szCs w:val="28"/>
      <w:lang w:val="es-CO" w:eastAsia="es-ES"/>
    </w:rPr>
  </w:style>
  <w:style w:type="paragraph" w:styleId="InfoBlue" w:customStyle="1">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styleId="TextocomentarioCar" w:customStyle="1">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styleId="TextodegloboCar" w:customStyle="1">
    <w:name w:val="Texto de globo Car"/>
    <w:link w:val="Textodeglobo"/>
    <w:uiPriority w:val="99"/>
    <w:semiHidden/>
    <w:locked/>
    <w:rsid w:val="00F51D48"/>
    <w:rPr>
      <w:rFonts w:cs="Times New Roman"/>
      <w:sz w:val="2"/>
      <w:lang w:val="es-ES" w:eastAsia="es-ES"/>
    </w:rPr>
  </w:style>
  <w:style w:type="paragraph" w:styleId="ParrafoNormal" w:customStyle="1">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styleId="SubttuloCar" w:customStyle="1">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styleId="AsuntodelcomentarioCar" w:customStyle="1">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styleId="TitPlntlla2" w:customStyle="1">
    <w:name w:val="TitPlntlla2"/>
    <w:basedOn w:val="Ttulo1"/>
    <w:autoRedefine/>
    <w:uiPriority w:val="99"/>
    <w:rsid w:val="005D71A4"/>
    <w:rPr>
      <w:rFonts w:ascii="Tahoma" w:hAnsi="Tahoma" w:cs="Tahoma"/>
    </w:rPr>
  </w:style>
  <w:style w:type="paragraph" w:styleId="TitPltlla4" w:customStyle="1">
    <w:name w:val="TitPltlla4"/>
    <w:basedOn w:val="Normal"/>
    <w:uiPriority w:val="99"/>
    <w:rsid w:val="007E0FB7"/>
    <w:pPr>
      <w:ind w:left="708"/>
      <w:jc w:val="both"/>
    </w:pPr>
    <w:rPr>
      <w:rFonts w:ascii="Verdana" w:hAnsi="Verdana" w:cs="Tahoma"/>
      <w:iCs/>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rPr>
  </w:style>
  <w:style w:type="paragraph" w:styleId="TxtPntlla1" w:customStyle="1">
    <w:name w:val="TxtPntlla1"/>
    <w:basedOn w:val="TitPltlla4"/>
    <w:autoRedefine/>
    <w:uiPriority w:val="99"/>
    <w:rsid w:val="00520106"/>
    <w:pPr>
      <w:ind w:left="0"/>
      <w:jc w:val="center"/>
    </w:pPr>
    <w:rPr>
      <w:b/>
      <w:color w:val="auto"/>
      <w:sz w:val="28"/>
    </w:rPr>
  </w:style>
  <w:style w:type="paragraph" w:styleId="TxtPlntlla2" w:customStyle="1">
    <w:name w:val="TxtPlntlla2"/>
    <w:basedOn w:val="Normal"/>
    <w:autoRedefine/>
    <w:uiPriority w:val="99"/>
    <w:rsid w:val="00FB5A9C"/>
    <w:rPr>
      <w:rFonts w:ascii="Verdana" w:hAnsi="Verdana" w:cs="Tahoma"/>
      <w:lang w:val="en-US" w:eastAsia="en-US"/>
    </w:rPr>
  </w:style>
  <w:style w:type="paragraph" w:styleId="Titplntilla1" w:customStyle="1">
    <w:name w:val="Titplntilla1"/>
    <w:basedOn w:val="TitPltlla4"/>
    <w:autoRedefine/>
    <w:uiPriority w:val="99"/>
    <w:rsid w:val="007B0C5B"/>
    <w:pPr>
      <w:jc w:val="center"/>
    </w:pPr>
    <w:rPr>
      <w:rFonts w:ascii="Tahoma" w:hAnsi="Tahoma"/>
      <w:b/>
      <w:color w:val="000000"/>
      <w:sz w:val="24"/>
      <w:szCs w:val="24"/>
    </w:rPr>
  </w:style>
  <w:style w:type="paragraph" w:styleId="TxtTbla1" w:customStyle="1">
    <w:name w:val="TxtTbla1"/>
    <w:basedOn w:val="TableContents"/>
    <w:autoRedefine/>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styleId="TxtTbla2" w:customStyle="1">
    <w:name w:val="TxtTbla2"/>
    <w:basedOn w:val="TitPltlla4"/>
    <w:uiPriority w:val="99"/>
    <w:rsid w:val="002B5B9F"/>
    <w:pPr>
      <w:ind w:left="0"/>
    </w:pPr>
    <w:rPr>
      <w:b/>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styleId="Char" w:customStyle="1">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color="auto" w:sz="6" w:space="1"/>
      </w:pBdr>
      <w:jc w:val="center"/>
    </w:pPr>
    <w:rPr>
      <w:rFonts w:ascii="Arial" w:hAnsi="Arial"/>
      <w:vanish/>
      <w:sz w:val="16"/>
      <w:szCs w:val="16"/>
      <w:lang w:val="x-none" w:eastAsia="x-none"/>
    </w:rPr>
  </w:style>
  <w:style w:type="character" w:styleId="z-PrincipiodelformularioCar" w:customStyle="1">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color="auto" w:sz="6" w:space="1"/>
      </w:pBdr>
      <w:jc w:val="center"/>
    </w:pPr>
    <w:rPr>
      <w:rFonts w:ascii="Arial" w:hAnsi="Arial"/>
      <w:vanish/>
      <w:sz w:val="16"/>
      <w:szCs w:val="16"/>
      <w:lang w:val="x-none" w:eastAsia="x-none"/>
    </w:rPr>
  </w:style>
  <w:style w:type="character" w:styleId="z-FinaldelformularioCar" w:customStyle="1">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styleId="TextonotapieCar" w:customStyle="1">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styleId="TextonotaalfinalCar" w:customStyle="1">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styleId="PrrafodelistaCar" w:customStyle="1">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3.png" Id="Rca66c3924e454e52" /><Relationship Type="http://schemas.openxmlformats.org/officeDocument/2006/relationships/image" Target="/media/image4.png" Id="R7aed3fd3b9314c85" /><Relationship Type="http://schemas.openxmlformats.org/officeDocument/2006/relationships/image" Target="/media/image5.png" Id="R29d8edf1e4464ff9" /><Relationship Type="http://schemas.openxmlformats.org/officeDocument/2006/relationships/image" Target="/media/image6.png" Id="R869e67f2cc90481b" /><Relationship Type="http://schemas.openxmlformats.org/officeDocument/2006/relationships/image" Target="/media/image7.png" Id="R51350c47509f4414" /><Relationship Type="http://schemas.openxmlformats.org/officeDocument/2006/relationships/image" Target="/media/image8.png" Id="Rc6a77484766e444b" /><Relationship Type="http://schemas.openxmlformats.org/officeDocument/2006/relationships/image" Target="/media/image9.png" Id="R96bfdfc54a584886" /><Relationship Type="http://schemas.openxmlformats.org/officeDocument/2006/relationships/image" Target="/media/imagea.png" Id="Reedb0861abbf4fde" /></Relationships>
</file>

<file path=word/_rels/header1.xml.rels>&#65279;<?xml version="1.0" encoding="utf-8"?><Relationships xmlns="http://schemas.openxmlformats.org/package/2006/relationships"><Relationship Type="http://schemas.openxmlformats.org/officeDocument/2006/relationships/image" Target="/media/imageb.png" Id="Re59fa2a2d09a4fa3"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DERS -GOBTBOG0045- 3.0</dc:title>
  <dc:subject>Juntos</dc:subject>
  <dc:creator>Liliana Calderón</dc:creator>
  <keywords/>
  <dc:description/>
  <lastModifiedBy>Taizet Cortés</lastModifiedBy>
  <revision>15</revision>
  <lastPrinted>2011-07-14T16:23:00.0000000Z</lastPrinted>
  <dcterms:created xsi:type="dcterms:W3CDTF">2022-03-05T03:04:00.0000000Z</dcterms:created>
  <dcterms:modified xsi:type="dcterms:W3CDTF">2022-03-06T07:25:57.0523953Z</dcterms:modified>
</coreProperties>
</file>